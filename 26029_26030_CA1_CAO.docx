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68E4" w:rsidRPr="00BF6EB3" w:rsidRDefault="00AC68E4" w:rsidP="00BF6EB3"/>
    <w:p w:rsidR="00AC68E4" w:rsidRPr="00BF6EB3" w:rsidRDefault="00C831AB" w:rsidP="00BF6EB3">
      <w:r w:rsidRPr="00BF6EB3">
        <w:t xml:space="preserve">            </w:t>
      </w:r>
      <w:r w:rsidR="00F7354D" w:rsidRPr="00BF6EB3">
        <w:t xml:space="preserve">   </w:t>
      </w:r>
      <w:r w:rsidRPr="00BF6EB3">
        <w:t xml:space="preserve">            </w:t>
      </w:r>
      <w:r w:rsidR="00BF6EB3">
        <w:t xml:space="preserve"> </w:t>
      </w:r>
      <w:r w:rsidRPr="00BF6EB3">
        <w:t xml:space="preserve">  </w:t>
      </w:r>
      <w:r w:rsidR="00BF6EB3">
        <w:rPr>
          <w:noProof/>
        </w:rPr>
        <w:t xml:space="preserve">                           </w:t>
      </w:r>
      <w:r w:rsidR="00D93137" w:rsidRPr="00BF6EB3">
        <w:rPr>
          <w:noProof/>
        </w:rPr>
        <w:drawing>
          <wp:inline distT="0" distB="0" distL="0" distR="0">
            <wp:extent cx="1996440" cy="160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6440" cy="1607820"/>
                    </a:xfrm>
                    <a:prstGeom prst="rect">
                      <a:avLst/>
                    </a:prstGeom>
                    <a:noFill/>
                    <a:ln>
                      <a:noFill/>
                    </a:ln>
                  </pic:spPr>
                </pic:pic>
              </a:graphicData>
            </a:graphic>
          </wp:inline>
        </w:drawing>
      </w:r>
    </w:p>
    <w:p w:rsidR="003E01CB" w:rsidRPr="00BF6EB3" w:rsidRDefault="00AC68E4" w:rsidP="00BF6EB3">
      <w:pPr>
        <w:rPr>
          <w:b/>
          <w:sz w:val="28"/>
          <w:szCs w:val="28"/>
        </w:rPr>
      </w:pPr>
      <w:r w:rsidRPr="00BF6EB3">
        <w:rPr>
          <w:b/>
          <w:sz w:val="28"/>
          <w:szCs w:val="28"/>
        </w:rPr>
        <w:t xml:space="preserve">             </w:t>
      </w:r>
      <w:r w:rsidR="00BF6EB3">
        <w:rPr>
          <w:b/>
          <w:sz w:val="28"/>
          <w:szCs w:val="28"/>
        </w:rPr>
        <w:t xml:space="preserve">                   </w:t>
      </w:r>
      <w:r w:rsidRPr="00BF6EB3">
        <w:rPr>
          <w:b/>
          <w:sz w:val="28"/>
          <w:szCs w:val="28"/>
        </w:rPr>
        <w:t xml:space="preserve">               </w:t>
      </w:r>
      <w:r w:rsidR="00BF6EB3">
        <w:rPr>
          <w:b/>
          <w:sz w:val="28"/>
          <w:szCs w:val="28"/>
        </w:rPr>
        <w:t xml:space="preserve">          </w:t>
      </w:r>
      <w:r w:rsidRPr="00BF6EB3">
        <w:rPr>
          <w:b/>
          <w:sz w:val="28"/>
          <w:szCs w:val="28"/>
        </w:rPr>
        <w:t xml:space="preserve">    MSPM'S     </w:t>
      </w:r>
      <w:r w:rsidR="00BF6EB3">
        <w:rPr>
          <w:b/>
          <w:sz w:val="28"/>
          <w:szCs w:val="28"/>
        </w:rPr>
        <w:t xml:space="preserve"> </w:t>
      </w:r>
      <w:r w:rsidRPr="00BF6EB3">
        <w:rPr>
          <w:b/>
          <w:sz w:val="28"/>
          <w:szCs w:val="28"/>
        </w:rPr>
        <w:br/>
      </w:r>
      <w:r w:rsidR="00BF6EB3">
        <w:rPr>
          <w:b/>
          <w:sz w:val="28"/>
          <w:szCs w:val="28"/>
        </w:rPr>
        <w:t xml:space="preserve">                                </w:t>
      </w:r>
      <w:r w:rsidRPr="00BF6EB3">
        <w:rPr>
          <w:b/>
          <w:sz w:val="28"/>
          <w:szCs w:val="28"/>
        </w:rPr>
        <w:t>Deogiri Institute of Engineering and Management </w:t>
      </w:r>
      <w:r w:rsidRPr="00BF6EB3">
        <w:rPr>
          <w:b/>
          <w:sz w:val="28"/>
          <w:szCs w:val="28"/>
        </w:rPr>
        <w:br/>
        <w:t xml:space="preserve">                      </w:t>
      </w:r>
      <w:r w:rsidR="00BF6EB3">
        <w:rPr>
          <w:b/>
          <w:sz w:val="28"/>
          <w:szCs w:val="28"/>
        </w:rPr>
        <w:t xml:space="preserve">                                  </w:t>
      </w:r>
      <w:r w:rsidRPr="00BF6EB3">
        <w:rPr>
          <w:b/>
          <w:sz w:val="28"/>
          <w:szCs w:val="28"/>
        </w:rPr>
        <w:t>Studies, Aurangabad</w:t>
      </w:r>
      <w:r w:rsidRPr="00BF6EB3">
        <w:rPr>
          <w:b/>
          <w:sz w:val="28"/>
          <w:szCs w:val="28"/>
        </w:rPr>
        <w:br/>
      </w:r>
      <w:r w:rsidRPr="00BF6EB3">
        <w:rPr>
          <w:b/>
          <w:sz w:val="28"/>
          <w:szCs w:val="28"/>
        </w:rPr>
        <w:br/>
        <w:t xml:space="preserve"> </w:t>
      </w:r>
      <w:r w:rsidR="00BF6EB3">
        <w:rPr>
          <w:b/>
          <w:sz w:val="28"/>
          <w:szCs w:val="28"/>
        </w:rPr>
        <w:t xml:space="preserve">                            </w:t>
      </w:r>
      <w:r w:rsidRPr="00BF6EB3">
        <w:rPr>
          <w:b/>
          <w:sz w:val="28"/>
          <w:szCs w:val="28"/>
        </w:rPr>
        <w:t xml:space="preserve">   Department of computer science and Engineering</w:t>
      </w:r>
      <w:r w:rsidRPr="00BF6EB3">
        <w:rPr>
          <w:b/>
          <w:sz w:val="28"/>
          <w:szCs w:val="28"/>
        </w:rPr>
        <w:br/>
      </w:r>
      <w:r w:rsidRPr="00BF6EB3">
        <w:rPr>
          <w:b/>
          <w:sz w:val="28"/>
          <w:szCs w:val="28"/>
        </w:rPr>
        <w:br/>
        <w:t xml:space="preserve">                             </w:t>
      </w:r>
      <w:r w:rsidR="00BF6EB3">
        <w:rPr>
          <w:b/>
          <w:sz w:val="28"/>
          <w:szCs w:val="28"/>
        </w:rPr>
        <w:t xml:space="preserve">                           </w:t>
      </w:r>
      <w:r w:rsidRPr="00BF6EB3">
        <w:rPr>
          <w:b/>
          <w:sz w:val="28"/>
          <w:szCs w:val="28"/>
        </w:rPr>
        <w:t>Report on</w:t>
      </w:r>
      <w:r w:rsidRPr="00BF6EB3">
        <w:rPr>
          <w:b/>
          <w:sz w:val="28"/>
          <w:szCs w:val="28"/>
        </w:rPr>
        <w:br/>
        <w:t xml:space="preserve">                    </w:t>
      </w:r>
      <w:r w:rsidR="00BF6EB3">
        <w:rPr>
          <w:b/>
          <w:sz w:val="28"/>
          <w:szCs w:val="28"/>
        </w:rPr>
        <w:t xml:space="preserve">                          </w:t>
      </w:r>
      <w:r w:rsidRPr="00BF6EB3">
        <w:rPr>
          <w:b/>
          <w:sz w:val="28"/>
          <w:szCs w:val="28"/>
        </w:rPr>
        <w:t>Dell G3 and HP 7020U</w:t>
      </w:r>
      <w:r w:rsidRPr="00BF6EB3">
        <w:rPr>
          <w:b/>
          <w:sz w:val="28"/>
          <w:szCs w:val="28"/>
        </w:rPr>
        <w:br/>
        <w:t xml:space="preserve">                         </w:t>
      </w:r>
      <w:r w:rsidR="00BF6EB3">
        <w:rPr>
          <w:b/>
          <w:sz w:val="28"/>
          <w:szCs w:val="28"/>
        </w:rPr>
        <w:t xml:space="preserve">                           </w:t>
      </w:r>
      <w:r w:rsidRPr="00BF6EB3">
        <w:rPr>
          <w:b/>
          <w:sz w:val="28"/>
          <w:szCs w:val="28"/>
        </w:rPr>
        <w:t>  Submitted                                    </w:t>
      </w:r>
    </w:p>
    <w:p w:rsidR="00AC68E4" w:rsidRPr="00BF6EB3" w:rsidRDefault="003E01CB" w:rsidP="00BF6EB3">
      <w:pPr>
        <w:rPr>
          <w:b/>
          <w:sz w:val="28"/>
          <w:szCs w:val="28"/>
        </w:rPr>
      </w:pPr>
      <w:r w:rsidRPr="00BF6EB3">
        <w:rPr>
          <w:b/>
          <w:sz w:val="28"/>
          <w:szCs w:val="28"/>
        </w:rPr>
        <w:t xml:space="preserve">                         </w:t>
      </w:r>
      <w:r w:rsidR="00AC68E4" w:rsidRPr="00BF6EB3">
        <w:rPr>
          <w:b/>
          <w:sz w:val="28"/>
          <w:szCs w:val="28"/>
        </w:rPr>
        <w:t>       </w:t>
      </w:r>
      <w:r w:rsidR="00BF6EB3">
        <w:rPr>
          <w:b/>
          <w:sz w:val="28"/>
          <w:szCs w:val="28"/>
        </w:rPr>
        <w:t xml:space="preserve">                            </w:t>
      </w:r>
      <w:r w:rsidR="00AC68E4" w:rsidRPr="00BF6EB3">
        <w:rPr>
          <w:b/>
          <w:sz w:val="28"/>
          <w:szCs w:val="28"/>
        </w:rPr>
        <w:t> by                                                            </w:t>
      </w:r>
      <w:r w:rsidR="00AC68E4" w:rsidRPr="00BF6EB3">
        <w:rPr>
          <w:b/>
          <w:sz w:val="28"/>
          <w:szCs w:val="28"/>
        </w:rPr>
        <w:br/>
        <w:t>            </w:t>
      </w:r>
      <w:r w:rsidR="00BF6EB3">
        <w:rPr>
          <w:b/>
          <w:sz w:val="28"/>
          <w:szCs w:val="28"/>
        </w:rPr>
        <w:t xml:space="preserve">                           </w:t>
      </w:r>
      <w:r w:rsidR="00AC68E4" w:rsidRPr="00BF6EB3">
        <w:rPr>
          <w:b/>
          <w:sz w:val="28"/>
          <w:szCs w:val="28"/>
        </w:rPr>
        <w:t xml:space="preserve"> KSHITIJA SHASTRI(26029)</w:t>
      </w:r>
      <w:r w:rsidR="00AC68E4" w:rsidRPr="00BF6EB3">
        <w:rPr>
          <w:b/>
          <w:sz w:val="28"/>
          <w:szCs w:val="28"/>
        </w:rPr>
        <w:br/>
        <w:t>           </w:t>
      </w:r>
      <w:r w:rsidR="00BF6EB3">
        <w:rPr>
          <w:b/>
          <w:sz w:val="28"/>
          <w:szCs w:val="28"/>
        </w:rPr>
        <w:t xml:space="preserve">                          </w:t>
      </w:r>
      <w:r w:rsidR="00AC68E4" w:rsidRPr="00BF6EB3">
        <w:rPr>
          <w:b/>
          <w:sz w:val="28"/>
          <w:szCs w:val="28"/>
        </w:rPr>
        <w:t>  MEDHAVI RATHOD (26030)</w:t>
      </w:r>
      <w:r w:rsidR="00AC68E4" w:rsidRPr="00BF6EB3">
        <w:rPr>
          <w:b/>
          <w:sz w:val="28"/>
          <w:szCs w:val="28"/>
        </w:rPr>
        <w:br/>
        <w:t xml:space="preserve">                       </w:t>
      </w:r>
      <w:r w:rsidR="00BF6EB3">
        <w:rPr>
          <w:b/>
          <w:sz w:val="28"/>
          <w:szCs w:val="28"/>
        </w:rPr>
        <w:t xml:space="preserve">                             </w:t>
      </w:r>
      <w:r w:rsidR="00AC68E4" w:rsidRPr="00BF6EB3">
        <w:rPr>
          <w:b/>
          <w:sz w:val="28"/>
          <w:szCs w:val="28"/>
        </w:rPr>
        <w:t xml:space="preserve"> Div: CSE(A)</w:t>
      </w:r>
      <w:r w:rsidR="00AC68E4" w:rsidRPr="00BF6EB3">
        <w:rPr>
          <w:b/>
          <w:sz w:val="28"/>
          <w:szCs w:val="28"/>
        </w:rPr>
        <w:br/>
        <w:t>         </w:t>
      </w:r>
    </w:p>
    <w:p w:rsidR="00AC68E4" w:rsidRPr="00BF6EB3" w:rsidRDefault="00AC68E4" w:rsidP="00BF6EB3">
      <w:pPr>
        <w:rPr>
          <w:b/>
          <w:sz w:val="28"/>
          <w:szCs w:val="28"/>
        </w:rPr>
      </w:pPr>
      <w:r w:rsidRPr="00BF6EB3">
        <w:rPr>
          <w:b/>
          <w:sz w:val="28"/>
          <w:szCs w:val="28"/>
        </w:rPr>
        <w:t xml:space="preserve">              </w:t>
      </w:r>
      <w:r w:rsidR="00BF6EB3">
        <w:rPr>
          <w:b/>
          <w:sz w:val="28"/>
          <w:szCs w:val="28"/>
        </w:rPr>
        <w:t xml:space="preserve">                              </w:t>
      </w:r>
      <w:r w:rsidRPr="00BF6EB3">
        <w:rPr>
          <w:b/>
          <w:sz w:val="28"/>
          <w:szCs w:val="28"/>
        </w:rPr>
        <w:t xml:space="preserve"> Under the Guidance of</w:t>
      </w:r>
      <w:r w:rsidRPr="00BF6EB3">
        <w:rPr>
          <w:b/>
          <w:sz w:val="28"/>
          <w:szCs w:val="28"/>
        </w:rPr>
        <w:br/>
        <w:t xml:space="preserve">                 </w:t>
      </w:r>
      <w:r w:rsidR="00BF6EB3">
        <w:rPr>
          <w:b/>
          <w:sz w:val="28"/>
          <w:szCs w:val="28"/>
        </w:rPr>
        <w:t xml:space="preserve">                                   </w:t>
      </w:r>
      <w:r w:rsidRPr="00BF6EB3">
        <w:rPr>
          <w:b/>
          <w:sz w:val="28"/>
          <w:szCs w:val="28"/>
        </w:rPr>
        <w:t xml:space="preserve">  Prof. Durole Sir.</w:t>
      </w:r>
    </w:p>
    <w:tbl>
      <w:tblPr>
        <w:tblW w:w="0" w:type="auto"/>
        <w:tblCellMar>
          <w:top w:w="15" w:type="dxa"/>
          <w:left w:w="15" w:type="dxa"/>
          <w:bottom w:w="15" w:type="dxa"/>
          <w:right w:w="15" w:type="dxa"/>
        </w:tblCellMar>
        <w:tblLook w:val="04A0" w:firstRow="1" w:lastRow="0" w:firstColumn="1" w:lastColumn="0" w:noHBand="0" w:noVBand="1"/>
      </w:tblPr>
      <w:tblGrid>
        <w:gridCol w:w="960"/>
        <w:gridCol w:w="8400"/>
      </w:tblGrid>
      <w:tr w:rsidR="00AC68E4" w:rsidRPr="00BF6EB3" w:rsidTr="00AC68E4">
        <w:tc>
          <w:tcPr>
            <w:tcW w:w="660" w:type="dxa"/>
            <w:tcMar>
              <w:top w:w="0" w:type="dxa"/>
              <w:left w:w="240" w:type="dxa"/>
              <w:bottom w:w="0" w:type="dxa"/>
              <w:right w:w="240" w:type="dxa"/>
            </w:tcMar>
            <w:hideMark/>
          </w:tcPr>
          <w:p w:rsidR="00AC68E4" w:rsidRPr="00BF6EB3" w:rsidRDefault="00D93137" w:rsidP="00BF6EB3">
            <w:pPr>
              <w:rPr>
                <w:b/>
                <w:color w:val="auto"/>
              </w:rPr>
            </w:pPr>
            <w:r w:rsidRPr="00BF6EB3">
              <w:rPr>
                <w:b/>
                <w:noProof/>
                <w:color w:val="auto"/>
              </w:rPr>
              <w:drawing>
                <wp:inline distT="0" distB="0" distL="0" distR="0">
                  <wp:extent cx="304800" cy="304800"/>
                  <wp:effectExtent l="0" t="0" r="0" b="0"/>
                  <wp:docPr id="2" name=":j6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6_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0248" w:type="dxa"/>
            <w:tcMar>
              <w:top w:w="0" w:type="dxa"/>
              <w:left w:w="0" w:type="dxa"/>
              <w:bottom w:w="0" w:type="dxa"/>
              <w:right w:w="0" w:type="dxa"/>
            </w:tcMar>
            <w:vAlign w:val="center"/>
            <w:hideMark/>
          </w:tcPr>
          <w:p w:rsidR="00AC68E4" w:rsidRPr="00BF6EB3" w:rsidRDefault="00AC68E4" w:rsidP="00BF6EB3">
            <w:pPr>
              <w:rPr>
                <w:b/>
              </w:rPr>
            </w:pPr>
          </w:p>
        </w:tc>
      </w:tr>
    </w:tbl>
    <w:p w:rsidR="00AC68E4" w:rsidRPr="00BF6EB3" w:rsidRDefault="00AC68E4" w:rsidP="00BF6EB3">
      <w:pPr>
        <w:rPr>
          <w:b/>
          <w:bCs/>
          <w:lang w:val="en-US"/>
        </w:rPr>
      </w:pPr>
    </w:p>
    <w:p w:rsidR="00AC68E4" w:rsidRPr="00BF6EB3" w:rsidRDefault="00AC68E4" w:rsidP="00BF6EB3">
      <w:pPr>
        <w:rPr>
          <w:b/>
          <w:bCs/>
          <w:lang w:val="en-US"/>
        </w:rPr>
      </w:pPr>
    </w:p>
    <w:p w:rsidR="00AC68E4" w:rsidRPr="00BF6EB3" w:rsidRDefault="00AC68E4" w:rsidP="00BF6EB3">
      <w:pPr>
        <w:rPr>
          <w:b/>
          <w:bCs/>
          <w:lang w:val="en-US"/>
        </w:rPr>
      </w:pPr>
    </w:p>
    <w:p w:rsidR="008D656C" w:rsidRPr="00BF6EB3" w:rsidRDefault="008D656C" w:rsidP="00BF6EB3">
      <w:pPr>
        <w:rPr>
          <w:b/>
          <w:bCs/>
          <w:lang w:val="en-US"/>
        </w:rPr>
      </w:pPr>
    </w:p>
    <w:p w:rsidR="00BF6EB3" w:rsidRDefault="00BF6EB3" w:rsidP="00BF6EB3">
      <w:pPr>
        <w:rPr>
          <w:b/>
          <w:bCs/>
          <w:lang w:val="en-US"/>
        </w:rPr>
      </w:pPr>
    </w:p>
    <w:p w:rsidR="00BF6EB3" w:rsidRDefault="00BF6EB3" w:rsidP="00BF6EB3">
      <w:pPr>
        <w:rPr>
          <w:b/>
          <w:bCs/>
          <w:lang w:val="en-US"/>
        </w:rPr>
      </w:pPr>
    </w:p>
    <w:p w:rsidR="00A77B3E" w:rsidRPr="00BF6EB3" w:rsidRDefault="005C3B07" w:rsidP="00BF6EB3">
      <w:pPr>
        <w:rPr>
          <w:b/>
          <w:bCs/>
          <w:sz w:val="28"/>
          <w:szCs w:val="28"/>
          <w:lang w:val="en-US"/>
        </w:rPr>
      </w:pPr>
      <w:r w:rsidRPr="00BF6EB3">
        <w:rPr>
          <w:b/>
          <w:bCs/>
          <w:sz w:val="28"/>
          <w:szCs w:val="28"/>
          <w:lang w:val="en-US"/>
        </w:rPr>
        <w:lastRenderedPageBreak/>
        <w:t>Device name: Dell G3 3579</w:t>
      </w:r>
    </w:p>
    <w:p w:rsidR="00A77B3E" w:rsidRPr="00BF6EB3" w:rsidRDefault="00A77B3E" w:rsidP="00BF6EB3">
      <w:pPr>
        <w:rPr>
          <w:b/>
          <w:bCs/>
          <w:lang w:val="en-US"/>
        </w:rPr>
      </w:pPr>
    </w:p>
    <w:p w:rsidR="00A77B3E" w:rsidRPr="00BF6EB3" w:rsidRDefault="00A77B3E" w:rsidP="00BF6EB3">
      <w:pPr>
        <w:rPr>
          <w:b/>
          <w:bCs/>
          <w:lang w:val="en-US"/>
        </w:rPr>
      </w:pPr>
    </w:p>
    <w:p w:rsidR="00A77B3E" w:rsidRPr="00BF6EB3" w:rsidRDefault="00A77B3E" w:rsidP="00BF6EB3">
      <w:pPr>
        <w:rPr>
          <w:b/>
          <w:bCs/>
          <w:lang w:val="en-US"/>
        </w:rPr>
      </w:pPr>
    </w:p>
    <w:p w:rsidR="00A77B3E" w:rsidRPr="00BF6EB3" w:rsidRDefault="00A77B3E" w:rsidP="00BF6EB3">
      <w:pPr>
        <w:rPr>
          <w:b/>
          <w:bCs/>
          <w:lang w:val="en-US"/>
        </w:rPr>
      </w:pPr>
    </w:p>
    <w:p w:rsidR="00A77B3E" w:rsidRPr="00BF6EB3" w:rsidRDefault="00D93137" w:rsidP="00BF6EB3">
      <w:pPr>
        <w:rPr>
          <w:b/>
          <w:bCs/>
          <w:lang w:val="en-US"/>
        </w:rPr>
      </w:pPr>
      <w:r w:rsidRPr="00BF6EB3">
        <w:rPr>
          <w:noProof/>
          <w:lang w:val="en-US"/>
        </w:rPr>
        <w:drawing>
          <wp:inline distT="0" distB="0" distL="0" distR="0">
            <wp:extent cx="6682740" cy="5021580"/>
            <wp:effectExtent l="0" t="0" r="0" b="0"/>
            <wp:docPr id="3" name="Picture 3" descr="Image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_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2740" cy="5021580"/>
                    </a:xfrm>
                    <a:prstGeom prst="rect">
                      <a:avLst/>
                    </a:prstGeom>
                    <a:noFill/>
                    <a:ln>
                      <a:noFill/>
                    </a:ln>
                  </pic:spPr>
                </pic:pic>
              </a:graphicData>
            </a:graphic>
          </wp:inline>
        </w:drawing>
      </w:r>
    </w:p>
    <w:p w:rsidR="00A77B3E" w:rsidRPr="00BF6EB3" w:rsidRDefault="00A77B3E" w:rsidP="00BF6EB3">
      <w:pPr>
        <w:rPr>
          <w:b/>
          <w:bCs/>
          <w:lang w:val="en-US"/>
        </w:rPr>
      </w:pPr>
    </w:p>
    <w:p w:rsidR="00A77B3E" w:rsidRPr="00BF6EB3" w:rsidRDefault="00A77B3E" w:rsidP="00BF6EB3">
      <w:pPr>
        <w:rPr>
          <w:b/>
          <w:bCs/>
          <w:lang w:val="en-US"/>
        </w:rPr>
      </w:pPr>
    </w:p>
    <w:p w:rsidR="00A77B3E" w:rsidRPr="00BF6EB3" w:rsidRDefault="00A77B3E" w:rsidP="00BF6EB3">
      <w:pPr>
        <w:rPr>
          <w:b/>
          <w:bCs/>
          <w:lang w:val="en-US"/>
        </w:rPr>
      </w:pPr>
    </w:p>
    <w:p w:rsidR="00A77B3E" w:rsidRPr="00BF6EB3" w:rsidRDefault="005C3B07" w:rsidP="00BF6EB3">
      <w:pPr>
        <w:rPr>
          <w:rFonts w:ascii="Helvetica Neue" w:hAnsi="Helvetica Neue" w:cs="Helvetica Neue"/>
          <w:color w:val="333333"/>
          <w:lang w:val="en-US"/>
        </w:rPr>
      </w:pPr>
      <w:r w:rsidRPr="00BF6EB3">
        <w:rPr>
          <w:rFonts w:ascii="Helvetica Neue" w:hAnsi="Helvetica Neue" w:cs="Helvetica Neue"/>
          <w:color w:val="333333"/>
          <w:lang w:val="en-US"/>
        </w:rPr>
        <w:t>The </w:t>
      </w:r>
      <w:r w:rsidRPr="00BF6EB3">
        <w:rPr>
          <w:rFonts w:ascii="inherit" w:hAnsi="inherit" w:cs="inherit"/>
          <w:b/>
          <w:bCs/>
          <w:color w:val="333333"/>
          <w:lang w:val="en-US"/>
        </w:rPr>
        <w:t>Dell G3 15 3579</w:t>
      </w:r>
      <w:r w:rsidRPr="00BF6EB3">
        <w:rPr>
          <w:rFonts w:ascii="Helvetica Neue" w:hAnsi="Helvetica Neue" w:cs="Helvetica Neue"/>
          <w:color w:val="333333"/>
          <w:lang w:val="en-US"/>
        </w:rPr>
        <w:t>, also known as </w:t>
      </w:r>
      <w:r w:rsidRPr="00BF6EB3">
        <w:rPr>
          <w:rFonts w:ascii="inherit" w:hAnsi="inherit" w:cs="inherit"/>
          <w:b/>
          <w:bCs/>
          <w:color w:val="333333"/>
          <w:lang w:val="en-US"/>
        </w:rPr>
        <w:t>G3579</w:t>
      </w:r>
      <w:r w:rsidRPr="00BF6EB3">
        <w:rPr>
          <w:rFonts w:ascii="Helvetica Neue" w:hAnsi="Helvetica Neue" w:cs="Helvetica Neue"/>
          <w:color w:val="333333"/>
          <w:lang w:val="en-US"/>
        </w:rPr>
        <w:t xml:space="preserve">, is a 15.6-inch gaming laptop PC. It is a high-performance notebook, but also an entry-level machine by gaming notebook standards. The Dell G3 15 3579 / G3579 features a Full HD IPS screen and powerful higher-mid range video card options – the Nvidia </w:t>
      </w:r>
      <w:proofErr w:type="spellStart"/>
      <w:r w:rsidRPr="00BF6EB3">
        <w:rPr>
          <w:rFonts w:ascii="Helvetica Neue" w:hAnsi="Helvetica Neue" w:cs="Helvetica Neue"/>
          <w:color w:val="333333"/>
          <w:lang w:val="en-US"/>
        </w:rPr>
        <w:t>Geforce</w:t>
      </w:r>
      <w:proofErr w:type="spellEnd"/>
      <w:r w:rsidRPr="00BF6EB3">
        <w:rPr>
          <w:rFonts w:ascii="Helvetica Neue" w:hAnsi="Helvetica Neue" w:cs="Helvetica Neue"/>
          <w:color w:val="333333"/>
          <w:lang w:val="en-US"/>
        </w:rPr>
        <w:t xml:space="preserve"> GTX 1050 </w:t>
      </w:r>
      <w:proofErr w:type="spellStart"/>
      <w:r w:rsidRPr="00BF6EB3">
        <w:rPr>
          <w:rFonts w:ascii="Helvetica Neue" w:hAnsi="Helvetica Neue" w:cs="Helvetica Neue"/>
          <w:color w:val="333333"/>
          <w:lang w:val="en-US"/>
        </w:rPr>
        <w:t>Ti</w:t>
      </w:r>
      <w:proofErr w:type="spellEnd"/>
      <w:r w:rsidRPr="00BF6EB3">
        <w:rPr>
          <w:rFonts w:ascii="Helvetica Neue" w:hAnsi="Helvetica Neue" w:cs="Helvetica Neue"/>
          <w:color w:val="333333"/>
          <w:lang w:val="en-US"/>
        </w:rPr>
        <w:t xml:space="preserve"> 4GB and GTX 1060 (Max Q) 6GB. Faster GTX </w:t>
      </w:r>
      <w:r w:rsidRPr="00BF6EB3">
        <w:rPr>
          <w:rFonts w:ascii="Helvetica Neue" w:hAnsi="Helvetica Neue" w:cs="Helvetica Neue"/>
          <w:color w:val="333333"/>
          <w:lang w:val="en-US"/>
        </w:rPr>
        <w:lastRenderedPageBreak/>
        <w:t xml:space="preserve">1070 and 1080 are not available on this model. Processor options include the 8th Generation Intel Core i5-8300H quad-core and i7-8750H six core. They are among the fastest laptop processors on the market currently. The laptop has two RAM slots, with a total of up to 16GB of offered RAM capacity. There’s also a 16GB Intel Optane memory option (for data storage speed boost). For data storage, the Dell’s 3579 / G3579 provides a solid state or a hard drive, or a combination of both. SSD capacity is up to 256GB, while the HDD is 1-Terabyte. The laptop has a 4-cell 56 WHr capacity. The notebook’s internal components consume more power than the average mainstream laptop. The Dell G3 15 3579 has optional keyboard backlight and is made of plastics. It comes in black, “recon blue”, or “alpine white” color. A nice perk is optional Thunderbolt 3.0 interface. </w:t>
      </w:r>
    </w:p>
    <w:p w:rsidR="00A77B3E" w:rsidRPr="00BF6EB3" w:rsidRDefault="00A77B3E" w:rsidP="00BF6EB3">
      <w:pPr>
        <w:rPr>
          <w:b/>
          <w:bCs/>
          <w:lang w:val="en-US"/>
        </w:rPr>
      </w:pPr>
    </w:p>
    <w:p w:rsidR="00A77B3E" w:rsidRPr="00BF6EB3" w:rsidRDefault="00A77B3E" w:rsidP="00BF6EB3">
      <w:pPr>
        <w:rPr>
          <w:rFonts w:asciiTheme="majorHAnsi" w:hAnsiTheme="majorHAnsi" w:cstheme="majorHAnsi"/>
          <w:b/>
          <w:bCs/>
          <w:lang w:val="en-US"/>
        </w:rPr>
      </w:pPr>
    </w:p>
    <w:p w:rsidR="00BF6EB3" w:rsidRPr="00BF6EB3" w:rsidRDefault="005C3B07" w:rsidP="00BF6EB3">
      <w:pPr>
        <w:rPr>
          <w:b/>
          <w:color w:val="333333"/>
          <w:lang w:val="en-US"/>
        </w:rPr>
      </w:pPr>
      <w:r w:rsidRPr="00BF6EB3">
        <w:rPr>
          <w:b/>
          <w:bCs/>
          <w:sz w:val="28"/>
          <w:szCs w:val="28"/>
          <w:lang w:val="en-US"/>
        </w:rPr>
        <w:t>Key features</w:t>
      </w:r>
      <w:r w:rsidRPr="00BF6EB3">
        <w:rPr>
          <w:b/>
          <w:color w:val="333333"/>
          <w:sz w:val="28"/>
          <w:szCs w:val="28"/>
          <w:shd w:val="solid" w:color="FFFFFF" w:fill="FFFFFF"/>
          <w:lang w:val="en-US"/>
        </w:rPr>
        <w:t> </w:t>
      </w:r>
      <w:r w:rsidRPr="00BF6EB3">
        <w:rPr>
          <w:b/>
          <w:color w:val="333333"/>
          <w:sz w:val="28"/>
          <w:szCs w:val="28"/>
          <w:lang w:val="en-US"/>
        </w:rPr>
        <w:br/>
      </w:r>
    </w:p>
    <w:p w:rsidR="00BF6EB3" w:rsidRPr="00BF6EB3" w:rsidRDefault="00BF6EB3" w:rsidP="00BF6EB3">
      <w:pPr>
        <w:rPr>
          <w:color w:val="333333"/>
          <w:lang w:val="en-US"/>
        </w:rPr>
      </w:pPr>
      <w:r w:rsidRPr="00BF6EB3">
        <w:rPr>
          <w:color w:val="333333"/>
          <w:lang w:val="en-US"/>
        </w:rPr>
        <w:t>Windows 10 Operating System</w:t>
      </w:r>
    </w:p>
    <w:p w:rsidR="00BF6EB3" w:rsidRPr="00BF6EB3" w:rsidRDefault="00BF6EB3" w:rsidP="00BF6EB3">
      <w:pPr>
        <w:rPr>
          <w:color w:val="333333"/>
          <w:lang w:val="en-US"/>
        </w:rPr>
      </w:pPr>
      <w:r w:rsidRPr="00BF6EB3">
        <w:rPr>
          <w:color w:val="333333"/>
          <w:lang w:val="en-US"/>
        </w:rPr>
        <w:t>8th Generation Intel Core i7 Processor</w:t>
      </w:r>
    </w:p>
    <w:p w:rsidR="00BF6EB3" w:rsidRPr="00BF6EB3" w:rsidRDefault="00BF6EB3" w:rsidP="00BF6EB3">
      <w:pPr>
        <w:rPr>
          <w:color w:val="333333"/>
          <w:lang w:val="en-US"/>
        </w:rPr>
      </w:pPr>
      <w:r w:rsidRPr="00BF6EB3">
        <w:rPr>
          <w:color w:val="333333"/>
          <w:lang w:val="en-US"/>
        </w:rPr>
        <w:t>NVIDIA GeForce GTX 1050 4 GB Graphics</w:t>
      </w:r>
    </w:p>
    <w:p w:rsidR="00BF6EB3" w:rsidRPr="00BF6EB3" w:rsidRDefault="00BF6EB3" w:rsidP="00BF6EB3">
      <w:pPr>
        <w:rPr>
          <w:color w:val="333333"/>
          <w:lang w:val="en-US"/>
        </w:rPr>
      </w:pPr>
      <w:r w:rsidRPr="00BF6EB3">
        <w:rPr>
          <w:color w:val="333333"/>
          <w:lang w:val="en-US"/>
        </w:rPr>
        <w:t>8 GB RAM, 1 TB HDD + 128 GB SSD</w:t>
      </w:r>
    </w:p>
    <w:p w:rsidR="00A77B3E" w:rsidRPr="00BF6EB3" w:rsidRDefault="00BF6EB3" w:rsidP="00BF6EB3">
      <w:pPr>
        <w:rPr>
          <w:color w:val="333333"/>
          <w:lang w:val="en-US"/>
        </w:rPr>
      </w:pPr>
      <w:r w:rsidRPr="00BF6EB3">
        <w:rPr>
          <w:color w:val="333333"/>
          <w:lang w:val="en-US"/>
        </w:rPr>
        <w:t>15.6-inch FHD IPS Anti-Glare LED Backlit Display</w:t>
      </w:r>
    </w:p>
    <w:p w:rsidR="00A77B3E" w:rsidRPr="00BF6EB3" w:rsidRDefault="00A77B3E" w:rsidP="00BF6EB3">
      <w:pPr>
        <w:rPr>
          <w:b/>
          <w:bCs/>
          <w:lang w:val="en-US"/>
        </w:rPr>
      </w:pPr>
    </w:p>
    <w:p w:rsidR="00A77B3E" w:rsidRDefault="005C3B07" w:rsidP="00BF6EB3">
      <w:pPr>
        <w:rPr>
          <w:b/>
          <w:bCs/>
          <w:sz w:val="28"/>
          <w:szCs w:val="28"/>
          <w:lang w:val="en-US"/>
        </w:rPr>
      </w:pPr>
      <w:r w:rsidRPr="00BF6EB3">
        <w:rPr>
          <w:b/>
          <w:bCs/>
          <w:sz w:val="28"/>
          <w:szCs w:val="28"/>
          <w:lang w:val="en-US"/>
        </w:rPr>
        <w:t>Laptop Category</w:t>
      </w:r>
    </w:p>
    <w:p w:rsidR="00BF6EB3" w:rsidRPr="00BF6EB3" w:rsidRDefault="00BF6EB3" w:rsidP="00BF6EB3">
      <w:pPr>
        <w:rPr>
          <w:b/>
          <w:bCs/>
          <w:sz w:val="28"/>
          <w:szCs w:val="28"/>
          <w:lang w:val="en-US"/>
        </w:rPr>
      </w:pPr>
    </w:p>
    <w:p w:rsidR="00A77B3E" w:rsidRPr="00BF6EB3" w:rsidRDefault="005C3B07" w:rsidP="00BF6EB3">
      <w:pPr>
        <w:rPr>
          <w:lang w:val="en-US"/>
        </w:rPr>
      </w:pPr>
      <w:r w:rsidRPr="00BF6EB3">
        <w:rPr>
          <w:lang w:val="en-US"/>
        </w:rPr>
        <w:t>Laptop Type : Ultrabook  </w:t>
      </w:r>
    </w:p>
    <w:p w:rsidR="00A77B3E" w:rsidRPr="00BF6EB3" w:rsidRDefault="005C3B07" w:rsidP="00BF6EB3">
      <w:pPr>
        <w:rPr>
          <w:lang w:val="en-US"/>
        </w:rPr>
      </w:pPr>
      <w:r w:rsidRPr="00BF6EB3">
        <w:rPr>
          <w:lang w:val="en-US"/>
        </w:rPr>
        <w:t>Lifestyle : Gaming Home  </w:t>
      </w:r>
    </w:p>
    <w:p w:rsidR="00A77B3E" w:rsidRPr="00BF6EB3" w:rsidRDefault="00A77B3E" w:rsidP="00BF6EB3">
      <w:pPr>
        <w:rPr>
          <w:lang w:val="en-US"/>
        </w:rPr>
      </w:pPr>
    </w:p>
    <w:p w:rsidR="00A77B3E" w:rsidRDefault="005C3B07" w:rsidP="00BF6EB3">
      <w:pPr>
        <w:rPr>
          <w:b/>
          <w:bCs/>
          <w:sz w:val="28"/>
          <w:szCs w:val="28"/>
          <w:lang w:val="en-US"/>
        </w:rPr>
      </w:pPr>
      <w:r w:rsidRPr="00BF6EB3">
        <w:rPr>
          <w:b/>
          <w:bCs/>
          <w:sz w:val="28"/>
          <w:szCs w:val="28"/>
          <w:lang w:val="en-US"/>
        </w:rPr>
        <w:t>Manufacturer Details</w:t>
      </w:r>
    </w:p>
    <w:p w:rsidR="00BF6EB3" w:rsidRPr="00BF6EB3" w:rsidRDefault="00BF6EB3" w:rsidP="00BF6EB3">
      <w:pPr>
        <w:rPr>
          <w:b/>
          <w:bCs/>
          <w:sz w:val="28"/>
          <w:szCs w:val="28"/>
          <w:lang w:val="en-US"/>
        </w:rPr>
      </w:pPr>
    </w:p>
    <w:p w:rsidR="00A77B3E" w:rsidRPr="00BF6EB3" w:rsidRDefault="005C3B07" w:rsidP="00BF6EB3">
      <w:pPr>
        <w:rPr>
          <w:lang w:val="en-US"/>
        </w:rPr>
      </w:pPr>
      <w:r w:rsidRPr="00BF6EB3">
        <w:rPr>
          <w:lang w:val="en-US"/>
        </w:rPr>
        <w:t>Brand : Dell  </w:t>
      </w:r>
    </w:p>
    <w:p w:rsidR="00A77B3E" w:rsidRPr="00BF6EB3" w:rsidRDefault="005C3B07" w:rsidP="00BF6EB3">
      <w:pPr>
        <w:rPr>
          <w:lang w:val="en-US"/>
        </w:rPr>
      </w:pPr>
      <w:r w:rsidRPr="00BF6EB3">
        <w:rPr>
          <w:lang w:val="en-US"/>
        </w:rPr>
        <w:t>Model Series : Inspiron G3 3579  </w:t>
      </w:r>
    </w:p>
    <w:p w:rsidR="00A77B3E" w:rsidRPr="00BF6EB3" w:rsidRDefault="005C3B07" w:rsidP="00BF6EB3">
      <w:pPr>
        <w:rPr>
          <w:lang w:val="en-US"/>
        </w:rPr>
      </w:pPr>
      <w:r w:rsidRPr="00BF6EB3">
        <w:rPr>
          <w:lang w:val="en-US"/>
        </w:rPr>
        <w:t xml:space="preserve">Model Number : B560112WIN9-BLK </w:t>
      </w:r>
    </w:p>
    <w:p w:rsidR="00A77B3E" w:rsidRPr="00BF6EB3" w:rsidRDefault="00A77B3E" w:rsidP="00BF6EB3">
      <w:pPr>
        <w:rPr>
          <w:lang w:val="en-US"/>
        </w:rPr>
      </w:pPr>
    </w:p>
    <w:p w:rsidR="00A77B3E" w:rsidRPr="00BF6EB3" w:rsidRDefault="005C3B07" w:rsidP="00BF6EB3">
      <w:pPr>
        <w:rPr>
          <w:lang w:val="en-US"/>
        </w:rPr>
      </w:pPr>
      <w:r w:rsidRPr="00BF6EB3">
        <w:rPr>
          <w:lang w:val="en-US"/>
        </w:rPr>
        <w:t> </w:t>
      </w:r>
    </w:p>
    <w:p w:rsidR="00A77B3E" w:rsidRDefault="005C3B07" w:rsidP="00BF6EB3">
      <w:pPr>
        <w:rPr>
          <w:b/>
          <w:bCs/>
          <w:sz w:val="28"/>
          <w:szCs w:val="28"/>
          <w:lang w:val="en-US"/>
        </w:rPr>
      </w:pPr>
      <w:r w:rsidRPr="00BF6EB3">
        <w:rPr>
          <w:b/>
          <w:bCs/>
          <w:sz w:val="28"/>
          <w:szCs w:val="28"/>
          <w:lang w:val="en-US"/>
        </w:rPr>
        <w:lastRenderedPageBreak/>
        <w:t>Operating System</w:t>
      </w:r>
    </w:p>
    <w:p w:rsidR="00BF6EB3" w:rsidRPr="00BF6EB3" w:rsidRDefault="00BF6EB3" w:rsidP="00BF6EB3">
      <w:pPr>
        <w:rPr>
          <w:b/>
          <w:bCs/>
          <w:sz w:val="28"/>
          <w:szCs w:val="28"/>
          <w:lang w:val="en-US"/>
        </w:rPr>
      </w:pPr>
    </w:p>
    <w:p w:rsidR="00A77B3E" w:rsidRPr="00BF6EB3" w:rsidRDefault="005C3B07" w:rsidP="00BF6EB3">
      <w:pPr>
        <w:rPr>
          <w:lang w:val="en-US"/>
        </w:rPr>
      </w:pPr>
      <w:r w:rsidRPr="00BF6EB3">
        <w:rPr>
          <w:lang w:val="en-US"/>
        </w:rPr>
        <w:t>OS Type : Windows  </w:t>
      </w:r>
    </w:p>
    <w:p w:rsidR="00A77B3E" w:rsidRPr="00BF6EB3" w:rsidRDefault="005C3B07" w:rsidP="00BF6EB3">
      <w:pPr>
        <w:rPr>
          <w:lang w:val="en-US"/>
        </w:rPr>
      </w:pPr>
      <w:r w:rsidRPr="00BF6EB3">
        <w:rPr>
          <w:lang w:val="en-US"/>
        </w:rPr>
        <w:t>OS Name &amp; Version : Windows 10 Home (Single Language)  </w:t>
      </w:r>
    </w:p>
    <w:p w:rsidR="00A77B3E" w:rsidRPr="00BF6EB3" w:rsidRDefault="005C3B07" w:rsidP="00BF6EB3">
      <w:pPr>
        <w:rPr>
          <w:lang w:val="en-US"/>
        </w:rPr>
      </w:pPr>
      <w:r w:rsidRPr="00BF6EB3">
        <w:rPr>
          <w:lang w:val="en-US"/>
        </w:rPr>
        <w:t>OS Architecture : 64-bit  </w:t>
      </w:r>
    </w:p>
    <w:p w:rsidR="00A77B3E" w:rsidRPr="00BF6EB3" w:rsidRDefault="00A77B3E" w:rsidP="00BF6EB3">
      <w:pPr>
        <w:rPr>
          <w:lang w:val="en-US"/>
        </w:rPr>
      </w:pPr>
    </w:p>
    <w:p w:rsidR="00A77B3E" w:rsidRPr="00BF6EB3" w:rsidRDefault="00A77B3E" w:rsidP="00BF6EB3">
      <w:pPr>
        <w:rPr>
          <w:lang w:val="en-US"/>
        </w:rPr>
      </w:pPr>
    </w:p>
    <w:p w:rsidR="00A77B3E" w:rsidRPr="00BF6EB3" w:rsidRDefault="005C3B07" w:rsidP="00BF6EB3">
      <w:pPr>
        <w:rPr>
          <w:b/>
          <w:bCs/>
          <w:sz w:val="28"/>
          <w:szCs w:val="28"/>
          <w:lang w:val="en-US"/>
        </w:rPr>
      </w:pPr>
      <w:r w:rsidRPr="00BF6EB3">
        <w:rPr>
          <w:b/>
          <w:bCs/>
          <w:sz w:val="28"/>
          <w:szCs w:val="28"/>
          <w:lang w:val="en-US"/>
        </w:rPr>
        <w:t>Laptop Screen Specifications</w:t>
      </w:r>
    </w:p>
    <w:p w:rsidR="00BF6EB3" w:rsidRPr="00BF6EB3" w:rsidRDefault="00BF6EB3" w:rsidP="00BF6EB3">
      <w:pPr>
        <w:rPr>
          <w:b/>
          <w:bCs/>
          <w:lang w:val="en-US"/>
        </w:rPr>
      </w:pPr>
    </w:p>
    <w:p w:rsidR="00A77B3E" w:rsidRPr="00BF6EB3" w:rsidRDefault="005C3B07" w:rsidP="00BF6EB3">
      <w:pPr>
        <w:rPr>
          <w:lang w:val="en-US"/>
        </w:rPr>
      </w:pPr>
      <w:r w:rsidRPr="00BF6EB3">
        <w:rPr>
          <w:lang w:val="en-US"/>
        </w:rPr>
        <w:t>Size : 15.6  Inches</w:t>
      </w:r>
    </w:p>
    <w:p w:rsidR="00A77B3E" w:rsidRPr="00BF6EB3" w:rsidRDefault="005C3B07" w:rsidP="00BF6EB3">
      <w:pPr>
        <w:rPr>
          <w:lang w:val="en-US"/>
        </w:rPr>
      </w:pPr>
      <w:r w:rsidRPr="00BF6EB3">
        <w:rPr>
          <w:lang w:val="en-US"/>
        </w:rPr>
        <w:t>Type : IPS Screen  </w:t>
      </w:r>
    </w:p>
    <w:p w:rsidR="00A77B3E" w:rsidRPr="00BF6EB3" w:rsidRDefault="005C3B07" w:rsidP="00BF6EB3">
      <w:pPr>
        <w:rPr>
          <w:lang w:val="en-US"/>
        </w:rPr>
      </w:pPr>
      <w:r w:rsidRPr="00BF6EB3">
        <w:rPr>
          <w:lang w:val="en-US"/>
        </w:rPr>
        <w:t>Resolution : 1920 x 1080 pixels  </w:t>
      </w:r>
    </w:p>
    <w:p w:rsidR="00A77B3E" w:rsidRPr="00BF6EB3" w:rsidRDefault="005C3B07" w:rsidP="00BF6EB3">
      <w:pPr>
        <w:rPr>
          <w:lang w:val="en-US"/>
        </w:rPr>
      </w:pPr>
      <w:r w:rsidRPr="00BF6EB3">
        <w:rPr>
          <w:lang w:val="en-US"/>
        </w:rPr>
        <w:t>Ratio : 16:9  </w:t>
      </w:r>
    </w:p>
    <w:p w:rsidR="00A77B3E" w:rsidRPr="00BF6EB3" w:rsidRDefault="00A77B3E" w:rsidP="00BF6EB3">
      <w:pPr>
        <w:rPr>
          <w:lang w:val="en-US"/>
        </w:rPr>
      </w:pPr>
    </w:p>
    <w:p w:rsidR="00A77B3E" w:rsidRPr="00BF6EB3" w:rsidRDefault="005C3B07" w:rsidP="00BF6EB3">
      <w:pPr>
        <w:rPr>
          <w:b/>
          <w:bCs/>
          <w:sz w:val="28"/>
          <w:szCs w:val="28"/>
          <w:lang w:val="en-US"/>
        </w:rPr>
      </w:pPr>
      <w:r w:rsidRPr="00BF6EB3">
        <w:rPr>
          <w:b/>
          <w:bCs/>
          <w:sz w:val="28"/>
          <w:szCs w:val="28"/>
          <w:lang w:val="en-US"/>
        </w:rPr>
        <w:t>Laptop Processor Details</w:t>
      </w:r>
    </w:p>
    <w:p w:rsidR="00BF6EB3" w:rsidRPr="00BF6EB3" w:rsidRDefault="00BF6EB3" w:rsidP="00BF6EB3">
      <w:pPr>
        <w:rPr>
          <w:b/>
          <w:bCs/>
          <w:lang w:val="en-US"/>
        </w:rPr>
      </w:pPr>
    </w:p>
    <w:p w:rsidR="00A77B3E" w:rsidRPr="00BF6EB3" w:rsidRDefault="005C3B07" w:rsidP="00BF6EB3">
      <w:pPr>
        <w:rPr>
          <w:lang w:val="en-US"/>
        </w:rPr>
      </w:pPr>
      <w:r w:rsidRPr="00BF6EB3">
        <w:rPr>
          <w:lang w:val="en-US"/>
        </w:rPr>
        <w:t>Brand : Intel  </w:t>
      </w:r>
    </w:p>
    <w:p w:rsidR="00A77B3E" w:rsidRPr="00BF6EB3" w:rsidRDefault="005C3B07" w:rsidP="00BF6EB3">
      <w:pPr>
        <w:rPr>
          <w:lang w:val="en-US"/>
        </w:rPr>
      </w:pPr>
      <w:r w:rsidRPr="00BF6EB3">
        <w:rPr>
          <w:lang w:val="en-US"/>
        </w:rPr>
        <w:t>Name : Core i5  </w:t>
      </w:r>
    </w:p>
    <w:p w:rsidR="00A77B3E" w:rsidRPr="00BF6EB3" w:rsidRDefault="005C3B07" w:rsidP="00BF6EB3">
      <w:pPr>
        <w:rPr>
          <w:lang w:val="en-US"/>
        </w:rPr>
      </w:pPr>
      <w:r w:rsidRPr="00BF6EB3">
        <w:rPr>
          <w:lang w:val="en-US"/>
        </w:rPr>
        <w:t>Generation : 8th Generation  </w:t>
      </w:r>
    </w:p>
    <w:p w:rsidR="00A77B3E" w:rsidRPr="00BF6EB3" w:rsidRDefault="005C3B07" w:rsidP="00BF6EB3">
      <w:pPr>
        <w:rPr>
          <w:lang w:val="en-US"/>
        </w:rPr>
      </w:pPr>
      <w:r w:rsidRPr="00BF6EB3">
        <w:rPr>
          <w:lang w:val="en-US"/>
        </w:rPr>
        <w:t>Processor Variant : 8300H  </w:t>
      </w:r>
    </w:p>
    <w:p w:rsidR="00A77B3E" w:rsidRPr="00BF6EB3" w:rsidRDefault="005C3B07" w:rsidP="00BF6EB3">
      <w:pPr>
        <w:rPr>
          <w:lang w:val="en-US"/>
        </w:rPr>
      </w:pPr>
      <w:r w:rsidRPr="00BF6EB3">
        <w:rPr>
          <w:lang w:val="en-US"/>
        </w:rPr>
        <w:t>Number Of Cores : 4  </w:t>
      </w:r>
    </w:p>
    <w:p w:rsidR="00A77B3E" w:rsidRPr="00BF6EB3" w:rsidRDefault="005C3B07" w:rsidP="00BF6EB3">
      <w:pPr>
        <w:rPr>
          <w:lang w:val="en-US"/>
        </w:rPr>
      </w:pPr>
      <w:r w:rsidRPr="00BF6EB3">
        <w:rPr>
          <w:lang w:val="en-US"/>
        </w:rPr>
        <w:t>Processor Speed : 2.3  GHz</w:t>
      </w:r>
    </w:p>
    <w:p w:rsidR="00A77B3E" w:rsidRPr="00BF6EB3" w:rsidRDefault="005C3B07" w:rsidP="00BF6EB3">
      <w:pPr>
        <w:rPr>
          <w:lang w:val="en-US"/>
        </w:rPr>
      </w:pPr>
      <w:r w:rsidRPr="00BF6EB3">
        <w:rPr>
          <w:lang w:val="en-US"/>
        </w:rPr>
        <w:t>Maximum Turbo Speed : 4  GHz</w:t>
      </w:r>
    </w:p>
    <w:p w:rsidR="00A77B3E" w:rsidRPr="00BF6EB3" w:rsidRDefault="005C3B07" w:rsidP="00BF6EB3">
      <w:pPr>
        <w:rPr>
          <w:lang w:val="en-US"/>
        </w:rPr>
      </w:pPr>
      <w:r w:rsidRPr="00BF6EB3">
        <w:rPr>
          <w:lang w:val="en-US"/>
        </w:rPr>
        <w:t>Cache : 8  MB</w:t>
      </w:r>
    </w:p>
    <w:p w:rsidR="00A77B3E" w:rsidRDefault="00A77B3E" w:rsidP="00BF6EB3">
      <w:pPr>
        <w:rPr>
          <w:lang w:val="en-US"/>
        </w:rPr>
      </w:pPr>
    </w:p>
    <w:p w:rsidR="00BF6EB3" w:rsidRDefault="00BF6EB3" w:rsidP="00BF6EB3">
      <w:pPr>
        <w:rPr>
          <w:lang w:val="en-US"/>
        </w:rPr>
      </w:pPr>
    </w:p>
    <w:p w:rsidR="00BF6EB3" w:rsidRDefault="00BF6EB3" w:rsidP="00BF6EB3">
      <w:pPr>
        <w:rPr>
          <w:lang w:val="en-US"/>
        </w:rPr>
      </w:pPr>
    </w:p>
    <w:p w:rsidR="00BF6EB3" w:rsidRPr="00BF6EB3" w:rsidRDefault="00BF6EB3" w:rsidP="00BF6EB3">
      <w:pPr>
        <w:rPr>
          <w:lang w:val="en-US"/>
        </w:rPr>
      </w:pPr>
    </w:p>
    <w:p w:rsidR="00A77B3E" w:rsidRDefault="005C3B07" w:rsidP="00BF6EB3">
      <w:pPr>
        <w:rPr>
          <w:b/>
          <w:bCs/>
          <w:sz w:val="28"/>
          <w:szCs w:val="28"/>
          <w:lang w:val="en-US"/>
        </w:rPr>
      </w:pPr>
      <w:r w:rsidRPr="00BF6EB3">
        <w:rPr>
          <w:b/>
          <w:bCs/>
          <w:sz w:val="28"/>
          <w:szCs w:val="28"/>
          <w:lang w:val="en-US"/>
        </w:rPr>
        <w:lastRenderedPageBreak/>
        <w:t>Internal Memory</w:t>
      </w:r>
    </w:p>
    <w:p w:rsidR="00BF6EB3" w:rsidRPr="00BF6EB3" w:rsidRDefault="00BF6EB3" w:rsidP="00BF6EB3">
      <w:pPr>
        <w:rPr>
          <w:b/>
          <w:bCs/>
          <w:sz w:val="28"/>
          <w:szCs w:val="28"/>
          <w:lang w:val="en-US"/>
        </w:rPr>
      </w:pPr>
    </w:p>
    <w:p w:rsidR="00A77B3E" w:rsidRPr="00BF6EB3" w:rsidRDefault="005C3B07" w:rsidP="00BF6EB3">
      <w:pPr>
        <w:rPr>
          <w:lang w:val="en-US"/>
        </w:rPr>
      </w:pPr>
      <w:r w:rsidRPr="00BF6EB3">
        <w:rPr>
          <w:lang w:val="en-US"/>
        </w:rPr>
        <w:t>RAM : 8  GB</w:t>
      </w:r>
    </w:p>
    <w:p w:rsidR="00A77B3E" w:rsidRPr="00BF6EB3" w:rsidRDefault="005C3B07" w:rsidP="00BF6EB3">
      <w:pPr>
        <w:rPr>
          <w:lang w:val="en-US"/>
        </w:rPr>
      </w:pPr>
      <w:r w:rsidRPr="00BF6EB3">
        <w:rPr>
          <w:lang w:val="en-US"/>
        </w:rPr>
        <w:t>Type Of RAM : DDR4  </w:t>
      </w:r>
    </w:p>
    <w:p w:rsidR="00A77B3E" w:rsidRPr="00BF6EB3" w:rsidRDefault="005C3B07" w:rsidP="00BF6EB3">
      <w:pPr>
        <w:rPr>
          <w:lang w:val="en-US"/>
        </w:rPr>
      </w:pPr>
      <w:r w:rsidRPr="00BF6EB3">
        <w:rPr>
          <w:lang w:val="en-US"/>
        </w:rPr>
        <w:t>RAM Frequency : 2666  MHz</w:t>
      </w:r>
    </w:p>
    <w:p w:rsidR="00A77B3E" w:rsidRPr="00BF6EB3" w:rsidRDefault="005C3B07" w:rsidP="00BF6EB3">
      <w:pPr>
        <w:rPr>
          <w:lang w:val="en-US"/>
        </w:rPr>
      </w:pPr>
      <w:r w:rsidRPr="00BF6EB3">
        <w:rPr>
          <w:lang w:val="en-US"/>
        </w:rPr>
        <w:t>RAM Configuration : 1 x 8GB  </w:t>
      </w:r>
    </w:p>
    <w:p w:rsidR="00A77B3E" w:rsidRPr="00BF6EB3" w:rsidRDefault="00A77B3E" w:rsidP="00BF6EB3">
      <w:pPr>
        <w:rPr>
          <w:lang w:val="en-US"/>
        </w:rPr>
      </w:pPr>
    </w:p>
    <w:p w:rsidR="00A77B3E" w:rsidRPr="00BF6EB3" w:rsidRDefault="00A77B3E" w:rsidP="00BF6EB3">
      <w:pPr>
        <w:rPr>
          <w:b/>
          <w:bCs/>
          <w:lang w:val="en-US"/>
        </w:rPr>
      </w:pPr>
    </w:p>
    <w:p w:rsidR="00A77B3E" w:rsidRDefault="005C3B07" w:rsidP="00BF6EB3">
      <w:pPr>
        <w:rPr>
          <w:b/>
          <w:bCs/>
          <w:sz w:val="28"/>
          <w:szCs w:val="28"/>
          <w:lang w:val="en-US"/>
        </w:rPr>
      </w:pPr>
      <w:r w:rsidRPr="00BF6EB3">
        <w:rPr>
          <w:b/>
          <w:bCs/>
          <w:sz w:val="28"/>
          <w:szCs w:val="28"/>
          <w:lang w:val="en-US"/>
        </w:rPr>
        <w:t>Intel Optane Specification</w:t>
      </w:r>
    </w:p>
    <w:p w:rsidR="00BF6EB3" w:rsidRPr="00BF6EB3" w:rsidRDefault="00BF6EB3" w:rsidP="00BF6EB3">
      <w:pPr>
        <w:rPr>
          <w:b/>
          <w:bCs/>
          <w:sz w:val="28"/>
          <w:szCs w:val="28"/>
          <w:lang w:val="en-US"/>
        </w:rPr>
      </w:pPr>
    </w:p>
    <w:p w:rsidR="00A77B3E" w:rsidRPr="00BF6EB3" w:rsidRDefault="005C3B07" w:rsidP="00BF6EB3">
      <w:pPr>
        <w:rPr>
          <w:lang w:val="en-US"/>
        </w:rPr>
      </w:pPr>
      <w:r w:rsidRPr="00BF6EB3">
        <w:rPr>
          <w:lang w:val="en-US"/>
        </w:rPr>
        <w:t>Intel Optane Capacity : 16  GB</w:t>
      </w:r>
    </w:p>
    <w:p w:rsidR="00A77B3E" w:rsidRPr="00BF6EB3" w:rsidRDefault="00A77B3E" w:rsidP="00BF6EB3">
      <w:pPr>
        <w:rPr>
          <w:lang w:val="en-US"/>
        </w:rPr>
      </w:pPr>
    </w:p>
    <w:p w:rsidR="00A77B3E" w:rsidRPr="00BF6EB3" w:rsidRDefault="00A77B3E" w:rsidP="00BF6EB3">
      <w:pPr>
        <w:rPr>
          <w:lang w:val="en-US"/>
        </w:rPr>
      </w:pPr>
    </w:p>
    <w:p w:rsidR="00A77B3E" w:rsidRPr="00BF6EB3" w:rsidRDefault="005C3B07" w:rsidP="00BF6EB3">
      <w:pPr>
        <w:rPr>
          <w:b/>
          <w:bCs/>
          <w:sz w:val="28"/>
          <w:szCs w:val="28"/>
          <w:lang w:val="en-US"/>
        </w:rPr>
      </w:pPr>
      <w:r w:rsidRPr="00BF6EB3">
        <w:rPr>
          <w:b/>
          <w:bCs/>
          <w:sz w:val="28"/>
          <w:szCs w:val="28"/>
          <w:lang w:val="en-US"/>
        </w:rPr>
        <w:t>Storage Specification</w:t>
      </w:r>
    </w:p>
    <w:p w:rsidR="00BF6EB3" w:rsidRPr="00BF6EB3" w:rsidRDefault="00BF6EB3" w:rsidP="00BF6EB3">
      <w:pPr>
        <w:rPr>
          <w:b/>
          <w:bCs/>
          <w:lang w:val="en-US"/>
        </w:rPr>
      </w:pPr>
    </w:p>
    <w:p w:rsidR="00A77B3E" w:rsidRPr="00BF6EB3" w:rsidRDefault="005C3B07" w:rsidP="00BF6EB3">
      <w:pPr>
        <w:rPr>
          <w:lang w:val="en-US"/>
        </w:rPr>
      </w:pPr>
      <w:r w:rsidRPr="00BF6EB3">
        <w:rPr>
          <w:lang w:val="en-US"/>
        </w:rPr>
        <w:t>Type Of Storage : HDD  </w:t>
      </w:r>
    </w:p>
    <w:p w:rsidR="00A77B3E" w:rsidRPr="00BF6EB3" w:rsidRDefault="005C3B07" w:rsidP="00BF6EB3">
      <w:pPr>
        <w:rPr>
          <w:lang w:val="en-US"/>
        </w:rPr>
      </w:pPr>
      <w:r w:rsidRPr="00BF6EB3">
        <w:rPr>
          <w:lang w:val="en-US"/>
        </w:rPr>
        <w:t>HDD Capacity : 1TB  </w:t>
      </w:r>
    </w:p>
    <w:p w:rsidR="00A77B3E" w:rsidRPr="00BF6EB3" w:rsidRDefault="005C3B07" w:rsidP="00BF6EB3">
      <w:pPr>
        <w:rPr>
          <w:lang w:val="en-US"/>
        </w:rPr>
      </w:pPr>
      <w:r w:rsidRPr="00BF6EB3">
        <w:rPr>
          <w:lang w:val="en-US"/>
        </w:rPr>
        <w:t>Hard Disk Speed : 5400  rpm</w:t>
      </w:r>
    </w:p>
    <w:p w:rsidR="00A77B3E" w:rsidRPr="00BF6EB3" w:rsidRDefault="005C3B07" w:rsidP="00BF6EB3">
      <w:pPr>
        <w:rPr>
          <w:lang w:val="en-US"/>
        </w:rPr>
      </w:pPr>
      <w:r w:rsidRPr="00BF6EB3">
        <w:rPr>
          <w:lang w:val="en-US"/>
        </w:rPr>
        <w:t>SSD Capacity : No SSD  </w:t>
      </w:r>
    </w:p>
    <w:p w:rsidR="00A77B3E" w:rsidRPr="00BF6EB3" w:rsidRDefault="005C3B07" w:rsidP="00BF6EB3">
      <w:pPr>
        <w:rPr>
          <w:lang w:val="en-US"/>
        </w:rPr>
      </w:pPr>
      <w:r w:rsidRPr="00BF6EB3">
        <w:rPr>
          <w:lang w:val="en-US"/>
        </w:rPr>
        <w:t>Optical Drive : Optical Drive Not Included  </w:t>
      </w:r>
    </w:p>
    <w:p w:rsidR="00A77B3E" w:rsidRPr="00BF6EB3" w:rsidRDefault="00A77B3E" w:rsidP="00BF6EB3">
      <w:pPr>
        <w:rPr>
          <w:lang w:val="en-US"/>
        </w:rPr>
      </w:pPr>
    </w:p>
    <w:p w:rsidR="00A77B3E" w:rsidRDefault="005C3B07" w:rsidP="00BF6EB3">
      <w:pPr>
        <w:rPr>
          <w:b/>
          <w:bCs/>
          <w:sz w:val="28"/>
          <w:szCs w:val="28"/>
          <w:lang w:val="en-US"/>
        </w:rPr>
      </w:pPr>
      <w:r w:rsidRPr="00BF6EB3">
        <w:rPr>
          <w:b/>
          <w:bCs/>
          <w:sz w:val="28"/>
          <w:szCs w:val="28"/>
          <w:lang w:val="en-US"/>
        </w:rPr>
        <w:t>Graphic Processor</w:t>
      </w:r>
    </w:p>
    <w:p w:rsidR="00BF6EB3" w:rsidRPr="00BF6EB3" w:rsidRDefault="00BF6EB3" w:rsidP="00BF6EB3">
      <w:pPr>
        <w:rPr>
          <w:b/>
          <w:bCs/>
          <w:sz w:val="28"/>
          <w:szCs w:val="28"/>
          <w:lang w:val="en-US"/>
        </w:rPr>
      </w:pPr>
    </w:p>
    <w:p w:rsidR="00A77B3E" w:rsidRPr="00BF6EB3" w:rsidRDefault="005C3B07" w:rsidP="00BF6EB3">
      <w:pPr>
        <w:rPr>
          <w:lang w:val="en-US"/>
        </w:rPr>
      </w:pPr>
      <w:r w:rsidRPr="00BF6EB3">
        <w:rPr>
          <w:lang w:val="en-US"/>
        </w:rPr>
        <w:t>Brand : NVIDIA  </w:t>
      </w:r>
    </w:p>
    <w:p w:rsidR="00A77B3E" w:rsidRPr="00BF6EB3" w:rsidRDefault="005C3B07" w:rsidP="00BF6EB3">
      <w:pPr>
        <w:rPr>
          <w:lang w:val="en-US"/>
        </w:rPr>
      </w:pPr>
      <w:r w:rsidRPr="00BF6EB3">
        <w:rPr>
          <w:lang w:val="en-US"/>
        </w:rPr>
        <w:t>Model : GeForce GTX 1050  </w:t>
      </w:r>
    </w:p>
    <w:p w:rsidR="00A77B3E" w:rsidRPr="00BF6EB3" w:rsidRDefault="005C3B07" w:rsidP="00BF6EB3">
      <w:pPr>
        <w:rPr>
          <w:lang w:val="en-US"/>
        </w:rPr>
      </w:pPr>
      <w:r w:rsidRPr="00BF6EB3">
        <w:rPr>
          <w:lang w:val="en-US"/>
        </w:rPr>
        <w:t>Type : Dedicated  </w:t>
      </w:r>
    </w:p>
    <w:p w:rsidR="00A77B3E" w:rsidRPr="00BF6EB3" w:rsidRDefault="005C3B07" w:rsidP="00BF6EB3">
      <w:pPr>
        <w:rPr>
          <w:lang w:val="en-US"/>
        </w:rPr>
      </w:pPr>
      <w:r w:rsidRPr="00BF6EB3">
        <w:rPr>
          <w:lang w:val="en-US"/>
        </w:rPr>
        <w:t>Video Memory : 4GB GDDR5  </w:t>
      </w:r>
    </w:p>
    <w:p w:rsidR="00A77B3E" w:rsidRDefault="005C3B07" w:rsidP="00BF6EB3">
      <w:pPr>
        <w:rPr>
          <w:b/>
          <w:bCs/>
          <w:sz w:val="28"/>
          <w:szCs w:val="28"/>
          <w:lang w:val="en-US"/>
        </w:rPr>
      </w:pPr>
      <w:r w:rsidRPr="00BF6EB3">
        <w:rPr>
          <w:b/>
          <w:bCs/>
          <w:sz w:val="28"/>
          <w:szCs w:val="28"/>
          <w:lang w:val="en-US"/>
        </w:rPr>
        <w:lastRenderedPageBreak/>
        <w:t>Sound</w:t>
      </w:r>
    </w:p>
    <w:p w:rsidR="00BF6EB3" w:rsidRPr="00BF6EB3" w:rsidRDefault="00BF6EB3" w:rsidP="00BF6EB3">
      <w:pPr>
        <w:rPr>
          <w:b/>
          <w:bCs/>
          <w:sz w:val="28"/>
          <w:szCs w:val="28"/>
          <w:lang w:val="en-US"/>
        </w:rPr>
      </w:pPr>
    </w:p>
    <w:p w:rsidR="00A77B3E" w:rsidRPr="00BF6EB3" w:rsidRDefault="005C3B07" w:rsidP="00BF6EB3">
      <w:pPr>
        <w:rPr>
          <w:lang w:val="en-US"/>
        </w:rPr>
      </w:pPr>
      <w:r w:rsidRPr="00BF6EB3">
        <w:rPr>
          <w:lang w:val="en-US"/>
        </w:rPr>
        <w:t>Speaker Brand : Waves MaxxAudio Pro  </w:t>
      </w:r>
    </w:p>
    <w:p w:rsidR="00A77B3E" w:rsidRPr="00BF6EB3" w:rsidRDefault="005C3B07" w:rsidP="00BF6EB3">
      <w:pPr>
        <w:rPr>
          <w:lang w:val="en-US"/>
        </w:rPr>
      </w:pPr>
      <w:r w:rsidRPr="00BF6EB3">
        <w:rPr>
          <w:lang w:val="en-US"/>
        </w:rPr>
        <w:t>Speaker Type : Stereo Speakers  </w:t>
      </w:r>
    </w:p>
    <w:p w:rsidR="00A77B3E" w:rsidRPr="00BF6EB3" w:rsidRDefault="005C3B07" w:rsidP="00BF6EB3">
      <w:pPr>
        <w:rPr>
          <w:lang w:val="en-US"/>
        </w:rPr>
      </w:pPr>
      <w:r w:rsidRPr="00BF6EB3">
        <w:rPr>
          <w:lang w:val="en-US"/>
        </w:rPr>
        <w:t>Audio Jack : 3.5mm - Headphone/Microphone Combo Jack  </w:t>
      </w:r>
    </w:p>
    <w:p w:rsidR="00A77B3E" w:rsidRPr="00BF6EB3" w:rsidRDefault="00A77B3E" w:rsidP="00BF6EB3">
      <w:pPr>
        <w:rPr>
          <w:lang w:val="en-US"/>
        </w:rPr>
      </w:pPr>
    </w:p>
    <w:p w:rsidR="00A77B3E" w:rsidRPr="00BF6EB3" w:rsidRDefault="00A77B3E" w:rsidP="00BF6EB3">
      <w:pPr>
        <w:rPr>
          <w:lang w:val="en-US"/>
        </w:rPr>
      </w:pPr>
    </w:p>
    <w:p w:rsidR="00A77B3E" w:rsidRPr="00BF6EB3" w:rsidRDefault="005C3B07" w:rsidP="00BF6EB3">
      <w:pPr>
        <w:rPr>
          <w:b/>
          <w:bCs/>
          <w:sz w:val="28"/>
          <w:szCs w:val="28"/>
          <w:lang w:val="en-US"/>
        </w:rPr>
      </w:pPr>
      <w:r w:rsidRPr="00BF6EB3">
        <w:rPr>
          <w:b/>
          <w:bCs/>
          <w:sz w:val="28"/>
          <w:szCs w:val="28"/>
          <w:lang w:val="en-US"/>
        </w:rPr>
        <w:t>Ports &amp; Slots</w:t>
      </w:r>
    </w:p>
    <w:p w:rsidR="00BF6EB3" w:rsidRPr="00BF6EB3" w:rsidRDefault="00BF6EB3" w:rsidP="00BF6EB3">
      <w:pPr>
        <w:rPr>
          <w:b/>
          <w:bCs/>
          <w:lang w:val="en-US"/>
        </w:rPr>
      </w:pPr>
    </w:p>
    <w:p w:rsidR="00A77B3E" w:rsidRPr="00BF6EB3" w:rsidRDefault="005C3B07" w:rsidP="00BF6EB3">
      <w:pPr>
        <w:rPr>
          <w:lang w:val="en-US"/>
        </w:rPr>
      </w:pPr>
      <w:r w:rsidRPr="00BF6EB3">
        <w:rPr>
          <w:lang w:val="en-US"/>
        </w:rPr>
        <w:t>USB Types Supported : USB 3.1  </w:t>
      </w:r>
    </w:p>
    <w:p w:rsidR="00A77B3E" w:rsidRPr="00BF6EB3" w:rsidRDefault="005C3B07" w:rsidP="00BF6EB3">
      <w:pPr>
        <w:rPr>
          <w:lang w:val="en-US"/>
        </w:rPr>
      </w:pPr>
      <w:r w:rsidRPr="00BF6EB3">
        <w:rPr>
          <w:lang w:val="en-US"/>
        </w:rPr>
        <w:t>Number Of USB Ports : 3 x USB 3.1  </w:t>
      </w:r>
    </w:p>
    <w:p w:rsidR="00A77B3E" w:rsidRPr="00BF6EB3" w:rsidRDefault="005C3B07" w:rsidP="00BF6EB3">
      <w:pPr>
        <w:rPr>
          <w:lang w:val="en-US"/>
        </w:rPr>
      </w:pPr>
      <w:r w:rsidRPr="00BF6EB3">
        <w:rPr>
          <w:lang w:val="en-US"/>
        </w:rPr>
        <w:t>HDMI Type : HDMI  </w:t>
      </w:r>
    </w:p>
    <w:p w:rsidR="00A77B3E" w:rsidRPr="00BF6EB3" w:rsidRDefault="005C3B07" w:rsidP="00BF6EB3">
      <w:pPr>
        <w:rPr>
          <w:lang w:val="en-US"/>
        </w:rPr>
      </w:pPr>
      <w:r w:rsidRPr="00BF6EB3">
        <w:rPr>
          <w:lang w:val="en-US"/>
        </w:rPr>
        <w:t>Number Of HDMI Ports : 1 x HDMI  </w:t>
      </w:r>
    </w:p>
    <w:p w:rsidR="00A77B3E" w:rsidRPr="00BF6EB3" w:rsidRDefault="005C3B07" w:rsidP="00BF6EB3">
      <w:pPr>
        <w:rPr>
          <w:lang w:val="en-US"/>
        </w:rPr>
      </w:pPr>
      <w:r w:rsidRPr="00BF6EB3">
        <w:rPr>
          <w:lang w:val="en-US"/>
        </w:rPr>
        <w:t>Type Of Thunderbolt Port : Thunderbolt 3  </w:t>
      </w:r>
    </w:p>
    <w:p w:rsidR="00A77B3E" w:rsidRPr="00BF6EB3" w:rsidRDefault="005C3B07" w:rsidP="00BF6EB3">
      <w:pPr>
        <w:rPr>
          <w:lang w:val="en-US"/>
        </w:rPr>
      </w:pPr>
      <w:r w:rsidRPr="00BF6EB3">
        <w:rPr>
          <w:lang w:val="en-US"/>
        </w:rPr>
        <w:t>Number Of Thunderbolt Ports : 1 x Thunderbolt 3  </w:t>
      </w:r>
    </w:p>
    <w:p w:rsidR="00A77B3E" w:rsidRPr="00BF6EB3" w:rsidRDefault="005C3B07" w:rsidP="00BF6EB3">
      <w:pPr>
        <w:rPr>
          <w:lang w:val="en-US"/>
        </w:rPr>
      </w:pPr>
      <w:r w:rsidRPr="00BF6EB3">
        <w:rPr>
          <w:lang w:val="en-US"/>
        </w:rPr>
        <w:t>External Card Supported : 2-in-1 SD Card Reader  </w:t>
      </w:r>
    </w:p>
    <w:p w:rsidR="00A77B3E" w:rsidRPr="00BF6EB3" w:rsidRDefault="005C3B07" w:rsidP="00BF6EB3">
      <w:pPr>
        <w:rPr>
          <w:lang w:val="en-US"/>
        </w:rPr>
      </w:pPr>
      <w:r w:rsidRPr="00BF6EB3">
        <w:rPr>
          <w:lang w:val="en-US"/>
        </w:rPr>
        <w:t>Ethernet Supported : Yes  </w:t>
      </w:r>
    </w:p>
    <w:p w:rsidR="00A77B3E" w:rsidRPr="00BF6EB3" w:rsidRDefault="005C3B07" w:rsidP="00BF6EB3">
      <w:pPr>
        <w:rPr>
          <w:lang w:val="en-US"/>
        </w:rPr>
      </w:pPr>
      <w:r w:rsidRPr="00BF6EB3">
        <w:rPr>
          <w:lang w:val="en-US"/>
        </w:rPr>
        <w:t>Ethernet Specifications : Integrated Ethernet LAN  </w:t>
      </w:r>
    </w:p>
    <w:p w:rsidR="00A77B3E" w:rsidRPr="00BF6EB3" w:rsidRDefault="005C3B07" w:rsidP="00BF6EB3">
      <w:pPr>
        <w:rPr>
          <w:lang w:val="en-US"/>
        </w:rPr>
      </w:pPr>
      <w:r w:rsidRPr="00BF6EB3">
        <w:rPr>
          <w:lang w:val="en-US"/>
        </w:rPr>
        <w:t>Ethernet Features : 1 x RJ-45  </w:t>
      </w:r>
    </w:p>
    <w:p w:rsidR="00A77B3E" w:rsidRPr="00BF6EB3" w:rsidRDefault="00A77B3E" w:rsidP="00BF6EB3">
      <w:pPr>
        <w:rPr>
          <w:lang w:val="en-US"/>
        </w:rPr>
      </w:pPr>
    </w:p>
    <w:p w:rsidR="00A77B3E" w:rsidRPr="00BF6EB3" w:rsidRDefault="00A77B3E" w:rsidP="00BF6EB3">
      <w:pPr>
        <w:rPr>
          <w:lang w:val="en-US"/>
        </w:rPr>
      </w:pPr>
    </w:p>
    <w:p w:rsidR="00A77B3E" w:rsidRPr="00BF6EB3" w:rsidRDefault="005C3B07" w:rsidP="00BF6EB3">
      <w:pPr>
        <w:rPr>
          <w:b/>
          <w:bCs/>
          <w:sz w:val="28"/>
          <w:szCs w:val="28"/>
          <w:lang w:val="en-US"/>
        </w:rPr>
      </w:pPr>
      <w:r w:rsidRPr="00BF6EB3">
        <w:rPr>
          <w:b/>
          <w:bCs/>
          <w:sz w:val="28"/>
          <w:szCs w:val="28"/>
          <w:lang w:val="en-US"/>
        </w:rPr>
        <w:t>Network Connectivity</w:t>
      </w:r>
    </w:p>
    <w:p w:rsidR="00BF6EB3" w:rsidRPr="00BF6EB3" w:rsidRDefault="00BF6EB3" w:rsidP="00BF6EB3">
      <w:pPr>
        <w:rPr>
          <w:b/>
          <w:bCs/>
          <w:sz w:val="28"/>
          <w:szCs w:val="28"/>
          <w:lang w:val="en-US"/>
        </w:rPr>
      </w:pPr>
    </w:p>
    <w:p w:rsidR="00A77B3E" w:rsidRPr="00BF6EB3" w:rsidRDefault="005C3B07" w:rsidP="00BF6EB3">
      <w:pPr>
        <w:rPr>
          <w:lang w:val="en-US"/>
        </w:rPr>
      </w:pPr>
      <w:proofErr w:type="spellStart"/>
      <w:r w:rsidRPr="00BF6EB3">
        <w:rPr>
          <w:lang w:val="en-US"/>
        </w:rPr>
        <w:t>WiFi</w:t>
      </w:r>
      <w:proofErr w:type="spellEnd"/>
      <w:r w:rsidRPr="00BF6EB3">
        <w:rPr>
          <w:lang w:val="en-US"/>
        </w:rPr>
        <w:t xml:space="preserve"> Supported : Yes  </w:t>
      </w:r>
    </w:p>
    <w:p w:rsidR="00A77B3E" w:rsidRPr="00BF6EB3" w:rsidRDefault="005C3B07" w:rsidP="00BF6EB3">
      <w:pPr>
        <w:rPr>
          <w:lang w:val="en-US"/>
        </w:rPr>
      </w:pPr>
      <w:proofErr w:type="spellStart"/>
      <w:r w:rsidRPr="00BF6EB3">
        <w:rPr>
          <w:lang w:val="en-US"/>
        </w:rPr>
        <w:t>WiFi</w:t>
      </w:r>
      <w:proofErr w:type="spellEnd"/>
      <w:r w:rsidRPr="00BF6EB3">
        <w:rPr>
          <w:lang w:val="en-US"/>
        </w:rPr>
        <w:t xml:space="preserve"> Features : Dual Band 2.4GHz &amp; 5GHz  </w:t>
      </w:r>
    </w:p>
    <w:p w:rsidR="00A77B3E" w:rsidRPr="00BF6EB3" w:rsidRDefault="005C3B07" w:rsidP="00BF6EB3">
      <w:pPr>
        <w:rPr>
          <w:lang w:val="en-US"/>
        </w:rPr>
      </w:pPr>
      <w:r w:rsidRPr="00BF6EB3">
        <w:rPr>
          <w:lang w:val="en-US"/>
        </w:rPr>
        <w:t>Bluetooth Supported : Yes  </w:t>
      </w:r>
    </w:p>
    <w:p w:rsidR="00A77B3E" w:rsidRPr="00BF6EB3" w:rsidRDefault="005C3B07" w:rsidP="00BF6EB3">
      <w:pPr>
        <w:rPr>
          <w:lang w:val="en-US"/>
        </w:rPr>
      </w:pPr>
      <w:r w:rsidRPr="00BF6EB3">
        <w:rPr>
          <w:lang w:val="en-US"/>
        </w:rPr>
        <w:t>Bluetooth Specifications : Bluetooth 5.0  </w:t>
      </w:r>
    </w:p>
    <w:p w:rsidR="00A77B3E" w:rsidRPr="00BF6EB3" w:rsidRDefault="00A77B3E" w:rsidP="00BF6EB3">
      <w:pPr>
        <w:rPr>
          <w:lang w:val="en-US"/>
        </w:rPr>
      </w:pPr>
    </w:p>
    <w:p w:rsidR="00A77B3E" w:rsidRDefault="005C3B07" w:rsidP="00BF6EB3">
      <w:pPr>
        <w:rPr>
          <w:b/>
          <w:bCs/>
          <w:sz w:val="28"/>
          <w:szCs w:val="28"/>
          <w:lang w:val="en-US"/>
        </w:rPr>
      </w:pPr>
      <w:r w:rsidRPr="00BF6EB3">
        <w:rPr>
          <w:b/>
          <w:bCs/>
          <w:sz w:val="28"/>
          <w:szCs w:val="28"/>
          <w:lang w:val="en-US"/>
        </w:rPr>
        <w:lastRenderedPageBreak/>
        <w:t>Laptop Camera Type</w:t>
      </w:r>
    </w:p>
    <w:p w:rsidR="00BF6EB3" w:rsidRPr="00BF6EB3" w:rsidRDefault="00BF6EB3" w:rsidP="00BF6EB3">
      <w:pPr>
        <w:rPr>
          <w:b/>
          <w:bCs/>
          <w:sz w:val="28"/>
          <w:szCs w:val="28"/>
          <w:lang w:val="en-US"/>
        </w:rPr>
      </w:pPr>
    </w:p>
    <w:p w:rsidR="00A77B3E" w:rsidRPr="00BF6EB3" w:rsidRDefault="005C3B07" w:rsidP="00BF6EB3">
      <w:pPr>
        <w:rPr>
          <w:lang w:val="en-US"/>
        </w:rPr>
      </w:pPr>
      <w:r w:rsidRPr="00BF6EB3">
        <w:rPr>
          <w:lang w:val="en-US"/>
        </w:rPr>
        <w:t>Camera Type : Webcam  </w:t>
      </w:r>
    </w:p>
    <w:p w:rsidR="00A77B3E" w:rsidRPr="00BF6EB3" w:rsidRDefault="005C3B07" w:rsidP="00BF6EB3">
      <w:pPr>
        <w:rPr>
          <w:lang w:val="en-US"/>
        </w:rPr>
      </w:pPr>
      <w:r w:rsidRPr="00BF6EB3">
        <w:rPr>
          <w:lang w:val="en-US"/>
        </w:rPr>
        <w:t>Camera Resolution : 720p  </w:t>
      </w:r>
    </w:p>
    <w:p w:rsidR="00A77B3E" w:rsidRPr="00BF6EB3" w:rsidRDefault="00A77B3E" w:rsidP="00BF6EB3">
      <w:pPr>
        <w:rPr>
          <w:lang w:val="en-US"/>
        </w:rPr>
      </w:pPr>
    </w:p>
    <w:p w:rsidR="00A77B3E" w:rsidRDefault="005C3B07" w:rsidP="00BF6EB3">
      <w:pPr>
        <w:rPr>
          <w:b/>
          <w:bCs/>
          <w:sz w:val="28"/>
          <w:szCs w:val="28"/>
          <w:lang w:val="en-US"/>
        </w:rPr>
      </w:pPr>
      <w:r w:rsidRPr="00BF6EB3">
        <w:rPr>
          <w:b/>
          <w:bCs/>
          <w:sz w:val="28"/>
          <w:szCs w:val="28"/>
          <w:lang w:val="en-US"/>
        </w:rPr>
        <w:t>Laptop Battery</w:t>
      </w:r>
    </w:p>
    <w:p w:rsidR="00BF6EB3" w:rsidRPr="00BF6EB3" w:rsidRDefault="00BF6EB3" w:rsidP="00BF6EB3">
      <w:pPr>
        <w:rPr>
          <w:b/>
          <w:bCs/>
          <w:sz w:val="28"/>
          <w:szCs w:val="28"/>
          <w:lang w:val="en-US"/>
        </w:rPr>
      </w:pPr>
    </w:p>
    <w:p w:rsidR="00A77B3E" w:rsidRPr="00BF6EB3" w:rsidRDefault="005C3B07" w:rsidP="00BF6EB3">
      <w:pPr>
        <w:rPr>
          <w:lang w:val="en-US"/>
        </w:rPr>
      </w:pPr>
      <w:r w:rsidRPr="00BF6EB3">
        <w:rPr>
          <w:lang w:val="en-US"/>
        </w:rPr>
        <w:t>Type : Non-Removable  </w:t>
      </w:r>
    </w:p>
    <w:p w:rsidR="00A77B3E" w:rsidRPr="00BF6EB3" w:rsidRDefault="005C3B07" w:rsidP="00BF6EB3">
      <w:pPr>
        <w:rPr>
          <w:lang w:val="en-US"/>
        </w:rPr>
      </w:pPr>
      <w:r w:rsidRPr="00BF6EB3">
        <w:rPr>
          <w:lang w:val="en-US"/>
        </w:rPr>
        <w:t>Technology : Lithium-Ion  </w:t>
      </w:r>
    </w:p>
    <w:p w:rsidR="00A77B3E" w:rsidRPr="00BF6EB3" w:rsidRDefault="005C3B07" w:rsidP="00BF6EB3">
      <w:pPr>
        <w:rPr>
          <w:lang w:val="en-US"/>
        </w:rPr>
      </w:pPr>
      <w:r w:rsidRPr="00BF6EB3">
        <w:rPr>
          <w:lang w:val="en-US"/>
        </w:rPr>
        <w:t>Number Of Cells : 4  Cell</w:t>
      </w:r>
    </w:p>
    <w:p w:rsidR="00A77B3E" w:rsidRPr="00BF6EB3" w:rsidRDefault="005C3B07" w:rsidP="00BF6EB3">
      <w:pPr>
        <w:rPr>
          <w:lang w:val="en-US"/>
        </w:rPr>
      </w:pPr>
      <w:r w:rsidRPr="00BF6EB3">
        <w:rPr>
          <w:lang w:val="en-US"/>
        </w:rPr>
        <w:t>Standard Battery Life : 56 WHr  </w:t>
      </w:r>
    </w:p>
    <w:p w:rsidR="00A77B3E" w:rsidRPr="00BF6EB3" w:rsidRDefault="00A77B3E" w:rsidP="00BF6EB3">
      <w:pPr>
        <w:rPr>
          <w:sz w:val="28"/>
          <w:szCs w:val="28"/>
          <w:lang w:val="en-US"/>
        </w:rPr>
      </w:pPr>
    </w:p>
    <w:p w:rsidR="00A77B3E" w:rsidRPr="00BF6EB3" w:rsidRDefault="005C3B07" w:rsidP="00BF6EB3">
      <w:pPr>
        <w:rPr>
          <w:b/>
          <w:bCs/>
          <w:sz w:val="28"/>
          <w:szCs w:val="28"/>
          <w:lang w:val="en-US"/>
        </w:rPr>
      </w:pPr>
      <w:r w:rsidRPr="00BF6EB3">
        <w:rPr>
          <w:b/>
          <w:bCs/>
          <w:sz w:val="28"/>
          <w:szCs w:val="28"/>
          <w:lang w:val="en-US"/>
        </w:rPr>
        <w:t>Plug Details</w:t>
      </w:r>
    </w:p>
    <w:p w:rsidR="00BF6EB3" w:rsidRPr="00BF6EB3" w:rsidRDefault="00BF6EB3" w:rsidP="00BF6EB3">
      <w:pPr>
        <w:rPr>
          <w:b/>
          <w:bCs/>
          <w:lang w:val="en-US"/>
        </w:rPr>
      </w:pPr>
    </w:p>
    <w:p w:rsidR="00A77B3E" w:rsidRPr="00BF6EB3" w:rsidRDefault="005C3B07" w:rsidP="00BF6EB3">
      <w:pPr>
        <w:rPr>
          <w:lang w:val="en-US"/>
        </w:rPr>
      </w:pPr>
      <w:r w:rsidRPr="00BF6EB3">
        <w:rPr>
          <w:lang w:val="en-US"/>
        </w:rPr>
        <w:t>Power : 130 W  </w:t>
      </w:r>
    </w:p>
    <w:p w:rsidR="00A77B3E" w:rsidRPr="00BF6EB3" w:rsidRDefault="005C3B07" w:rsidP="00BF6EB3">
      <w:pPr>
        <w:rPr>
          <w:lang w:val="en-US"/>
        </w:rPr>
      </w:pPr>
      <w:r w:rsidRPr="00BF6EB3">
        <w:rPr>
          <w:lang w:val="en-US"/>
        </w:rPr>
        <w:t xml:space="preserve">Power Pin Type : AC Charging Adapter </w:t>
      </w:r>
    </w:p>
    <w:p w:rsidR="00A77B3E" w:rsidRPr="00FE73F6" w:rsidRDefault="005C3B07" w:rsidP="00BF6EB3">
      <w:pPr>
        <w:rPr>
          <w:lang w:val="en-US"/>
        </w:rPr>
      </w:pPr>
      <w:r w:rsidRPr="00BF6EB3">
        <w:rPr>
          <w:lang w:val="en-US"/>
        </w:rPr>
        <w:t> </w:t>
      </w:r>
    </w:p>
    <w:p w:rsidR="00A77B3E" w:rsidRDefault="005C3B07" w:rsidP="00BF6EB3">
      <w:pPr>
        <w:rPr>
          <w:b/>
          <w:bCs/>
          <w:sz w:val="28"/>
          <w:szCs w:val="28"/>
          <w:lang w:val="en-US"/>
        </w:rPr>
      </w:pPr>
      <w:r w:rsidRPr="00BF6EB3">
        <w:rPr>
          <w:b/>
          <w:bCs/>
          <w:sz w:val="28"/>
          <w:szCs w:val="28"/>
          <w:lang w:val="en-US"/>
        </w:rPr>
        <w:t>Keyboard Specification</w:t>
      </w:r>
    </w:p>
    <w:p w:rsidR="00BF6EB3" w:rsidRPr="00BF6EB3" w:rsidRDefault="00BF6EB3" w:rsidP="00BF6EB3">
      <w:pPr>
        <w:rPr>
          <w:b/>
          <w:bCs/>
          <w:sz w:val="28"/>
          <w:szCs w:val="28"/>
          <w:lang w:val="en-US"/>
        </w:rPr>
      </w:pPr>
    </w:p>
    <w:p w:rsidR="00A77B3E" w:rsidRPr="00BF6EB3" w:rsidRDefault="005C3B07" w:rsidP="00BF6EB3">
      <w:pPr>
        <w:rPr>
          <w:lang w:val="en-US"/>
        </w:rPr>
      </w:pPr>
      <w:r w:rsidRPr="00BF6EB3">
        <w:rPr>
          <w:lang w:val="en-US"/>
        </w:rPr>
        <w:t>Type Of Keyboard : Standard Keyboard  </w:t>
      </w:r>
    </w:p>
    <w:p w:rsidR="00A77B3E" w:rsidRPr="00BF6EB3" w:rsidRDefault="00A77B3E" w:rsidP="00BF6EB3">
      <w:pPr>
        <w:rPr>
          <w:lang w:val="en-US"/>
        </w:rPr>
      </w:pPr>
    </w:p>
    <w:p w:rsidR="00A77B3E" w:rsidRDefault="005C3B07" w:rsidP="00BF6EB3">
      <w:pPr>
        <w:rPr>
          <w:b/>
          <w:bCs/>
          <w:sz w:val="28"/>
          <w:szCs w:val="28"/>
          <w:lang w:val="en-US"/>
        </w:rPr>
      </w:pPr>
      <w:r w:rsidRPr="00FE73F6">
        <w:rPr>
          <w:b/>
          <w:bCs/>
          <w:sz w:val="28"/>
          <w:szCs w:val="28"/>
          <w:lang w:val="en-US"/>
        </w:rPr>
        <w:t>Mouse Specification</w:t>
      </w:r>
    </w:p>
    <w:p w:rsidR="00FE73F6" w:rsidRPr="00FE73F6" w:rsidRDefault="00FE73F6" w:rsidP="00BF6EB3">
      <w:pPr>
        <w:rPr>
          <w:b/>
          <w:bCs/>
          <w:sz w:val="28"/>
          <w:szCs w:val="28"/>
          <w:lang w:val="en-US"/>
        </w:rPr>
      </w:pPr>
    </w:p>
    <w:p w:rsidR="00A77B3E" w:rsidRPr="00BF6EB3" w:rsidRDefault="005C3B07" w:rsidP="00BF6EB3">
      <w:pPr>
        <w:rPr>
          <w:lang w:val="en-US"/>
        </w:rPr>
      </w:pPr>
      <w:r w:rsidRPr="00BF6EB3">
        <w:rPr>
          <w:lang w:val="en-US"/>
        </w:rPr>
        <w:t>Type Of Mouse : Touchpad  </w:t>
      </w:r>
    </w:p>
    <w:p w:rsidR="00A77B3E" w:rsidRPr="00BF6EB3" w:rsidRDefault="005C3B07" w:rsidP="00BF6EB3">
      <w:pPr>
        <w:rPr>
          <w:lang w:val="en-US"/>
        </w:rPr>
      </w:pPr>
      <w:r w:rsidRPr="00BF6EB3">
        <w:rPr>
          <w:lang w:val="en-US"/>
        </w:rPr>
        <w:t>Mouse Configuration : Multi-touch Gesture Support  </w:t>
      </w:r>
    </w:p>
    <w:p w:rsidR="00A77B3E" w:rsidRPr="00BF6EB3" w:rsidRDefault="00A77B3E" w:rsidP="00BF6EB3">
      <w:pPr>
        <w:rPr>
          <w:lang w:val="en-US"/>
        </w:rPr>
      </w:pPr>
    </w:p>
    <w:p w:rsidR="00A77B3E" w:rsidRPr="00BF6EB3" w:rsidRDefault="00A77B3E" w:rsidP="00BF6EB3">
      <w:pPr>
        <w:rPr>
          <w:lang w:val="en-US"/>
        </w:rPr>
      </w:pPr>
    </w:p>
    <w:p w:rsidR="00A77B3E" w:rsidRDefault="005C3B07" w:rsidP="00BF6EB3">
      <w:pPr>
        <w:rPr>
          <w:b/>
          <w:bCs/>
          <w:sz w:val="28"/>
          <w:szCs w:val="28"/>
          <w:lang w:val="en-US"/>
        </w:rPr>
      </w:pPr>
      <w:r w:rsidRPr="00FE73F6">
        <w:rPr>
          <w:b/>
          <w:bCs/>
          <w:sz w:val="28"/>
          <w:szCs w:val="28"/>
          <w:lang w:val="en-US"/>
        </w:rPr>
        <w:lastRenderedPageBreak/>
        <w:t>Additional Features</w:t>
      </w:r>
    </w:p>
    <w:p w:rsidR="00FE73F6" w:rsidRPr="00FE73F6" w:rsidRDefault="00FE73F6" w:rsidP="00BF6EB3">
      <w:pPr>
        <w:rPr>
          <w:b/>
          <w:bCs/>
          <w:sz w:val="28"/>
          <w:szCs w:val="28"/>
          <w:lang w:val="en-US"/>
        </w:rPr>
      </w:pPr>
    </w:p>
    <w:p w:rsidR="00A77B3E" w:rsidRPr="00BF6EB3" w:rsidRDefault="005C3B07" w:rsidP="00BF6EB3">
      <w:pPr>
        <w:rPr>
          <w:lang w:val="en-US"/>
        </w:rPr>
      </w:pPr>
      <w:r w:rsidRPr="00BF6EB3">
        <w:rPr>
          <w:lang w:val="en-US"/>
        </w:rPr>
        <w:t>Included Software : McAfee Multi Device Security 15 Months Subscription  </w:t>
      </w:r>
    </w:p>
    <w:p w:rsidR="00A77B3E" w:rsidRPr="00BF6EB3" w:rsidRDefault="00A77B3E" w:rsidP="00BF6EB3">
      <w:pPr>
        <w:rPr>
          <w:lang w:val="en-US"/>
        </w:rPr>
      </w:pPr>
    </w:p>
    <w:p w:rsidR="00A77B3E" w:rsidRPr="00BF6EB3" w:rsidRDefault="00A77B3E" w:rsidP="00BF6EB3">
      <w:pPr>
        <w:rPr>
          <w:lang w:val="en-US"/>
        </w:rPr>
      </w:pPr>
    </w:p>
    <w:p w:rsidR="00A77B3E" w:rsidRDefault="005C3B07" w:rsidP="00BF6EB3">
      <w:pPr>
        <w:rPr>
          <w:b/>
          <w:bCs/>
          <w:sz w:val="28"/>
          <w:szCs w:val="28"/>
          <w:lang w:val="en-US"/>
        </w:rPr>
      </w:pPr>
      <w:r w:rsidRPr="00FE73F6">
        <w:rPr>
          <w:b/>
          <w:bCs/>
          <w:sz w:val="28"/>
          <w:szCs w:val="28"/>
          <w:lang w:val="en-US"/>
        </w:rPr>
        <w:t>Product Aesthetics</w:t>
      </w:r>
    </w:p>
    <w:p w:rsidR="00FE73F6" w:rsidRPr="00FE73F6" w:rsidRDefault="00FE73F6" w:rsidP="00BF6EB3">
      <w:pPr>
        <w:rPr>
          <w:b/>
          <w:bCs/>
          <w:sz w:val="28"/>
          <w:szCs w:val="28"/>
          <w:lang w:val="en-US"/>
        </w:rPr>
      </w:pPr>
    </w:p>
    <w:p w:rsidR="00A77B3E" w:rsidRPr="00BF6EB3" w:rsidRDefault="005C3B07" w:rsidP="00BF6EB3">
      <w:pPr>
        <w:rPr>
          <w:lang w:val="en-US"/>
        </w:rPr>
      </w:pPr>
      <w:r w:rsidRPr="00BF6EB3">
        <w:rPr>
          <w:lang w:val="en-US"/>
        </w:rPr>
        <w:t>Color : Black  </w:t>
      </w:r>
    </w:p>
    <w:p w:rsidR="00A77B3E" w:rsidRPr="00BF6EB3" w:rsidRDefault="005C3B07" w:rsidP="00BF6EB3">
      <w:pPr>
        <w:rPr>
          <w:lang w:val="en-US"/>
        </w:rPr>
      </w:pPr>
      <w:r w:rsidRPr="00BF6EB3">
        <w:rPr>
          <w:lang w:val="en-US"/>
        </w:rPr>
        <w:t>Color Family : Black  </w:t>
      </w:r>
    </w:p>
    <w:p w:rsidR="00A77B3E" w:rsidRPr="00BF6EB3" w:rsidRDefault="00A77B3E" w:rsidP="00BF6EB3">
      <w:pPr>
        <w:rPr>
          <w:b/>
          <w:bCs/>
          <w:lang w:val="en-US"/>
        </w:rPr>
      </w:pPr>
    </w:p>
    <w:p w:rsidR="00A77B3E" w:rsidRPr="00BF6EB3" w:rsidRDefault="00A77B3E" w:rsidP="00BF6EB3">
      <w:pPr>
        <w:rPr>
          <w:b/>
          <w:bCs/>
          <w:lang w:val="en-US"/>
        </w:rPr>
      </w:pPr>
    </w:p>
    <w:p w:rsidR="00A77B3E" w:rsidRDefault="005C3B07" w:rsidP="00BF6EB3">
      <w:pPr>
        <w:rPr>
          <w:b/>
          <w:bCs/>
          <w:sz w:val="28"/>
          <w:szCs w:val="28"/>
          <w:lang w:val="en-US"/>
        </w:rPr>
      </w:pPr>
      <w:r w:rsidRPr="00FE73F6">
        <w:rPr>
          <w:b/>
          <w:bCs/>
          <w:sz w:val="28"/>
          <w:szCs w:val="28"/>
          <w:lang w:val="en-US"/>
        </w:rPr>
        <w:t>Product Dimensions (Open)</w:t>
      </w:r>
    </w:p>
    <w:p w:rsidR="00FE73F6" w:rsidRPr="00FE73F6" w:rsidRDefault="00FE73F6" w:rsidP="00BF6EB3">
      <w:pPr>
        <w:rPr>
          <w:b/>
          <w:bCs/>
          <w:sz w:val="28"/>
          <w:szCs w:val="28"/>
          <w:lang w:val="en-US"/>
        </w:rPr>
      </w:pPr>
    </w:p>
    <w:p w:rsidR="00A77B3E" w:rsidRPr="00BF6EB3" w:rsidRDefault="005C3B07" w:rsidP="00BF6EB3">
      <w:pPr>
        <w:rPr>
          <w:lang w:val="en-US"/>
        </w:rPr>
      </w:pPr>
      <w:r w:rsidRPr="00BF6EB3">
        <w:rPr>
          <w:lang w:val="en-US"/>
        </w:rPr>
        <w:t>Dimensions in CM (W x D x H) : 38.00 x 25.80 x 2.27  </w:t>
      </w:r>
    </w:p>
    <w:p w:rsidR="00A77B3E" w:rsidRPr="00BF6EB3" w:rsidRDefault="005C3B07" w:rsidP="00BF6EB3">
      <w:pPr>
        <w:rPr>
          <w:lang w:val="en-US"/>
        </w:rPr>
      </w:pPr>
      <w:r w:rsidRPr="00BF6EB3">
        <w:rPr>
          <w:lang w:val="en-US"/>
        </w:rPr>
        <w:t>Dimensions in Inches (W x D x H) : 14.96 x 10.16 x 0.89  </w:t>
      </w:r>
    </w:p>
    <w:p w:rsidR="00A77B3E" w:rsidRPr="00BF6EB3" w:rsidRDefault="005C3B07" w:rsidP="00BF6EB3">
      <w:pPr>
        <w:rPr>
          <w:lang w:val="en-US"/>
        </w:rPr>
      </w:pPr>
      <w:r w:rsidRPr="00BF6EB3">
        <w:rPr>
          <w:lang w:val="en-US"/>
        </w:rPr>
        <w:t>Weight : 2530  g</w:t>
      </w:r>
    </w:p>
    <w:p w:rsidR="00A77B3E" w:rsidRPr="00BF6EB3" w:rsidRDefault="005C3B07" w:rsidP="00BF6EB3">
      <w:pPr>
        <w:rPr>
          <w:lang w:val="en-US"/>
        </w:rPr>
      </w:pPr>
      <w:r w:rsidRPr="00BF6EB3">
        <w:rPr>
          <w:lang w:val="en-US"/>
        </w:rPr>
        <w:t>Depth : 10.16  Inches</w:t>
      </w:r>
    </w:p>
    <w:p w:rsidR="00A77B3E" w:rsidRPr="00BF6EB3" w:rsidRDefault="005C3B07" w:rsidP="00BF6EB3">
      <w:pPr>
        <w:rPr>
          <w:lang w:val="en-US"/>
        </w:rPr>
      </w:pPr>
      <w:r w:rsidRPr="00BF6EB3">
        <w:rPr>
          <w:lang w:val="en-US"/>
        </w:rPr>
        <w:t>Width : 14.96  Inches</w:t>
      </w:r>
    </w:p>
    <w:p w:rsidR="00A77B3E" w:rsidRPr="00BF6EB3" w:rsidRDefault="005C3B07" w:rsidP="00BF6EB3">
      <w:pPr>
        <w:rPr>
          <w:lang w:val="en-US"/>
        </w:rPr>
      </w:pPr>
      <w:r w:rsidRPr="00BF6EB3">
        <w:rPr>
          <w:lang w:val="en-US"/>
        </w:rPr>
        <w:t>Height : 0.89  Inches</w:t>
      </w:r>
    </w:p>
    <w:p w:rsidR="00A77B3E" w:rsidRPr="00BF6EB3" w:rsidRDefault="005C3B07" w:rsidP="00BF6EB3">
      <w:pPr>
        <w:rPr>
          <w:lang w:val="en-US"/>
        </w:rPr>
      </w:pPr>
      <w:r w:rsidRPr="00BF6EB3">
        <w:rPr>
          <w:lang w:val="en-US"/>
        </w:rPr>
        <w:t>Weight : 2.53  Kg</w:t>
      </w:r>
    </w:p>
    <w:p w:rsidR="00A77B3E" w:rsidRPr="00BF6EB3" w:rsidRDefault="00A77B3E" w:rsidP="00BF6EB3">
      <w:pPr>
        <w:rPr>
          <w:lang w:val="en-US"/>
        </w:rPr>
      </w:pPr>
    </w:p>
    <w:p w:rsidR="00A77B3E" w:rsidRDefault="005C3B07" w:rsidP="00BF6EB3">
      <w:pPr>
        <w:rPr>
          <w:b/>
          <w:iCs/>
          <w:sz w:val="28"/>
          <w:szCs w:val="28"/>
          <w:lang w:val="en-US"/>
        </w:rPr>
      </w:pPr>
      <w:r w:rsidRPr="00FE73F6">
        <w:rPr>
          <w:b/>
          <w:iCs/>
          <w:sz w:val="28"/>
          <w:szCs w:val="28"/>
          <w:lang w:val="en-US"/>
        </w:rPr>
        <w:t>Media-card reader:</w:t>
      </w:r>
    </w:p>
    <w:p w:rsidR="00FE73F6" w:rsidRPr="00FE73F6" w:rsidRDefault="00FE73F6" w:rsidP="00BF6EB3">
      <w:pPr>
        <w:rPr>
          <w:b/>
          <w:iCs/>
          <w:sz w:val="28"/>
          <w:szCs w:val="28"/>
          <w:lang w:val="en-US"/>
        </w:rPr>
      </w:pPr>
    </w:p>
    <w:tbl>
      <w:tblPr>
        <w:tblW w:w="5000" w:type="pct"/>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80"/>
        <w:gridCol w:w="5464"/>
      </w:tblGrid>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Type</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One SD-card slot</w:t>
            </w:r>
          </w:p>
        </w:tc>
      </w:tr>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Cards supported</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bookmarkStart w:id="0" w:name="id.gjdgxs"/>
            <w:bookmarkEnd w:id="0"/>
            <w:r w:rsidRPr="00BF6EB3">
              <w:rPr>
                <w:rFonts w:ascii="300" w:hAnsi="300" w:cs="300"/>
                <w:color w:val="444444"/>
                <w:lang w:val="en-US"/>
              </w:rPr>
              <w:t>Secure Digital (SD) card</w:t>
            </w:r>
          </w:p>
          <w:p w:rsidR="00A77B3E" w:rsidRPr="00BF6EB3" w:rsidRDefault="005C3B07" w:rsidP="00BF6EB3">
            <w:pPr>
              <w:rPr>
                <w:rFonts w:ascii="300" w:hAnsi="300" w:cs="300"/>
                <w:color w:val="444444"/>
                <w:lang w:val="en-US"/>
              </w:rPr>
            </w:pPr>
            <w:r w:rsidRPr="00BF6EB3">
              <w:rPr>
                <w:rFonts w:ascii="300" w:hAnsi="300" w:cs="300"/>
                <w:color w:val="444444"/>
                <w:lang w:val="en-US"/>
              </w:rPr>
              <w:t>Multimedia Card (MMC)</w:t>
            </w:r>
          </w:p>
        </w:tc>
      </w:tr>
    </w:tbl>
    <w:p w:rsidR="00A77B3E" w:rsidRPr="00BF6EB3" w:rsidRDefault="00A77B3E" w:rsidP="00BF6EB3">
      <w:pPr>
        <w:rPr>
          <w:lang w:val="en-US"/>
        </w:rPr>
      </w:pPr>
    </w:p>
    <w:p w:rsidR="00A77B3E" w:rsidRPr="00FE73F6" w:rsidRDefault="005C3B07" w:rsidP="00BF6EB3">
      <w:pPr>
        <w:rPr>
          <w:b/>
          <w:iCs/>
          <w:sz w:val="28"/>
          <w:szCs w:val="28"/>
          <w:lang w:val="en-US"/>
        </w:rPr>
      </w:pPr>
      <w:r w:rsidRPr="00FE73F6">
        <w:rPr>
          <w:b/>
          <w:iCs/>
          <w:sz w:val="28"/>
          <w:szCs w:val="28"/>
          <w:lang w:val="en-US"/>
        </w:rPr>
        <w:t>Keyboard:</w:t>
      </w:r>
    </w:p>
    <w:tbl>
      <w:tblPr>
        <w:tblW w:w="5000" w:type="pct"/>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0"/>
        <w:gridCol w:w="8204"/>
      </w:tblGrid>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Type</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bookmarkStart w:id="1" w:name="id.30j0zll"/>
            <w:bookmarkEnd w:id="1"/>
            <w:r w:rsidRPr="00BF6EB3">
              <w:rPr>
                <w:rFonts w:ascii="300" w:hAnsi="300" w:cs="300"/>
                <w:color w:val="444444"/>
                <w:lang w:val="en-US"/>
              </w:rPr>
              <w:t>Standard keyboard</w:t>
            </w:r>
          </w:p>
          <w:p w:rsidR="00A77B3E" w:rsidRPr="00BF6EB3" w:rsidRDefault="005C3B07" w:rsidP="00BF6EB3">
            <w:pPr>
              <w:rPr>
                <w:rFonts w:ascii="300" w:hAnsi="300" w:cs="300"/>
                <w:color w:val="444444"/>
                <w:lang w:val="en-US"/>
              </w:rPr>
            </w:pPr>
            <w:r w:rsidRPr="00BF6EB3">
              <w:rPr>
                <w:rFonts w:ascii="300" w:hAnsi="300" w:cs="300"/>
                <w:color w:val="444444"/>
                <w:lang w:val="en-US"/>
              </w:rPr>
              <w:t>Backlit keyboard (optional)</w:t>
            </w:r>
          </w:p>
        </w:tc>
      </w:tr>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Shortcut keys</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 xml:space="preserve">Some keys on your keyboard have two symbols on them. These keys can be used to type alternate characters or to perform secondary functions. To type the alternate character, press Shift and the desired key. To perform secondary functions, press </w:t>
            </w:r>
            <w:proofErr w:type="spellStart"/>
            <w:r w:rsidRPr="00BF6EB3">
              <w:rPr>
                <w:rFonts w:ascii="300" w:hAnsi="300" w:cs="300"/>
                <w:color w:val="444444"/>
                <w:lang w:val="en-US"/>
              </w:rPr>
              <w:t>Fn</w:t>
            </w:r>
            <w:proofErr w:type="spellEnd"/>
            <w:r w:rsidRPr="00BF6EB3">
              <w:rPr>
                <w:rFonts w:ascii="300" w:hAnsi="300" w:cs="300"/>
                <w:color w:val="444444"/>
                <w:lang w:val="en-US"/>
              </w:rPr>
              <w:t xml:space="preserve"> and the desired key.</w:t>
            </w:r>
          </w:p>
        </w:tc>
      </w:tr>
    </w:tbl>
    <w:p w:rsidR="00A77B3E" w:rsidRPr="00BF6EB3" w:rsidRDefault="00A77B3E" w:rsidP="00BF6EB3">
      <w:pPr>
        <w:rPr>
          <w:i/>
          <w:iCs/>
          <w:lang w:val="en-US"/>
        </w:rPr>
      </w:pPr>
    </w:p>
    <w:p w:rsidR="00A77B3E" w:rsidRPr="00FE73F6" w:rsidRDefault="005C3B07" w:rsidP="00BF6EB3">
      <w:pPr>
        <w:rPr>
          <w:b/>
          <w:iCs/>
          <w:sz w:val="28"/>
          <w:szCs w:val="28"/>
          <w:lang w:val="en-US"/>
        </w:rPr>
      </w:pPr>
      <w:r w:rsidRPr="00FE73F6">
        <w:rPr>
          <w:b/>
          <w:iCs/>
          <w:sz w:val="28"/>
          <w:szCs w:val="28"/>
          <w:lang w:val="en-US"/>
        </w:rPr>
        <w:t>Touchpad:</w:t>
      </w:r>
    </w:p>
    <w:tbl>
      <w:tblPr>
        <w:tblW w:w="5000" w:type="pct"/>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1"/>
        <w:gridCol w:w="2523"/>
        <w:gridCol w:w="3930"/>
      </w:tblGrid>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Resolution:</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A77B3E" w:rsidP="00BF6EB3">
            <w:pPr>
              <w:rPr>
                <w:rFonts w:ascii="300" w:hAnsi="300" w:cs="300"/>
                <w:color w:val="444444"/>
                <w:lang w:val="en-US"/>
              </w:rPr>
            </w:pP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 </w:t>
            </w:r>
          </w:p>
        </w:tc>
      </w:tr>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 </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Horizontal</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1229</w:t>
            </w:r>
          </w:p>
        </w:tc>
      </w:tr>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 </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Vertical</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929</w:t>
            </w:r>
          </w:p>
        </w:tc>
      </w:tr>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Dimensions:</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A77B3E" w:rsidP="00BF6EB3">
            <w:pPr>
              <w:rPr>
                <w:rFonts w:ascii="300" w:hAnsi="300" w:cs="300"/>
                <w:color w:val="444444"/>
                <w:lang w:val="en-US"/>
              </w:rPr>
            </w:pP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 </w:t>
            </w:r>
          </w:p>
        </w:tc>
      </w:tr>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 </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Width</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105 mm (4.13 in.)</w:t>
            </w:r>
          </w:p>
        </w:tc>
      </w:tr>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 </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Height</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80 mm (3.15 in.)</w:t>
            </w:r>
          </w:p>
        </w:tc>
      </w:tr>
    </w:tbl>
    <w:p w:rsidR="00A77B3E" w:rsidRPr="00BF6EB3" w:rsidRDefault="00A77B3E" w:rsidP="00BF6EB3">
      <w:pPr>
        <w:rPr>
          <w:i/>
          <w:iCs/>
          <w:lang w:val="en-US"/>
        </w:rPr>
      </w:pPr>
    </w:p>
    <w:p w:rsidR="00A77B3E" w:rsidRPr="00FE73F6" w:rsidRDefault="005C3B07" w:rsidP="00BF6EB3">
      <w:pPr>
        <w:rPr>
          <w:b/>
          <w:iCs/>
          <w:sz w:val="28"/>
          <w:szCs w:val="28"/>
          <w:lang w:val="en-US"/>
        </w:rPr>
      </w:pPr>
      <w:r w:rsidRPr="00FE73F6">
        <w:rPr>
          <w:b/>
          <w:iCs/>
          <w:sz w:val="28"/>
          <w:szCs w:val="28"/>
          <w:lang w:val="en-US"/>
        </w:rPr>
        <w:t>Power adapter:</w:t>
      </w:r>
    </w:p>
    <w:tbl>
      <w:tblPr>
        <w:tblW w:w="5000" w:type="pct"/>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5"/>
        <w:gridCol w:w="1137"/>
        <w:gridCol w:w="3121"/>
        <w:gridCol w:w="3121"/>
      </w:tblGrid>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Type</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A77B3E" w:rsidP="00BF6EB3">
            <w:pPr>
              <w:rPr>
                <w:rFonts w:ascii="300" w:hAnsi="300" w:cs="300"/>
                <w:color w:val="444444"/>
                <w:lang w:val="en-US"/>
              </w:rPr>
            </w:pP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130 W (For computers shipped with NVIDIA 1050 graphics card)</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180 W (For computers shipped with NVIDIA 1060 graphics card)</w:t>
            </w:r>
          </w:p>
        </w:tc>
      </w:tr>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Diameter (connector)</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A77B3E" w:rsidP="00BF6EB3">
            <w:pPr>
              <w:rPr>
                <w:rFonts w:ascii="300" w:hAnsi="300" w:cs="300"/>
                <w:color w:val="444444"/>
                <w:lang w:val="en-US"/>
              </w:rPr>
            </w:pP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7.4 mm</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7.4 mm</w:t>
            </w:r>
          </w:p>
        </w:tc>
      </w:tr>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Input voltage</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A77B3E" w:rsidP="00BF6EB3">
            <w:pPr>
              <w:rPr>
                <w:rFonts w:ascii="300" w:hAnsi="300" w:cs="300"/>
                <w:color w:val="444444"/>
                <w:lang w:val="en-US"/>
              </w:rPr>
            </w:pP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100 VAC-240 VAC</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100 VAC-240 VAC</w:t>
            </w:r>
          </w:p>
        </w:tc>
      </w:tr>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lastRenderedPageBreak/>
              <w:t>Input frequency</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A77B3E" w:rsidP="00BF6EB3">
            <w:pPr>
              <w:rPr>
                <w:rFonts w:ascii="300" w:hAnsi="300" w:cs="300"/>
                <w:color w:val="444444"/>
                <w:lang w:val="en-US"/>
              </w:rPr>
            </w:pP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50 Hz-60 Hz</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50 Hz-60 Hz</w:t>
            </w:r>
          </w:p>
        </w:tc>
      </w:tr>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Input current (maximum)</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A77B3E" w:rsidP="00BF6EB3">
            <w:pPr>
              <w:rPr>
                <w:rFonts w:ascii="300" w:hAnsi="300" w:cs="300"/>
                <w:color w:val="444444"/>
                <w:lang w:val="en-US"/>
              </w:rPr>
            </w:pP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1.80 A/2.34 A/2.50 A</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1.80 A/2.34 A/2.50 A</w:t>
            </w:r>
          </w:p>
        </w:tc>
      </w:tr>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Output current (continuous)</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A77B3E" w:rsidP="00BF6EB3">
            <w:pPr>
              <w:rPr>
                <w:rFonts w:ascii="300" w:hAnsi="300" w:cs="300"/>
                <w:color w:val="444444"/>
                <w:lang w:val="en-US"/>
              </w:rPr>
            </w:pP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6.70 A/9.23 A</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6.70 A/9.23 A</w:t>
            </w:r>
          </w:p>
        </w:tc>
      </w:tr>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Rated output voltage</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A77B3E" w:rsidP="00BF6EB3">
            <w:pPr>
              <w:rPr>
                <w:rFonts w:ascii="300" w:hAnsi="300" w:cs="300"/>
                <w:color w:val="444444"/>
                <w:lang w:val="en-US"/>
              </w:rPr>
            </w:pP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19.50 VDC</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19.50 VDC</w:t>
            </w:r>
          </w:p>
        </w:tc>
      </w:tr>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Temperature range:</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A77B3E" w:rsidP="00BF6EB3">
            <w:pPr>
              <w:rPr>
                <w:rFonts w:ascii="300" w:hAnsi="300" w:cs="300"/>
                <w:color w:val="444444"/>
                <w:lang w:val="en-US"/>
              </w:rPr>
            </w:pP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A77B3E" w:rsidP="00BF6EB3">
            <w:pPr>
              <w:rPr>
                <w:rFonts w:ascii="300" w:hAnsi="300" w:cs="300"/>
                <w:color w:val="444444"/>
                <w:lang w:val="en-US"/>
              </w:rPr>
            </w:pP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A77B3E" w:rsidP="00BF6EB3">
            <w:pPr>
              <w:rPr>
                <w:rFonts w:ascii="300" w:hAnsi="300" w:cs="300"/>
                <w:color w:val="444444"/>
                <w:lang w:val="en-US"/>
              </w:rPr>
            </w:pPr>
          </w:p>
        </w:tc>
      </w:tr>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 </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Operating</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0°C to 40°C (32°F to 104°F)</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A77B3E" w:rsidP="00BF6EB3">
            <w:pPr>
              <w:rPr>
                <w:rFonts w:ascii="300" w:hAnsi="300" w:cs="300"/>
                <w:color w:val="444444"/>
                <w:lang w:val="en-US"/>
              </w:rPr>
            </w:pPr>
          </w:p>
        </w:tc>
      </w:tr>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 </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Storage</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–40°C to 70°C (–40°F to 158°F)</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A77B3E" w:rsidP="00BF6EB3">
            <w:pPr>
              <w:rPr>
                <w:rFonts w:ascii="300" w:hAnsi="300" w:cs="300"/>
                <w:color w:val="444444"/>
                <w:lang w:val="en-US"/>
              </w:rPr>
            </w:pPr>
          </w:p>
        </w:tc>
      </w:tr>
    </w:tbl>
    <w:p w:rsidR="00A77B3E" w:rsidRPr="00FE73F6" w:rsidRDefault="00A77B3E" w:rsidP="00BF6EB3">
      <w:pPr>
        <w:rPr>
          <w:b/>
          <w:iCs/>
          <w:sz w:val="28"/>
          <w:szCs w:val="28"/>
          <w:lang w:val="en-US"/>
        </w:rPr>
      </w:pPr>
    </w:p>
    <w:p w:rsidR="00A77B3E" w:rsidRPr="00FE73F6" w:rsidRDefault="005C3B07" w:rsidP="00BF6EB3">
      <w:pPr>
        <w:rPr>
          <w:b/>
          <w:iCs/>
          <w:sz w:val="28"/>
          <w:szCs w:val="28"/>
          <w:lang w:val="en-US"/>
        </w:rPr>
      </w:pPr>
      <w:r w:rsidRPr="00FE73F6">
        <w:rPr>
          <w:b/>
          <w:iCs/>
          <w:sz w:val="28"/>
          <w:szCs w:val="28"/>
          <w:lang w:val="en-US"/>
        </w:rPr>
        <w:t>Battery:</w:t>
      </w:r>
    </w:p>
    <w:tbl>
      <w:tblPr>
        <w:tblW w:w="5000" w:type="pct"/>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2"/>
        <w:gridCol w:w="1137"/>
        <w:gridCol w:w="6045"/>
      </w:tblGrid>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Type</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A77B3E" w:rsidP="00BF6EB3">
            <w:pPr>
              <w:rPr>
                <w:rFonts w:ascii="300" w:hAnsi="300" w:cs="300"/>
                <w:color w:val="444444"/>
                <w:lang w:val="en-US"/>
              </w:rPr>
            </w:pP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4-cell “smart” lithium-ion (56 WHr)</w:t>
            </w:r>
          </w:p>
        </w:tc>
      </w:tr>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Voltage</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A77B3E" w:rsidP="00BF6EB3">
            <w:pPr>
              <w:rPr>
                <w:rFonts w:ascii="300" w:hAnsi="300" w:cs="300"/>
                <w:color w:val="444444"/>
                <w:lang w:val="en-US"/>
              </w:rPr>
            </w:pP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11.40 VDC</w:t>
            </w:r>
          </w:p>
        </w:tc>
      </w:tr>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Weight (maximum)</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A77B3E" w:rsidP="00BF6EB3">
            <w:pPr>
              <w:rPr>
                <w:rFonts w:ascii="300" w:hAnsi="300" w:cs="300"/>
                <w:color w:val="444444"/>
                <w:lang w:val="en-US"/>
              </w:rPr>
            </w:pP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 xml:space="preserve">0.2 kg (0.44 </w:t>
            </w:r>
            <w:proofErr w:type="spellStart"/>
            <w:r w:rsidRPr="00BF6EB3">
              <w:rPr>
                <w:rFonts w:ascii="300" w:hAnsi="300" w:cs="300"/>
                <w:color w:val="444444"/>
                <w:lang w:val="en-US"/>
              </w:rPr>
              <w:t>lb</w:t>
            </w:r>
            <w:proofErr w:type="spellEnd"/>
            <w:r w:rsidRPr="00BF6EB3">
              <w:rPr>
                <w:rFonts w:ascii="300" w:hAnsi="300" w:cs="300"/>
                <w:color w:val="444444"/>
                <w:lang w:val="en-US"/>
              </w:rPr>
              <w:t>)</w:t>
            </w:r>
          </w:p>
        </w:tc>
      </w:tr>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Dimensions:</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A77B3E" w:rsidP="00BF6EB3">
            <w:pPr>
              <w:rPr>
                <w:rFonts w:ascii="300" w:hAnsi="300" w:cs="300"/>
                <w:color w:val="444444"/>
                <w:lang w:val="en-US"/>
              </w:rPr>
            </w:pP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A77B3E" w:rsidP="00BF6EB3">
            <w:pPr>
              <w:rPr>
                <w:rFonts w:ascii="300" w:hAnsi="300" w:cs="300"/>
                <w:color w:val="444444"/>
                <w:lang w:val="en-US"/>
              </w:rPr>
            </w:pPr>
          </w:p>
        </w:tc>
      </w:tr>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 </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Height</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5.90 mm (0.23 in.)</w:t>
            </w:r>
          </w:p>
        </w:tc>
      </w:tr>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 </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Width</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233.06 mm (9.18 in.)</w:t>
            </w:r>
          </w:p>
        </w:tc>
      </w:tr>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 </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Depth</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90.73 mm (3.57 in.)</w:t>
            </w:r>
          </w:p>
        </w:tc>
      </w:tr>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Temperature range:</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A77B3E" w:rsidP="00BF6EB3">
            <w:pPr>
              <w:rPr>
                <w:rFonts w:ascii="300" w:hAnsi="300" w:cs="300"/>
                <w:color w:val="444444"/>
                <w:lang w:val="en-US"/>
              </w:rPr>
            </w:pP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 </w:t>
            </w:r>
          </w:p>
        </w:tc>
      </w:tr>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lastRenderedPageBreak/>
              <w:t> </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Operating</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0°C to 35°C (32°F to 95°F)</w:t>
            </w:r>
          </w:p>
        </w:tc>
      </w:tr>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 </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Storage</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–40°C to 65°C (–40°F to 149°F)</w:t>
            </w:r>
          </w:p>
        </w:tc>
      </w:tr>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Operating time</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A77B3E" w:rsidP="00BF6EB3">
            <w:pPr>
              <w:rPr>
                <w:rFonts w:ascii="300" w:hAnsi="300" w:cs="300"/>
                <w:color w:val="444444"/>
                <w:lang w:val="en-US"/>
              </w:rPr>
            </w:pP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Varies depending on operating conditions and can significantly reduce under certain power-intensive conditions.</w:t>
            </w:r>
          </w:p>
        </w:tc>
      </w:tr>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Charging time (approximate)</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A77B3E" w:rsidP="00BF6EB3">
            <w:pPr>
              <w:rPr>
                <w:rFonts w:ascii="300" w:hAnsi="300" w:cs="300"/>
                <w:color w:val="444444"/>
                <w:lang w:val="en-US"/>
              </w:rPr>
            </w:pP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4 hours (when the computer is off)</w:t>
            </w:r>
          </w:p>
        </w:tc>
      </w:tr>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Life span (approximate)</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A77B3E" w:rsidP="00BF6EB3">
            <w:pPr>
              <w:rPr>
                <w:rFonts w:ascii="300" w:hAnsi="300" w:cs="300"/>
                <w:color w:val="444444"/>
                <w:lang w:val="en-US"/>
              </w:rPr>
            </w:pP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300 discharge/charge cycles</w:t>
            </w:r>
          </w:p>
        </w:tc>
      </w:tr>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Coin-cell battery</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A77B3E" w:rsidP="00BF6EB3">
            <w:pPr>
              <w:rPr>
                <w:rFonts w:ascii="300" w:hAnsi="300" w:cs="300"/>
                <w:color w:val="444444"/>
                <w:lang w:val="en-US"/>
              </w:rPr>
            </w:pP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CR-2032</w:t>
            </w:r>
          </w:p>
        </w:tc>
      </w:tr>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A77B3E" w:rsidP="00BF6EB3">
            <w:pPr>
              <w:rPr>
                <w:rFonts w:ascii="300" w:hAnsi="300" w:cs="300"/>
                <w:color w:val="444444"/>
                <w:lang w:val="en-US"/>
              </w:rPr>
            </w:pP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A77B3E" w:rsidP="00BF6EB3">
            <w:pPr>
              <w:rPr>
                <w:rFonts w:ascii="300" w:hAnsi="300" w:cs="300"/>
                <w:color w:val="444444"/>
                <w:lang w:val="en-US"/>
              </w:rPr>
            </w:pP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A77B3E" w:rsidP="00BF6EB3">
            <w:pPr>
              <w:rPr>
                <w:rFonts w:ascii="300" w:hAnsi="300" w:cs="300"/>
                <w:color w:val="444444"/>
                <w:lang w:val="en-US"/>
              </w:rPr>
            </w:pPr>
          </w:p>
        </w:tc>
      </w:tr>
    </w:tbl>
    <w:p w:rsidR="00A77B3E" w:rsidRPr="00BF6EB3" w:rsidRDefault="00A77B3E" w:rsidP="00BF6EB3">
      <w:pPr>
        <w:rPr>
          <w:i/>
          <w:iCs/>
          <w:lang w:val="en-US"/>
        </w:rPr>
      </w:pPr>
    </w:p>
    <w:p w:rsidR="00A77B3E" w:rsidRPr="00FE73F6" w:rsidRDefault="005C3B07" w:rsidP="00BF6EB3">
      <w:pPr>
        <w:rPr>
          <w:b/>
          <w:iCs/>
          <w:sz w:val="28"/>
          <w:szCs w:val="28"/>
          <w:lang w:val="en-US"/>
        </w:rPr>
      </w:pPr>
      <w:r w:rsidRPr="00FE73F6">
        <w:rPr>
          <w:b/>
          <w:iCs/>
          <w:sz w:val="28"/>
          <w:szCs w:val="28"/>
          <w:lang w:val="en-US"/>
        </w:rPr>
        <w:t>Display:</w:t>
      </w:r>
    </w:p>
    <w:tbl>
      <w:tblPr>
        <w:tblW w:w="5000" w:type="pct"/>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12"/>
        <w:gridCol w:w="1199"/>
        <w:gridCol w:w="5333"/>
      </w:tblGrid>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Type</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A77B3E" w:rsidP="00BF6EB3">
            <w:pPr>
              <w:rPr>
                <w:rFonts w:ascii="300" w:hAnsi="300" w:cs="300"/>
                <w:color w:val="444444"/>
                <w:lang w:val="en-US"/>
              </w:rPr>
            </w:pP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15.6-inch FHD non-touchscreen panel</w:t>
            </w:r>
          </w:p>
        </w:tc>
      </w:tr>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Resolution (maximum)</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A77B3E" w:rsidP="00BF6EB3">
            <w:pPr>
              <w:rPr>
                <w:rFonts w:ascii="300" w:hAnsi="300" w:cs="300"/>
                <w:color w:val="444444"/>
                <w:lang w:val="en-US"/>
              </w:rPr>
            </w:pP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1920x1080</w:t>
            </w:r>
          </w:p>
        </w:tc>
      </w:tr>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Panel Technology</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A77B3E" w:rsidP="00BF6EB3">
            <w:pPr>
              <w:rPr>
                <w:rFonts w:ascii="300" w:hAnsi="300" w:cs="300"/>
                <w:color w:val="444444"/>
                <w:lang w:val="en-US"/>
              </w:rPr>
            </w:pP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In-Plane Switching (IPS)</w:t>
            </w:r>
          </w:p>
        </w:tc>
      </w:tr>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Color gamut</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A77B3E" w:rsidP="00BF6EB3">
            <w:pPr>
              <w:rPr>
                <w:rFonts w:ascii="300" w:hAnsi="300" w:cs="300"/>
                <w:color w:val="444444"/>
                <w:lang w:val="en-US"/>
              </w:rPr>
            </w:pP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NTSC 45%</w:t>
            </w:r>
          </w:p>
        </w:tc>
      </w:tr>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Brightness</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A77B3E" w:rsidP="00BF6EB3">
            <w:pPr>
              <w:rPr>
                <w:rFonts w:ascii="300" w:hAnsi="300" w:cs="300"/>
                <w:color w:val="444444"/>
                <w:lang w:val="en-US"/>
              </w:rPr>
            </w:pP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220 nits (typical)/187 nits (minimum)</w:t>
            </w:r>
          </w:p>
        </w:tc>
      </w:tr>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Gsync/Freesync support</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A77B3E" w:rsidP="00BF6EB3">
            <w:pPr>
              <w:rPr>
                <w:rFonts w:ascii="300" w:hAnsi="300" w:cs="300"/>
                <w:color w:val="444444"/>
                <w:lang w:val="en-US"/>
              </w:rPr>
            </w:pP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No</w:t>
            </w:r>
          </w:p>
        </w:tc>
      </w:tr>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Viewing angle</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A77B3E" w:rsidP="00BF6EB3">
            <w:pPr>
              <w:rPr>
                <w:rFonts w:ascii="300" w:hAnsi="300" w:cs="300"/>
                <w:color w:val="444444"/>
                <w:lang w:val="en-US"/>
              </w:rPr>
            </w:pP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80/80/80/80</w:t>
            </w:r>
          </w:p>
        </w:tc>
      </w:tr>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Pixel pitch</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A77B3E" w:rsidP="00BF6EB3">
            <w:pPr>
              <w:rPr>
                <w:rFonts w:ascii="300" w:hAnsi="300" w:cs="300"/>
                <w:color w:val="444444"/>
                <w:lang w:val="en-US"/>
              </w:rPr>
            </w:pP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0.179 mm</w:t>
            </w:r>
          </w:p>
        </w:tc>
      </w:tr>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FE73F6" w:rsidRDefault="005C3B07" w:rsidP="00BF6EB3">
            <w:pPr>
              <w:rPr>
                <w:rFonts w:ascii="300" w:hAnsi="300" w:cs="300"/>
                <w:b/>
                <w:color w:val="444444"/>
                <w:sz w:val="28"/>
                <w:szCs w:val="28"/>
                <w:lang w:val="en-US"/>
              </w:rPr>
            </w:pPr>
            <w:r w:rsidRPr="00FE73F6">
              <w:rPr>
                <w:rFonts w:ascii="300" w:hAnsi="300" w:cs="300"/>
                <w:b/>
                <w:color w:val="444444"/>
                <w:sz w:val="28"/>
                <w:szCs w:val="28"/>
                <w:lang w:val="en-US"/>
              </w:rPr>
              <w:lastRenderedPageBreak/>
              <w:t>Dimensions:</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A77B3E" w:rsidP="00BF6EB3">
            <w:pPr>
              <w:rPr>
                <w:rFonts w:ascii="300" w:hAnsi="300" w:cs="300"/>
                <w:color w:val="444444"/>
                <w:lang w:val="en-US"/>
              </w:rPr>
            </w:pP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 </w:t>
            </w:r>
          </w:p>
        </w:tc>
      </w:tr>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 </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Height</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0.179 mm</w:t>
            </w:r>
          </w:p>
        </w:tc>
      </w:tr>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 </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Width</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223.80 mm (8.81 in.)</w:t>
            </w:r>
          </w:p>
        </w:tc>
      </w:tr>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 </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Diagonal</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396.24 mm (15.60 in.)</w:t>
            </w:r>
          </w:p>
        </w:tc>
      </w:tr>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Refresh rate</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A77B3E" w:rsidP="00BF6EB3">
            <w:pPr>
              <w:rPr>
                <w:rFonts w:ascii="300" w:hAnsi="300" w:cs="300"/>
                <w:color w:val="444444"/>
                <w:lang w:val="en-US"/>
              </w:rPr>
            </w:pP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60 Hz</w:t>
            </w:r>
          </w:p>
        </w:tc>
      </w:tr>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Operating angle</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A77B3E" w:rsidP="00BF6EB3">
            <w:pPr>
              <w:rPr>
                <w:rFonts w:ascii="300" w:hAnsi="300" w:cs="300"/>
                <w:color w:val="444444"/>
                <w:lang w:val="en-US"/>
              </w:rPr>
            </w:pP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0 degree (closed) to 135 degrees</w:t>
            </w:r>
          </w:p>
        </w:tc>
      </w:tr>
      <w:tr w:rsidR="00A77B3E" w:rsidRPr="00BF6EB3">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Controls</w:t>
            </w: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A77B3E" w:rsidP="00BF6EB3">
            <w:pPr>
              <w:rPr>
                <w:rFonts w:ascii="300" w:hAnsi="300" w:cs="300"/>
                <w:color w:val="444444"/>
                <w:lang w:val="en-US"/>
              </w:rPr>
            </w:pPr>
          </w:p>
        </w:tc>
        <w:tc>
          <w:tcPr>
            <w:tcW w:w="0" w:type="auto"/>
            <w:tcBorders>
              <w:top w:val="single" w:sz="6" w:space="0" w:color="CCCCCC"/>
              <w:left w:val="single" w:sz="6" w:space="0" w:color="CCCCCC"/>
              <w:bottom w:val="single" w:sz="6" w:space="0" w:color="CCCCCC"/>
              <w:right w:val="single" w:sz="6" w:space="0" w:color="CCCCCC"/>
            </w:tcBorders>
            <w:shd w:val="solid" w:color="FFFFFF" w:fill="FFFFFF"/>
            <w:tcMar>
              <w:top w:w="120" w:type="dxa"/>
              <w:left w:w="120" w:type="dxa"/>
              <w:bottom w:w="120" w:type="dxa"/>
              <w:right w:w="120" w:type="dxa"/>
            </w:tcMar>
          </w:tcPr>
          <w:p w:rsidR="00A77B3E" w:rsidRPr="00BF6EB3" w:rsidRDefault="005C3B07" w:rsidP="00BF6EB3">
            <w:pPr>
              <w:rPr>
                <w:rFonts w:ascii="300" w:hAnsi="300" w:cs="300"/>
                <w:color w:val="444444"/>
                <w:lang w:val="en-US"/>
              </w:rPr>
            </w:pPr>
            <w:r w:rsidRPr="00BF6EB3">
              <w:rPr>
                <w:rFonts w:ascii="300" w:hAnsi="300" w:cs="300"/>
                <w:color w:val="444444"/>
                <w:lang w:val="en-US"/>
              </w:rPr>
              <w:t>Brightness can be controlled using shortcut keys</w:t>
            </w:r>
          </w:p>
        </w:tc>
      </w:tr>
    </w:tbl>
    <w:p w:rsidR="00A77B3E" w:rsidRPr="00BF6EB3" w:rsidRDefault="00A77B3E" w:rsidP="00BF6EB3">
      <w:pPr>
        <w:rPr>
          <w:i/>
          <w:iCs/>
          <w:lang w:val="en-US"/>
        </w:rPr>
      </w:pPr>
    </w:p>
    <w:p w:rsidR="00A77B3E" w:rsidRPr="00BF6EB3" w:rsidRDefault="00A77B3E" w:rsidP="00BF6EB3">
      <w:pPr>
        <w:rPr>
          <w:b/>
          <w:bCs/>
          <w:lang w:val="en-US"/>
        </w:rPr>
      </w:pPr>
    </w:p>
    <w:p w:rsidR="00A77B3E" w:rsidRPr="00BF6EB3" w:rsidRDefault="00A77B3E" w:rsidP="00BF6EB3">
      <w:pPr>
        <w:rPr>
          <w:b/>
          <w:bCs/>
          <w:color w:val="333333"/>
          <w:lang w:val="en-US"/>
        </w:rPr>
      </w:pPr>
    </w:p>
    <w:p w:rsidR="00A77B3E" w:rsidRDefault="005C3B07" w:rsidP="00BF6EB3">
      <w:pPr>
        <w:rPr>
          <w:b/>
          <w:bCs/>
          <w:color w:val="333333"/>
          <w:sz w:val="28"/>
          <w:szCs w:val="28"/>
          <w:lang w:val="en-US"/>
        </w:rPr>
      </w:pPr>
      <w:r w:rsidRPr="00FE73F6">
        <w:rPr>
          <w:b/>
          <w:bCs/>
          <w:color w:val="333333"/>
          <w:sz w:val="28"/>
          <w:szCs w:val="28"/>
          <w:lang w:val="en-US"/>
        </w:rPr>
        <w:t>Control Unit (CU) :</w:t>
      </w:r>
    </w:p>
    <w:p w:rsidR="00FE73F6" w:rsidRPr="00FE73F6" w:rsidRDefault="00FE73F6" w:rsidP="00BF6EB3">
      <w:pPr>
        <w:rPr>
          <w:b/>
          <w:bCs/>
          <w:color w:val="333333"/>
          <w:sz w:val="28"/>
          <w:szCs w:val="28"/>
          <w:lang w:val="en-US"/>
        </w:rPr>
      </w:pPr>
    </w:p>
    <w:p w:rsidR="00A77B3E" w:rsidRPr="00BF6EB3" w:rsidRDefault="005C3B07" w:rsidP="00BF6EB3">
      <w:pPr>
        <w:rPr>
          <w:color w:val="333333"/>
          <w:lang w:val="en-US"/>
        </w:rPr>
      </w:pPr>
      <w:r w:rsidRPr="00BF6EB3">
        <w:rPr>
          <w:color w:val="333333"/>
          <w:lang w:val="en-US"/>
        </w:rPr>
        <w:t xml:space="preserve">Definition – What does Control Unit mean? </w:t>
      </w:r>
    </w:p>
    <w:p w:rsidR="00A77B3E" w:rsidRPr="00BF6EB3" w:rsidRDefault="005C3B07" w:rsidP="00BF6EB3">
      <w:pPr>
        <w:rPr>
          <w:color w:val="333333"/>
          <w:lang w:val="en-US"/>
        </w:rPr>
      </w:pPr>
      <w:r w:rsidRPr="00BF6EB3">
        <w:rPr>
          <w:color w:val="333333"/>
          <w:lang w:val="en-US"/>
        </w:rPr>
        <w:t>A control unit (CU) handles all processor control signals. It directs all input and output flow, fetches code for instructions from microprograms and directs other units and models by providing control and timing signals. A CU component is considered the processor brain because it issues orders to just about everything and ensures correct instruction execution.</w:t>
      </w:r>
    </w:p>
    <w:p w:rsidR="00A77B3E" w:rsidRPr="00BF6EB3" w:rsidRDefault="005C3B07" w:rsidP="00BF6EB3">
      <w:pPr>
        <w:rPr>
          <w:color w:val="333333"/>
          <w:lang w:val="en-US"/>
        </w:rPr>
      </w:pPr>
      <w:r w:rsidRPr="00BF6EB3">
        <w:rPr>
          <w:color w:val="333333"/>
          <w:lang w:val="en-US"/>
        </w:rPr>
        <w:t>A CU takes its input from the instruction and status registers. Its rules of operation, or microprogram, are encoded in a programmable logic array (PLA), random logic or read-only memory (ROM).</w:t>
      </w:r>
      <w:r w:rsidRPr="00BF6EB3">
        <w:rPr>
          <w:color w:val="333333"/>
          <w:lang w:val="en-US"/>
        </w:rPr>
        <w:br/>
      </w:r>
      <w:r w:rsidRPr="00BF6EB3">
        <w:rPr>
          <w:color w:val="333333"/>
          <w:lang w:val="en-US"/>
        </w:rPr>
        <w:br/>
        <w:t>CU functions are as follows:</w:t>
      </w:r>
    </w:p>
    <w:p w:rsidR="00A77B3E" w:rsidRPr="00BF6EB3" w:rsidRDefault="005C3B07" w:rsidP="00BF6EB3">
      <w:pPr>
        <w:rPr>
          <w:color w:val="333333"/>
          <w:lang w:val="en-US"/>
        </w:rPr>
      </w:pPr>
      <w:r w:rsidRPr="00BF6EB3">
        <w:rPr>
          <w:color w:val="333333"/>
          <w:lang w:val="en-US"/>
        </w:rPr>
        <w:t>Controls sequential instruction execution</w:t>
      </w:r>
    </w:p>
    <w:p w:rsidR="00A77B3E" w:rsidRPr="00BF6EB3" w:rsidRDefault="005C3B07" w:rsidP="00BF6EB3">
      <w:pPr>
        <w:rPr>
          <w:color w:val="333333"/>
          <w:lang w:val="en-US"/>
        </w:rPr>
      </w:pPr>
      <w:r w:rsidRPr="00BF6EB3">
        <w:rPr>
          <w:color w:val="333333"/>
          <w:lang w:val="en-US"/>
        </w:rPr>
        <w:t>Interprets instructions</w:t>
      </w:r>
    </w:p>
    <w:p w:rsidR="00A77B3E" w:rsidRPr="00BF6EB3" w:rsidRDefault="005C3B07" w:rsidP="00BF6EB3">
      <w:pPr>
        <w:rPr>
          <w:color w:val="333333"/>
          <w:lang w:val="en-US"/>
        </w:rPr>
      </w:pPr>
      <w:r w:rsidRPr="00BF6EB3">
        <w:rPr>
          <w:color w:val="333333"/>
          <w:lang w:val="en-US"/>
        </w:rPr>
        <w:t>Guides data flow through different computer areas</w:t>
      </w:r>
    </w:p>
    <w:p w:rsidR="00A77B3E" w:rsidRPr="00BF6EB3" w:rsidRDefault="005C3B07" w:rsidP="00BF6EB3">
      <w:pPr>
        <w:rPr>
          <w:color w:val="333333"/>
          <w:lang w:val="en-US"/>
        </w:rPr>
      </w:pPr>
      <w:r w:rsidRPr="00BF6EB3">
        <w:rPr>
          <w:color w:val="333333"/>
          <w:lang w:val="en-US"/>
        </w:rPr>
        <w:t>Regulates and controls processor timing</w:t>
      </w:r>
    </w:p>
    <w:p w:rsidR="00FE73F6" w:rsidRDefault="005C3B07" w:rsidP="00BF6EB3">
      <w:pPr>
        <w:rPr>
          <w:color w:val="333333"/>
          <w:lang w:val="en-US"/>
        </w:rPr>
      </w:pPr>
      <w:r w:rsidRPr="00BF6EB3">
        <w:rPr>
          <w:color w:val="333333"/>
          <w:lang w:val="en-US"/>
        </w:rPr>
        <w:t>Sends and receives control signals from other computer devices</w:t>
      </w:r>
    </w:p>
    <w:p w:rsidR="00A77B3E" w:rsidRPr="0002715A" w:rsidRDefault="005C3B07" w:rsidP="00BF6EB3">
      <w:pPr>
        <w:rPr>
          <w:color w:val="333333"/>
          <w:sz w:val="24"/>
          <w:szCs w:val="24"/>
          <w:lang w:val="en-US"/>
        </w:rPr>
      </w:pPr>
      <w:r w:rsidRPr="0002715A">
        <w:rPr>
          <w:color w:val="333333"/>
          <w:sz w:val="24"/>
          <w:szCs w:val="24"/>
          <w:lang w:val="en-US"/>
        </w:rPr>
        <w:lastRenderedPageBreak/>
        <w:t>Handles multiple tasks, such as fetching, decoding, execution handling and storing results</w:t>
      </w:r>
    </w:p>
    <w:p w:rsidR="00A77B3E" w:rsidRPr="0002715A" w:rsidRDefault="005C3B07" w:rsidP="00BF6EB3">
      <w:pPr>
        <w:rPr>
          <w:color w:val="333333"/>
          <w:sz w:val="24"/>
          <w:szCs w:val="24"/>
          <w:lang w:val="en-US"/>
        </w:rPr>
      </w:pPr>
      <w:r w:rsidRPr="0002715A">
        <w:rPr>
          <w:color w:val="333333"/>
          <w:sz w:val="24"/>
          <w:szCs w:val="24"/>
          <w:lang w:val="en-US"/>
        </w:rPr>
        <w:t>CUs are designed in two ways:</w:t>
      </w:r>
      <w:r w:rsidRPr="0002715A">
        <w:rPr>
          <w:color w:val="333333"/>
          <w:sz w:val="24"/>
          <w:szCs w:val="24"/>
          <w:lang w:val="en-US"/>
        </w:rPr>
        <w:br/>
      </w:r>
    </w:p>
    <w:p w:rsidR="00A77B3E" w:rsidRPr="0002715A" w:rsidRDefault="005C3B07" w:rsidP="00BF6EB3">
      <w:pPr>
        <w:rPr>
          <w:color w:val="333333"/>
          <w:sz w:val="24"/>
          <w:szCs w:val="24"/>
          <w:lang w:val="en-US"/>
        </w:rPr>
      </w:pPr>
      <w:r w:rsidRPr="0002715A">
        <w:rPr>
          <w:color w:val="333333"/>
          <w:sz w:val="24"/>
          <w:szCs w:val="24"/>
          <w:lang w:val="en-US"/>
        </w:rPr>
        <w:t>Hardwired control: Design is based on a fixed architecture. The CU is made up of flip-flops, logic gates, digital circuits and encoder and decoder circuits that are wired in a specific and fixed way. When instruction set changes are required, wiring and circuit changes must be made. This is preferred in a reduced instruction set computing (RISC) architecture, which only has a small number of instructions.</w:t>
      </w:r>
    </w:p>
    <w:p w:rsidR="00A77B3E" w:rsidRPr="00BF6EB3" w:rsidRDefault="005C3B07" w:rsidP="00BF6EB3">
      <w:pPr>
        <w:rPr>
          <w:color w:val="333333"/>
          <w:lang w:val="en-US"/>
        </w:rPr>
      </w:pPr>
      <w:r w:rsidRPr="0002715A">
        <w:rPr>
          <w:color w:val="333333"/>
          <w:sz w:val="24"/>
          <w:szCs w:val="24"/>
          <w:lang w:val="en-US"/>
        </w:rPr>
        <w:t>Microprogram control: Microprograms are stored in a special control memory and are based on flowcharts. They are replaceable and ideal because of their simplicity</w:t>
      </w:r>
      <w:r w:rsidRPr="00BF6EB3">
        <w:rPr>
          <w:color w:val="333333"/>
          <w:lang w:val="en-US"/>
        </w:rPr>
        <w:t>.</w:t>
      </w:r>
    </w:p>
    <w:p w:rsidR="00A77B3E" w:rsidRPr="00BF6EB3" w:rsidRDefault="00A77B3E" w:rsidP="00BF6EB3">
      <w:pPr>
        <w:rPr>
          <w:color w:val="333333"/>
          <w:lang w:val="en-US"/>
        </w:rPr>
      </w:pPr>
    </w:p>
    <w:p w:rsidR="00A77B3E" w:rsidRPr="00FE73F6" w:rsidRDefault="005C3B07" w:rsidP="00BF6EB3">
      <w:pPr>
        <w:rPr>
          <w:rFonts w:asciiTheme="majorHAnsi" w:hAnsiTheme="majorHAnsi" w:cstheme="majorHAnsi"/>
          <w:b/>
          <w:bCs/>
          <w:color w:val="333333"/>
          <w:sz w:val="28"/>
          <w:szCs w:val="28"/>
          <w:lang w:val="en-US"/>
        </w:rPr>
      </w:pPr>
      <w:r w:rsidRPr="00FE73F6">
        <w:rPr>
          <w:rFonts w:asciiTheme="majorHAnsi" w:hAnsiTheme="majorHAnsi" w:cstheme="majorHAnsi"/>
          <w:b/>
          <w:bCs/>
          <w:color w:val="333333"/>
          <w:sz w:val="28"/>
          <w:szCs w:val="28"/>
          <w:lang w:val="en-US"/>
        </w:rPr>
        <w:t>I/O mechanism :</w:t>
      </w:r>
    </w:p>
    <w:p w:rsidR="00FE73F6" w:rsidRPr="00FE73F6" w:rsidRDefault="00FE73F6" w:rsidP="00BF6EB3">
      <w:pPr>
        <w:rPr>
          <w:b/>
          <w:bCs/>
          <w:color w:val="333333"/>
          <w:sz w:val="28"/>
          <w:szCs w:val="28"/>
          <w:lang w:val="en-US"/>
        </w:rPr>
      </w:pPr>
    </w:p>
    <w:p w:rsidR="00A77B3E" w:rsidRDefault="005C3B07" w:rsidP="00BF6EB3">
      <w:pPr>
        <w:rPr>
          <w:rFonts w:ascii="Verdana" w:hAnsi="Verdana" w:cs="Verdana"/>
          <w:lang w:val="en-US"/>
        </w:rPr>
      </w:pPr>
      <w:r w:rsidRPr="00BF6EB3">
        <w:rPr>
          <w:rFonts w:ascii="Verdana" w:hAnsi="Verdana" w:cs="Verdana"/>
          <w:lang w:val="en-US"/>
        </w:rPr>
        <w:t>The process of giving input to computer and giving output from computer is called input/ output. The mechanism almost same for input and output. The operating system is mainly responsible for input output operating interrupt and error handling is important terms related to input/outputs. So, operating system is responsible to handle interrupt and error. It should also provide an interface between the device and rest of system.</w:t>
      </w:r>
    </w:p>
    <w:p w:rsidR="00FE73F6" w:rsidRPr="00BF6EB3" w:rsidRDefault="00FE73F6" w:rsidP="00BF6EB3">
      <w:pPr>
        <w:rPr>
          <w:rFonts w:ascii="Verdana" w:hAnsi="Verdana" w:cs="Verdana"/>
          <w:lang w:val="en-US"/>
        </w:rPr>
      </w:pPr>
    </w:p>
    <w:p w:rsidR="00A77B3E" w:rsidRPr="00FE73F6" w:rsidRDefault="005C3B07" w:rsidP="00BF6EB3">
      <w:pPr>
        <w:rPr>
          <w:rFonts w:asciiTheme="majorHAnsi" w:hAnsiTheme="majorHAnsi" w:cstheme="majorHAnsi"/>
          <w:b/>
          <w:bCs/>
          <w:sz w:val="28"/>
          <w:szCs w:val="28"/>
          <w:lang w:val="en-US"/>
        </w:rPr>
      </w:pPr>
      <w:r w:rsidRPr="00FE73F6">
        <w:rPr>
          <w:rFonts w:asciiTheme="majorHAnsi" w:hAnsiTheme="majorHAnsi" w:cstheme="majorHAnsi"/>
          <w:b/>
          <w:bCs/>
          <w:sz w:val="28"/>
          <w:szCs w:val="28"/>
          <w:lang w:val="en-US"/>
        </w:rPr>
        <w:t>Principles:</w:t>
      </w:r>
    </w:p>
    <w:p w:rsidR="00FE73F6" w:rsidRPr="00BF6EB3" w:rsidRDefault="00FE73F6" w:rsidP="00BF6EB3">
      <w:pPr>
        <w:rPr>
          <w:rFonts w:ascii="Verdana" w:hAnsi="Verdana" w:cs="Verdana"/>
          <w:lang w:val="en-US"/>
        </w:rPr>
      </w:pPr>
    </w:p>
    <w:p w:rsidR="00A77B3E" w:rsidRPr="00BF6EB3" w:rsidRDefault="005C3B07" w:rsidP="00BF6EB3">
      <w:pPr>
        <w:rPr>
          <w:rFonts w:ascii="Verdana" w:hAnsi="Verdana" w:cs="Verdana"/>
          <w:lang w:val="en-US"/>
        </w:rPr>
      </w:pPr>
      <w:r w:rsidRPr="00BF6EB3">
        <w:rPr>
          <w:rFonts w:ascii="Verdana" w:hAnsi="Verdana" w:cs="Verdana"/>
          <w:lang w:val="en-US"/>
        </w:rPr>
        <w:t>Different people look at I/O hardware in different ways. Electrical engineer look at in term of chips, wires, power supplies and all other physical components that make up the hardware programmers look at interface presented to the software the commands the hardware accepts, the functions it carries out and the error that can be reported back.</w:t>
      </w:r>
    </w:p>
    <w:p w:rsidR="00A77B3E" w:rsidRPr="00BF6EB3" w:rsidRDefault="00A77B3E" w:rsidP="00BF6EB3">
      <w:pPr>
        <w:rPr>
          <w:rFonts w:ascii="Verdana" w:hAnsi="Verdana" w:cs="Verdana"/>
          <w:lang w:val="en-US"/>
        </w:rPr>
      </w:pPr>
    </w:p>
    <w:p w:rsidR="00A77B3E" w:rsidRPr="00FE73F6" w:rsidRDefault="005C3B07" w:rsidP="00BF6EB3">
      <w:pPr>
        <w:rPr>
          <w:rFonts w:asciiTheme="majorHAnsi" w:hAnsiTheme="majorHAnsi" w:cstheme="majorHAnsi"/>
          <w:b/>
          <w:bCs/>
          <w:sz w:val="28"/>
          <w:szCs w:val="28"/>
          <w:lang w:val="en-US"/>
        </w:rPr>
      </w:pPr>
      <w:r w:rsidRPr="00FE73F6">
        <w:rPr>
          <w:rFonts w:asciiTheme="majorHAnsi" w:hAnsiTheme="majorHAnsi" w:cstheme="majorHAnsi"/>
          <w:b/>
          <w:bCs/>
          <w:sz w:val="28"/>
          <w:szCs w:val="28"/>
          <w:lang w:val="en-US"/>
        </w:rPr>
        <w:t>I/O Devices:</w:t>
      </w:r>
    </w:p>
    <w:p w:rsidR="00FE73F6" w:rsidRPr="00FE73F6" w:rsidRDefault="00FE73F6" w:rsidP="00BF6EB3">
      <w:pPr>
        <w:rPr>
          <w:rFonts w:ascii="Verdana" w:hAnsi="Verdana" w:cs="Verdana"/>
          <w:b/>
          <w:bCs/>
          <w:sz w:val="28"/>
          <w:szCs w:val="28"/>
          <w:lang w:val="en-US"/>
        </w:rPr>
      </w:pPr>
    </w:p>
    <w:p w:rsidR="00A77B3E" w:rsidRPr="00BF6EB3" w:rsidRDefault="005C3B07" w:rsidP="00BF6EB3">
      <w:pPr>
        <w:rPr>
          <w:rFonts w:ascii="Verdana" w:hAnsi="Verdana" w:cs="Verdana"/>
          <w:lang w:val="en-US"/>
        </w:rPr>
      </w:pPr>
      <w:r w:rsidRPr="00BF6EB3">
        <w:rPr>
          <w:rFonts w:ascii="Verdana" w:hAnsi="Verdana" w:cs="Verdana"/>
          <w:lang w:val="en-US"/>
        </w:rPr>
        <w:t>I/O devices are divided into two categories:-</w:t>
      </w:r>
    </w:p>
    <w:p w:rsidR="00A77B3E" w:rsidRPr="00BF6EB3" w:rsidRDefault="005C3B07" w:rsidP="00BF6EB3">
      <w:pPr>
        <w:rPr>
          <w:rFonts w:ascii="Verdana" w:hAnsi="Verdana" w:cs="Verdana"/>
          <w:lang w:val="en-US"/>
        </w:rPr>
      </w:pPr>
      <w:r w:rsidRPr="00BF6EB3">
        <w:rPr>
          <w:rFonts w:ascii="Verdana" w:hAnsi="Verdana" w:cs="Verdana"/>
          <w:lang w:val="en-US"/>
        </w:rPr>
        <w:t xml:space="preserve">1. Block devices: -   A block devices is one that store information in fixed-sized blocks, each one, with its own address common blocked size ranges from 512 bytes </w:t>
      </w:r>
      <w:r w:rsidRPr="00BF6EB3">
        <w:rPr>
          <w:rFonts w:ascii="Verdana" w:hAnsi="Verdana" w:cs="Verdana"/>
          <w:lang w:val="en-US"/>
        </w:rPr>
        <w:lastRenderedPageBreak/>
        <w:t>to 32768 bytes. The essential property of a block device is that it is possible to read or write each block independently of all the other ones. In other word, at any instant, the program can read or write any of the blocks. The common examples of block device are disk. A disk is block addressable device because no matter where the arm currently is, it is always possible to seek to another cylinder and then wait for another block to rotate the head.</w:t>
      </w:r>
    </w:p>
    <w:p w:rsidR="00A77B3E" w:rsidRPr="00BF6EB3" w:rsidRDefault="005C3B07" w:rsidP="00BF6EB3">
      <w:pPr>
        <w:rPr>
          <w:rFonts w:ascii="Verdana" w:hAnsi="Verdana" w:cs="Verdana"/>
          <w:lang w:val="en-US"/>
        </w:rPr>
      </w:pPr>
      <w:r w:rsidRPr="00BF6EB3">
        <w:rPr>
          <w:rFonts w:ascii="Verdana" w:hAnsi="Verdana" w:cs="Verdana"/>
          <w:lang w:val="en-US"/>
        </w:rPr>
        <w:t>2. Character devices: -   A character device is one that delivers or accepts a stream of characters, without regards to any blocks structure. It is not accessible and does not have any such operation. The examples of character devices are printers, paper tapes, network interface card, mice and most other devices that are not disk like can be seen as.</w:t>
      </w:r>
    </w:p>
    <w:p w:rsidR="00A77B3E" w:rsidRPr="00BF6EB3" w:rsidRDefault="00A77B3E" w:rsidP="00BF6EB3">
      <w:pPr>
        <w:rPr>
          <w:rFonts w:ascii="Verdana" w:hAnsi="Verdana" w:cs="Verdana"/>
          <w:lang w:val="en-US"/>
        </w:rPr>
      </w:pPr>
    </w:p>
    <w:p w:rsidR="00A77B3E" w:rsidRPr="00FE73F6" w:rsidRDefault="005C3B07" w:rsidP="00BF6EB3">
      <w:pPr>
        <w:rPr>
          <w:rFonts w:asciiTheme="majorHAnsi" w:hAnsiTheme="majorHAnsi" w:cstheme="majorHAnsi"/>
          <w:b/>
          <w:bCs/>
          <w:sz w:val="28"/>
          <w:szCs w:val="28"/>
          <w:lang w:val="en-US"/>
        </w:rPr>
      </w:pPr>
      <w:r w:rsidRPr="00FE73F6">
        <w:rPr>
          <w:rFonts w:asciiTheme="majorHAnsi" w:hAnsiTheme="majorHAnsi" w:cstheme="majorHAnsi"/>
          <w:b/>
          <w:bCs/>
          <w:sz w:val="28"/>
          <w:szCs w:val="28"/>
          <w:lang w:val="en-US"/>
        </w:rPr>
        <w:t>Device controller:</w:t>
      </w:r>
    </w:p>
    <w:p w:rsidR="00FE73F6" w:rsidRPr="00BF6EB3" w:rsidRDefault="00FE73F6" w:rsidP="00BF6EB3">
      <w:pPr>
        <w:rPr>
          <w:rFonts w:ascii="Verdana" w:hAnsi="Verdana" w:cs="Verdana"/>
          <w:b/>
          <w:bCs/>
          <w:lang w:val="en-US"/>
        </w:rPr>
      </w:pPr>
      <w:bookmarkStart w:id="2" w:name="_GoBack"/>
      <w:bookmarkEnd w:id="2"/>
    </w:p>
    <w:p w:rsidR="00A77B3E" w:rsidRPr="00BF6EB3" w:rsidRDefault="005C3B07" w:rsidP="00BF6EB3">
      <w:pPr>
        <w:rPr>
          <w:rFonts w:ascii="Verdana" w:hAnsi="Verdana" w:cs="Verdana"/>
          <w:lang w:val="en-US"/>
        </w:rPr>
      </w:pPr>
      <w:r w:rsidRPr="00BF6EB3">
        <w:rPr>
          <w:rFonts w:ascii="Verdana" w:hAnsi="Verdana" w:cs="Verdana"/>
          <w:lang w:val="en-US"/>
        </w:rPr>
        <w:t>I/O units typically consist of mechanical part and the electronic part. The electronic part is also called the device controller or adapter. On pc, device controller takes the form of printed circuit card that can be inserted into an expansion slots. The controller card actually has a connected on it, into which a cable leading to the device itself can be plugged many controllers can handle more than one identical devices. The standard for interface between controller and device are ANSI, ICE, IDE, SCSI, ISO etc.</w:t>
      </w:r>
    </w:p>
    <w:p w:rsidR="00A77B3E" w:rsidRPr="00BF6EB3" w:rsidRDefault="005C3B07" w:rsidP="00BF6EB3">
      <w:pPr>
        <w:rPr>
          <w:rFonts w:ascii="Verdana" w:hAnsi="Verdana" w:cs="Verdana"/>
          <w:lang w:val="en-US"/>
        </w:rPr>
      </w:pPr>
      <w:r w:rsidRPr="00BF6EB3">
        <w:rPr>
          <w:rFonts w:ascii="Verdana" w:hAnsi="Verdana" w:cs="Verdana"/>
          <w:lang w:val="en-US"/>
        </w:rPr>
        <w:t>The interface between the controller and device is often a very low level interface. The controller job is to convert the serial bit stream into a block of bytes and perform any error. Correction if necessary the block of bytes is typically first assembled, bit by bit in a buffer inside the controller. After its checksum has been verified and block declared to be error free, it can then be copied to main memory.</w:t>
      </w:r>
    </w:p>
    <w:p w:rsidR="00A77B3E" w:rsidRPr="00BF6EB3" w:rsidRDefault="005C3B07" w:rsidP="00BF6EB3">
      <w:pPr>
        <w:rPr>
          <w:rFonts w:ascii="Verdana" w:hAnsi="Verdana" w:cs="Verdana"/>
          <w:lang w:val="en-US"/>
        </w:rPr>
      </w:pPr>
      <w:r w:rsidRPr="00BF6EB3">
        <w:rPr>
          <w:rFonts w:ascii="Verdana" w:hAnsi="Verdana" w:cs="Verdana"/>
          <w:lang w:val="en-US"/>
        </w:rPr>
        <w:t>Each controller has some registers for communicating with CPU and many devices have data buffer, which the CPU can read and write data. The issues that arise of how the CPU communicates with the controller registers and the device data buffer has two alternatives.</w:t>
      </w:r>
    </w:p>
    <w:p w:rsidR="00A77B3E" w:rsidRPr="00BF6EB3" w:rsidRDefault="005C3B07" w:rsidP="00BF6EB3">
      <w:pPr>
        <w:rPr>
          <w:rFonts w:ascii="Verdana" w:hAnsi="Verdana" w:cs="Verdana"/>
          <w:lang w:val="en-US"/>
        </w:rPr>
      </w:pPr>
      <w:r w:rsidRPr="00BF6EB3">
        <w:rPr>
          <w:rFonts w:ascii="Verdana" w:hAnsi="Verdana" w:cs="Verdana"/>
          <w:lang w:val="en-US"/>
        </w:rPr>
        <w:t xml:space="preserve"> I/o </w:t>
      </w:r>
      <w:proofErr w:type="spellStart"/>
      <w:r w:rsidRPr="00BF6EB3">
        <w:rPr>
          <w:rFonts w:ascii="Verdana" w:hAnsi="Verdana" w:cs="Verdana"/>
          <w:lang w:val="en-US"/>
        </w:rPr>
        <w:t>mupped</w:t>
      </w:r>
      <w:proofErr w:type="spellEnd"/>
      <w:r w:rsidRPr="00BF6EB3">
        <w:rPr>
          <w:rFonts w:ascii="Verdana" w:hAnsi="Verdana" w:cs="Verdana"/>
          <w:lang w:val="en-US"/>
        </w:rPr>
        <w:t xml:space="preserve"> I/o:-  in this approach, each control register is assign an i/o port number and 8 bits or 16 bits integer. The scheme uses I/O instruction for I/O such as in OUT PORT, REG (CPU register).</w:t>
      </w:r>
    </w:p>
    <w:p w:rsidR="00A77B3E" w:rsidRPr="00BF6EB3" w:rsidRDefault="005C3B07" w:rsidP="00BF6EB3">
      <w:pPr>
        <w:rPr>
          <w:rFonts w:ascii="Verdana" w:hAnsi="Verdana" w:cs="Verdana"/>
          <w:lang w:val="en-US"/>
        </w:rPr>
      </w:pPr>
      <w:r w:rsidRPr="00BF6EB3">
        <w:rPr>
          <w:rFonts w:ascii="Verdana" w:hAnsi="Verdana" w:cs="Verdana"/>
          <w:lang w:val="en-US"/>
        </w:rPr>
        <w:t xml:space="preserve">Memory </w:t>
      </w:r>
      <w:proofErr w:type="spellStart"/>
      <w:r w:rsidRPr="00BF6EB3">
        <w:rPr>
          <w:rFonts w:ascii="Verdana" w:hAnsi="Verdana" w:cs="Verdana"/>
          <w:lang w:val="en-US"/>
        </w:rPr>
        <w:t>mupped</w:t>
      </w:r>
      <w:proofErr w:type="spellEnd"/>
      <w:r w:rsidRPr="00BF6EB3">
        <w:rPr>
          <w:rFonts w:ascii="Verdana" w:hAnsi="Verdana" w:cs="Verdana"/>
          <w:lang w:val="en-US"/>
        </w:rPr>
        <w:t xml:space="preserve"> I/O:- in this approach, all the control register are mapped into the memory space. Each control register is assigned a unique memory address to which no memory is assigned. Usually, the assigned address is at the top of the address space. In this approach memory instruction like mov, </w:t>
      </w:r>
      <w:proofErr w:type="spellStart"/>
      <w:r w:rsidRPr="00BF6EB3">
        <w:rPr>
          <w:rFonts w:ascii="Verdana" w:hAnsi="Verdana" w:cs="Verdana"/>
          <w:lang w:val="en-US"/>
        </w:rPr>
        <w:t>stor</w:t>
      </w:r>
      <w:proofErr w:type="spellEnd"/>
      <w:r w:rsidRPr="00BF6EB3">
        <w:rPr>
          <w:rFonts w:ascii="Verdana" w:hAnsi="Verdana" w:cs="Verdana"/>
          <w:lang w:val="en-US"/>
        </w:rPr>
        <w:t>, load are used.</w:t>
      </w:r>
    </w:p>
    <w:p w:rsidR="00A77B3E" w:rsidRPr="00BF6EB3" w:rsidRDefault="00A77B3E" w:rsidP="00BF6EB3">
      <w:pPr>
        <w:rPr>
          <w:rFonts w:ascii="Verdana" w:hAnsi="Verdana" w:cs="Verdana"/>
          <w:lang w:val="en-US"/>
        </w:rPr>
      </w:pPr>
    </w:p>
    <w:p w:rsidR="00A77B3E" w:rsidRPr="00BF6EB3" w:rsidRDefault="005C3B07" w:rsidP="00BF6EB3">
      <w:pPr>
        <w:rPr>
          <w:rFonts w:ascii="Verdana" w:hAnsi="Verdana" w:cs="Verdana"/>
          <w:lang w:val="en-US"/>
        </w:rPr>
      </w:pPr>
      <w:r w:rsidRPr="00BF6EB3">
        <w:rPr>
          <w:i/>
          <w:iCs/>
          <w:color w:val="333333"/>
          <w:lang w:val="en-US"/>
        </w:rPr>
        <w:lastRenderedPageBreak/>
        <w:t xml:space="preserve">The general connection of device controller : </w:t>
      </w:r>
      <w:r w:rsidRPr="00BF6EB3">
        <w:rPr>
          <w:rFonts w:ascii="Verdana" w:hAnsi="Verdana" w:cs="Verdana"/>
          <w:lang w:val="en-US"/>
        </w:rPr>
        <w:t>Device controller is interface between I/O device and computer. The computer here indicates CPU and memory. CPU memory controllers all are connected to system bus. The controller takes information and gives information to the operating system from the system memory. Large mainframe computer uses I/O channel for I/O processing where I/O channels are processor.</w:t>
      </w:r>
    </w:p>
    <w:p w:rsidR="00A77B3E" w:rsidRPr="00BF6EB3" w:rsidRDefault="005C3B07" w:rsidP="00BF6EB3">
      <w:pPr>
        <w:rPr>
          <w:rFonts w:ascii="Verdana" w:hAnsi="Verdana" w:cs="Verdana"/>
          <w:lang w:val="en-US"/>
        </w:rPr>
      </w:pPr>
      <w:r w:rsidRPr="00BF6EB3">
        <w:rPr>
          <w:rFonts w:ascii="Verdana" w:hAnsi="Verdana" w:cs="Verdana"/>
          <w:lang w:val="en-US"/>
        </w:rPr>
        <w:t> </w:t>
      </w:r>
    </w:p>
    <w:p w:rsidR="00A77B3E" w:rsidRPr="00BF6EB3" w:rsidRDefault="00D93137" w:rsidP="00BF6EB3">
      <w:pPr>
        <w:rPr>
          <w:rFonts w:ascii="Verdana" w:hAnsi="Verdana" w:cs="Verdana"/>
          <w:lang w:val="en-US"/>
        </w:rPr>
      </w:pPr>
      <w:r w:rsidRPr="00BF6EB3">
        <w:rPr>
          <w:noProof/>
          <w:lang w:val="en-US"/>
        </w:rPr>
        <w:drawing>
          <wp:inline distT="0" distB="0" distL="0" distR="0">
            <wp:extent cx="4373880" cy="1744980"/>
            <wp:effectExtent l="0" t="0" r="0" b="0"/>
            <wp:docPr id="4" name="Picture 4" descr="The general connection of device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general connection of device controll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3880" cy="1744980"/>
                    </a:xfrm>
                    <a:prstGeom prst="rect">
                      <a:avLst/>
                    </a:prstGeom>
                    <a:noFill/>
                    <a:ln>
                      <a:noFill/>
                    </a:ln>
                  </pic:spPr>
                </pic:pic>
              </a:graphicData>
            </a:graphic>
          </wp:inline>
        </w:drawing>
      </w:r>
    </w:p>
    <w:p w:rsidR="00A77B3E" w:rsidRPr="00BF6EB3" w:rsidRDefault="005C3B07" w:rsidP="00BF6EB3">
      <w:pPr>
        <w:rPr>
          <w:rFonts w:ascii="Verdana" w:hAnsi="Verdana" w:cs="Verdana"/>
          <w:lang w:val="en-US"/>
        </w:rPr>
      </w:pPr>
      <w:r w:rsidRPr="00BF6EB3">
        <w:rPr>
          <w:rFonts w:ascii="Verdana" w:hAnsi="Verdana" w:cs="Verdana"/>
          <w:lang w:val="en-US"/>
        </w:rPr>
        <w:t>The general connection of device controller.</w:t>
      </w:r>
    </w:p>
    <w:p w:rsidR="00A77B3E" w:rsidRPr="00BF6EB3" w:rsidRDefault="00A77B3E" w:rsidP="00BF6EB3">
      <w:pPr>
        <w:rPr>
          <w:rFonts w:ascii="Verdana" w:hAnsi="Verdana" w:cs="Verdana"/>
          <w:lang w:val="en-US"/>
        </w:rPr>
      </w:pPr>
    </w:p>
    <w:p w:rsidR="00A77B3E" w:rsidRPr="00FE73F6" w:rsidRDefault="005C3B07" w:rsidP="00BF6EB3">
      <w:pPr>
        <w:rPr>
          <w:rFonts w:asciiTheme="majorHAnsi" w:hAnsiTheme="majorHAnsi" w:cstheme="majorHAnsi"/>
          <w:b/>
          <w:sz w:val="28"/>
          <w:szCs w:val="28"/>
          <w:lang w:val="en-US"/>
        </w:rPr>
      </w:pPr>
      <w:r w:rsidRPr="00FE73F6">
        <w:rPr>
          <w:rFonts w:asciiTheme="majorHAnsi" w:hAnsiTheme="majorHAnsi" w:cstheme="majorHAnsi"/>
          <w:b/>
          <w:sz w:val="28"/>
          <w:szCs w:val="28"/>
          <w:lang w:val="en-US"/>
        </w:rPr>
        <w:t>Interrupt</w:t>
      </w:r>
    </w:p>
    <w:p w:rsidR="00A77B3E" w:rsidRPr="00BF6EB3" w:rsidRDefault="005C3B07" w:rsidP="00BF6EB3">
      <w:pPr>
        <w:rPr>
          <w:rFonts w:ascii="Verdana" w:hAnsi="Verdana" w:cs="Verdana"/>
          <w:lang w:val="en-US"/>
        </w:rPr>
      </w:pPr>
      <w:r w:rsidRPr="00BF6EB3">
        <w:rPr>
          <w:rFonts w:ascii="Verdana" w:hAnsi="Verdana" w:cs="Verdana"/>
          <w:lang w:val="en-US"/>
        </w:rPr>
        <w:t>An interrupt is a special request signal originated from some device to CPU to achieve the CPU time for some job.  Interrupt is identified by some special number and is managed by interrupt controller.</w:t>
      </w:r>
    </w:p>
    <w:p w:rsidR="00A77B3E" w:rsidRPr="00BF6EB3" w:rsidRDefault="005C3B07" w:rsidP="00BF6EB3">
      <w:pPr>
        <w:rPr>
          <w:rFonts w:ascii="Verdana" w:hAnsi="Verdana" w:cs="Verdana"/>
          <w:lang w:val="en-US"/>
        </w:rPr>
      </w:pPr>
      <w:r w:rsidRPr="00BF6EB3">
        <w:rPr>
          <w:rFonts w:ascii="Verdana" w:hAnsi="Verdana" w:cs="Verdana"/>
          <w:lang w:val="en-US"/>
        </w:rPr>
        <w:t> </w:t>
      </w:r>
    </w:p>
    <w:p w:rsidR="00A77B3E" w:rsidRPr="00BF6EB3" w:rsidRDefault="00D93137" w:rsidP="00BF6EB3">
      <w:pPr>
        <w:rPr>
          <w:rFonts w:ascii="Verdana" w:hAnsi="Verdana" w:cs="Verdana"/>
          <w:lang w:val="en-US"/>
        </w:rPr>
      </w:pPr>
      <w:r w:rsidRPr="00BF6EB3">
        <w:rPr>
          <w:noProof/>
          <w:lang w:val="en-US"/>
        </w:rPr>
        <w:drawing>
          <wp:inline distT="0" distB="0" distL="0" distR="0">
            <wp:extent cx="3832860" cy="2095500"/>
            <wp:effectExtent l="0" t="0" r="0" b="0"/>
            <wp:docPr id="5" name="Picture 5" descr="interr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ru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2860" cy="2095500"/>
                    </a:xfrm>
                    <a:prstGeom prst="rect">
                      <a:avLst/>
                    </a:prstGeom>
                    <a:noFill/>
                    <a:ln>
                      <a:noFill/>
                    </a:ln>
                  </pic:spPr>
                </pic:pic>
              </a:graphicData>
            </a:graphic>
          </wp:inline>
        </w:drawing>
      </w:r>
    </w:p>
    <w:p w:rsidR="00A77B3E" w:rsidRPr="00FE73F6" w:rsidRDefault="005C3B07" w:rsidP="00BF6EB3">
      <w:pPr>
        <w:rPr>
          <w:rFonts w:asciiTheme="majorHAnsi" w:hAnsiTheme="majorHAnsi" w:cstheme="majorHAnsi"/>
          <w:b/>
          <w:sz w:val="28"/>
          <w:szCs w:val="28"/>
          <w:lang w:val="en-US"/>
        </w:rPr>
      </w:pPr>
      <w:r w:rsidRPr="00FE73F6">
        <w:rPr>
          <w:rFonts w:asciiTheme="majorHAnsi" w:hAnsiTheme="majorHAnsi" w:cstheme="majorHAnsi"/>
          <w:b/>
          <w:sz w:val="28"/>
          <w:szCs w:val="28"/>
          <w:lang w:val="en-US"/>
        </w:rPr>
        <w:t>Interrupt</w:t>
      </w:r>
    </w:p>
    <w:p w:rsidR="00A77B3E" w:rsidRPr="00BF6EB3" w:rsidRDefault="005C3B07" w:rsidP="00BF6EB3">
      <w:pPr>
        <w:rPr>
          <w:rFonts w:ascii="Verdana" w:hAnsi="Verdana" w:cs="Verdana"/>
          <w:lang w:val="en-US"/>
        </w:rPr>
      </w:pPr>
      <w:r w:rsidRPr="00BF6EB3">
        <w:rPr>
          <w:rFonts w:ascii="Verdana" w:hAnsi="Verdana" w:cs="Verdana"/>
          <w:lang w:val="en-US"/>
        </w:rPr>
        <w:t xml:space="preserve">Input and output can be done in three different ways. In this simplest method, a user program issues the system call, which the kernel then translates into a </w:t>
      </w:r>
      <w:r w:rsidRPr="00BF6EB3">
        <w:rPr>
          <w:rFonts w:ascii="Verdana" w:hAnsi="Verdana" w:cs="Verdana"/>
          <w:lang w:val="en-US"/>
        </w:rPr>
        <w:lastRenderedPageBreak/>
        <w:t>procedure call to the appropriate driver. The driver then starts the I/O and sits in the tight loop continuously. Polling the device to see if it is done when the I/O has completed, the driver puts the data where they are needed and returns. The operating system then returns control to the caller. This method is called busy waiting and has the disadvantage of typing up the CPU pooling the device until it is finished.</w:t>
      </w:r>
    </w:p>
    <w:p w:rsidR="00A77B3E" w:rsidRPr="00BF6EB3" w:rsidRDefault="005C3B07" w:rsidP="00BF6EB3">
      <w:pPr>
        <w:rPr>
          <w:rFonts w:ascii="Verdana" w:hAnsi="Verdana" w:cs="Verdana"/>
          <w:lang w:val="en-US"/>
        </w:rPr>
      </w:pPr>
      <w:r w:rsidRPr="00BF6EB3">
        <w:rPr>
          <w:rFonts w:ascii="Verdana" w:hAnsi="Verdana" w:cs="Verdana"/>
          <w:lang w:val="en-US"/>
        </w:rPr>
        <w:t>The second method is for the driver to start the device and ask it to give an interrupt when it is finished. At that print the driver returns. The operating system then blocks the caller if need be and looks for other work to do. When the controller detects the end of transfer, it generates an interrupt to signal completion.</w:t>
      </w:r>
    </w:p>
    <w:p w:rsidR="00A77B3E" w:rsidRDefault="005C3B07" w:rsidP="00BF6EB3">
      <w:pPr>
        <w:rPr>
          <w:rFonts w:asciiTheme="majorHAnsi" w:hAnsiTheme="majorHAnsi" w:cstheme="majorHAnsi"/>
          <w:b/>
          <w:sz w:val="28"/>
          <w:szCs w:val="28"/>
          <w:lang w:val="en-US"/>
        </w:rPr>
      </w:pPr>
      <w:r w:rsidRPr="00FE73F6">
        <w:rPr>
          <w:rFonts w:asciiTheme="majorHAnsi" w:hAnsiTheme="majorHAnsi" w:cstheme="majorHAnsi"/>
          <w:b/>
          <w:sz w:val="28"/>
          <w:szCs w:val="28"/>
          <w:lang w:val="en-US"/>
        </w:rPr>
        <w:t>I/O software</w:t>
      </w:r>
    </w:p>
    <w:p w:rsidR="00FE73F6" w:rsidRPr="00FE73F6" w:rsidRDefault="00FE73F6" w:rsidP="00BF6EB3">
      <w:pPr>
        <w:rPr>
          <w:rFonts w:asciiTheme="majorHAnsi" w:hAnsiTheme="majorHAnsi" w:cstheme="majorHAnsi"/>
          <w:b/>
          <w:sz w:val="28"/>
          <w:szCs w:val="28"/>
          <w:lang w:val="en-US"/>
        </w:rPr>
      </w:pPr>
    </w:p>
    <w:p w:rsidR="00A77B3E" w:rsidRPr="00BF6EB3" w:rsidRDefault="005C3B07" w:rsidP="00BF6EB3">
      <w:pPr>
        <w:rPr>
          <w:rFonts w:ascii="Verdana" w:hAnsi="Verdana" w:cs="Verdana"/>
          <w:lang w:val="en-US"/>
        </w:rPr>
      </w:pPr>
      <w:r w:rsidRPr="00BF6EB3">
        <w:rPr>
          <w:rFonts w:ascii="Verdana" w:hAnsi="Verdana" w:cs="Verdana"/>
          <w:lang w:val="en-US"/>
        </w:rPr>
        <w:t>The general goals for I/O software are easy to state. The basic idea is to organize the software as a series of layers, while the lower ones and the upper ones concerned with presenting a nice, clean, regular interface to the user.</w:t>
      </w:r>
    </w:p>
    <w:p w:rsidR="00A77B3E" w:rsidRPr="00FE73F6" w:rsidRDefault="005C3B07" w:rsidP="00BF6EB3">
      <w:pPr>
        <w:rPr>
          <w:rFonts w:asciiTheme="majorHAnsi" w:hAnsiTheme="majorHAnsi" w:cstheme="majorHAnsi"/>
          <w:b/>
          <w:sz w:val="28"/>
          <w:szCs w:val="28"/>
          <w:lang w:val="en-US"/>
        </w:rPr>
      </w:pPr>
      <w:r w:rsidRPr="00FE73F6">
        <w:rPr>
          <w:rFonts w:asciiTheme="majorHAnsi" w:hAnsiTheme="majorHAnsi" w:cstheme="majorHAnsi"/>
          <w:b/>
          <w:sz w:val="28"/>
          <w:szCs w:val="28"/>
          <w:lang w:val="en-US"/>
        </w:rPr>
        <w:t>Layers of I/O software</w:t>
      </w:r>
    </w:p>
    <w:p w:rsidR="00A77B3E" w:rsidRPr="00BF6EB3" w:rsidRDefault="005C3B07" w:rsidP="00BF6EB3">
      <w:pPr>
        <w:rPr>
          <w:rFonts w:ascii="Verdana" w:hAnsi="Verdana" w:cs="Verdana"/>
          <w:lang w:val="en-US"/>
        </w:rPr>
      </w:pPr>
      <w:r w:rsidRPr="00BF6EB3">
        <w:rPr>
          <w:rFonts w:ascii="Verdana" w:hAnsi="Verdana" w:cs="Verdana"/>
          <w:lang w:val="en-US"/>
        </w:rPr>
        <w:t> </w:t>
      </w:r>
    </w:p>
    <w:p w:rsidR="00A77B3E" w:rsidRPr="00BF6EB3" w:rsidRDefault="00D93137" w:rsidP="00BF6EB3">
      <w:pPr>
        <w:rPr>
          <w:rFonts w:ascii="Verdana" w:hAnsi="Verdana" w:cs="Verdana"/>
          <w:lang w:val="en-US"/>
        </w:rPr>
      </w:pPr>
      <w:r w:rsidRPr="00BF6EB3">
        <w:rPr>
          <w:noProof/>
          <w:lang w:val="en-US"/>
        </w:rPr>
        <w:drawing>
          <wp:inline distT="0" distB="0" distL="0" distR="0">
            <wp:extent cx="3459480" cy="1783080"/>
            <wp:effectExtent l="0" t="0" r="0" b="0"/>
            <wp:docPr id="6" name="Picture 6" descr="layer of input output system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yer of input output system softwa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9480" cy="1783080"/>
                    </a:xfrm>
                    <a:prstGeom prst="rect">
                      <a:avLst/>
                    </a:prstGeom>
                    <a:noFill/>
                    <a:ln>
                      <a:noFill/>
                    </a:ln>
                  </pic:spPr>
                </pic:pic>
              </a:graphicData>
            </a:graphic>
          </wp:inline>
        </w:drawing>
      </w:r>
    </w:p>
    <w:p w:rsidR="00A77B3E" w:rsidRPr="00BF6EB3" w:rsidRDefault="005C3B07" w:rsidP="00BF6EB3">
      <w:pPr>
        <w:rPr>
          <w:rFonts w:ascii="Verdana" w:hAnsi="Verdana" w:cs="Verdana"/>
          <w:lang w:val="en-US"/>
        </w:rPr>
      </w:pPr>
      <w:r w:rsidRPr="00BF6EB3">
        <w:rPr>
          <w:rFonts w:ascii="Verdana" w:hAnsi="Verdana" w:cs="Verdana"/>
          <w:lang w:val="en-US"/>
        </w:rPr>
        <w:t>layer of input output system software</w:t>
      </w:r>
    </w:p>
    <w:p w:rsidR="00A77B3E" w:rsidRPr="00BF6EB3" w:rsidRDefault="005C3B07" w:rsidP="00BF6EB3">
      <w:pPr>
        <w:rPr>
          <w:rFonts w:ascii="Verdana" w:hAnsi="Verdana" w:cs="Verdana"/>
          <w:lang w:val="en-US"/>
        </w:rPr>
      </w:pPr>
      <w:r w:rsidRPr="00BF6EB3">
        <w:rPr>
          <w:rFonts w:ascii="Verdana" w:hAnsi="Verdana" w:cs="Verdana"/>
          <w:lang w:val="en-US"/>
        </w:rPr>
        <w:t>The layers of I/O software system are described below:-</w:t>
      </w:r>
    </w:p>
    <w:p w:rsidR="0002715A" w:rsidRPr="0002715A" w:rsidRDefault="005C3B07" w:rsidP="0002715A">
      <w:pPr>
        <w:pStyle w:val="ListParagraph"/>
        <w:numPr>
          <w:ilvl w:val="0"/>
          <w:numId w:val="26"/>
        </w:numPr>
        <w:rPr>
          <w:rFonts w:ascii="Verdana" w:hAnsi="Verdana" w:cs="Verdana"/>
          <w:u w:val="single"/>
          <w:lang w:val="en-US"/>
        </w:rPr>
      </w:pPr>
      <w:r w:rsidRPr="0002715A">
        <w:rPr>
          <w:rFonts w:asciiTheme="majorHAnsi" w:hAnsiTheme="majorHAnsi" w:cstheme="majorHAnsi"/>
          <w:b/>
          <w:sz w:val="28"/>
          <w:szCs w:val="28"/>
          <w:u w:val="single"/>
          <w:lang w:val="en-US"/>
        </w:rPr>
        <w:t>User level I/O software</w:t>
      </w:r>
      <w:r w:rsidRPr="0002715A">
        <w:rPr>
          <w:rFonts w:asciiTheme="majorHAnsi" w:hAnsiTheme="majorHAnsi" w:cstheme="majorHAnsi"/>
          <w:b/>
          <w:sz w:val="28"/>
          <w:szCs w:val="28"/>
          <w:lang w:val="en-US"/>
        </w:rPr>
        <w:t>: -</w:t>
      </w:r>
      <w:r w:rsidRPr="0002715A">
        <w:rPr>
          <w:rFonts w:ascii="Verdana" w:hAnsi="Verdana" w:cs="Verdana"/>
          <w:lang w:val="en-US"/>
        </w:rPr>
        <w:t>  </w:t>
      </w:r>
      <w:r w:rsidRPr="0002715A">
        <w:rPr>
          <w:rFonts w:ascii="Verdana" w:hAnsi="Verdana" w:cs="Verdana"/>
          <w:u w:val="single"/>
          <w:lang w:val="en-US"/>
        </w:rPr>
        <w:t> </w:t>
      </w:r>
    </w:p>
    <w:p w:rsidR="00A77B3E" w:rsidRPr="0002715A" w:rsidRDefault="005C3B07" w:rsidP="0002715A">
      <w:pPr>
        <w:ind w:left="360"/>
        <w:rPr>
          <w:rFonts w:ascii="Verdana" w:hAnsi="Verdana" w:cs="Verdana"/>
          <w:lang w:val="en-US"/>
        </w:rPr>
      </w:pPr>
      <w:r w:rsidRPr="0002715A">
        <w:rPr>
          <w:rFonts w:ascii="Verdana" w:hAnsi="Verdana" w:cs="Verdana"/>
          <w:lang w:val="en-US"/>
        </w:rPr>
        <w:t xml:space="preserve">these are application level software which use I/O system calls for the input and output for example, in c programming, printf and scanf functions are used for output and input. Not all user level software consists of library procedures. Another important category is the spooling system. It is the way of dealing with delicate I/O devices in the multiprogramming system. In printer, a special process called a daemon and a special directory called a spooling directory are used to manage the output. To print a file, a process that generates the entire </w:t>
      </w:r>
      <w:r w:rsidRPr="0002715A">
        <w:rPr>
          <w:rFonts w:ascii="Verdana" w:hAnsi="Verdana" w:cs="Verdana"/>
          <w:lang w:val="en-US"/>
        </w:rPr>
        <w:lastRenderedPageBreak/>
        <w:t>file to be printed and puts it in the spooling directory to use the printer’s special file, to print the file in directory.</w:t>
      </w:r>
    </w:p>
    <w:p w:rsidR="00A77B3E" w:rsidRPr="00BF6EB3" w:rsidRDefault="005C3B07" w:rsidP="00BF6EB3">
      <w:pPr>
        <w:rPr>
          <w:rFonts w:ascii="Verdana" w:hAnsi="Verdana" w:cs="Verdana"/>
          <w:lang w:val="en-US"/>
        </w:rPr>
      </w:pPr>
      <w:r w:rsidRPr="00FE73F6">
        <w:rPr>
          <w:rFonts w:asciiTheme="majorHAnsi" w:hAnsiTheme="majorHAnsi" w:cstheme="majorHAnsi"/>
          <w:b/>
          <w:sz w:val="28"/>
          <w:szCs w:val="28"/>
          <w:lang w:val="en-US"/>
        </w:rPr>
        <w:t>b.</w:t>
      </w:r>
      <w:r w:rsidRPr="00FE73F6">
        <w:rPr>
          <w:rFonts w:asciiTheme="majorHAnsi" w:hAnsiTheme="majorHAnsi" w:cstheme="majorHAnsi"/>
          <w:b/>
          <w:sz w:val="28"/>
          <w:szCs w:val="28"/>
          <w:u w:val="single"/>
          <w:lang w:val="en-US"/>
        </w:rPr>
        <w:t> Device independent i/o software</w:t>
      </w:r>
      <w:r w:rsidRPr="00FE73F6">
        <w:rPr>
          <w:rFonts w:asciiTheme="majorHAnsi" w:hAnsiTheme="majorHAnsi" w:cstheme="majorHAnsi"/>
          <w:b/>
          <w:sz w:val="28"/>
          <w:szCs w:val="28"/>
          <w:lang w:val="en-US"/>
        </w:rPr>
        <w:t>:-</w:t>
      </w:r>
      <w:r w:rsidRPr="00BF6EB3">
        <w:rPr>
          <w:rFonts w:ascii="Verdana" w:hAnsi="Verdana" w:cs="Verdana"/>
          <w:lang w:val="en-US"/>
        </w:rPr>
        <w:t>   The basic function on device independent i/o software or operating system are:-</w:t>
      </w:r>
    </w:p>
    <w:p w:rsidR="00A77B3E" w:rsidRPr="00BF6EB3" w:rsidRDefault="00A77B3E" w:rsidP="00BF6EB3">
      <w:pPr>
        <w:rPr>
          <w:rFonts w:ascii="Verdana" w:hAnsi="Verdana" w:cs="Verdana"/>
          <w:lang w:val="en-US"/>
        </w:rPr>
      </w:pPr>
    </w:p>
    <w:p w:rsidR="00A77B3E" w:rsidRPr="00BF6EB3" w:rsidRDefault="005C3B07" w:rsidP="00BF6EB3">
      <w:pPr>
        <w:rPr>
          <w:rFonts w:ascii="Verdana" w:hAnsi="Verdana" w:cs="Verdana"/>
          <w:lang w:val="en-US"/>
        </w:rPr>
      </w:pPr>
      <w:r w:rsidRPr="00BF6EB3">
        <w:rPr>
          <w:rFonts w:ascii="Verdana" w:hAnsi="Verdana" w:cs="Verdana"/>
          <w:lang w:val="en-US"/>
        </w:rPr>
        <w:t>To provide uniform interface to the user level software.</w:t>
      </w:r>
    </w:p>
    <w:p w:rsidR="00A77B3E" w:rsidRPr="00BF6EB3" w:rsidRDefault="005C3B07" w:rsidP="00BF6EB3">
      <w:pPr>
        <w:rPr>
          <w:rFonts w:ascii="Verdana" w:hAnsi="Verdana" w:cs="Verdana"/>
          <w:lang w:val="en-US"/>
        </w:rPr>
      </w:pPr>
      <w:r w:rsidRPr="00BF6EB3">
        <w:rPr>
          <w:rFonts w:ascii="Verdana" w:hAnsi="Verdana" w:cs="Verdana"/>
          <w:lang w:val="en-US"/>
        </w:rPr>
        <w:t>To perform I/O functions those are common to all devices.</w:t>
      </w:r>
    </w:p>
    <w:p w:rsidR="00A77B3E" w:rsidRPr="00BF6EB3" w:rsidRDefault="005C3B07" w:rsidP="00BF6EB3">
      <w:pPr>
        <w:rPr>
          <w:rFonts w:ascii="Verdana" w:hAnsi="Verdana" w:cs="Verdana"/>
          <w:lang w:val="en-US"/>
        </w:rPr>
      </w:pPr>
      <w:r w:rsidRPr="00BF6EB3">
        <w:rPr>
          <w:rFonts w:ascii="Verdana" w:hAnsi="Verdana" w:cs="Verdana"/>
          <w:lang w:val="en-US"/>
        </w:rPr>
        <w:t>Buffering.</w:t>
      </w:r>
    </w:p>
    <w:p w:rsidR="00A77B3E" w:rsidRPr="00BF6EB3" w:rsidRDefault="005C3B07" w:rsidP="00BF6EB3">
      <w:pPr>
        <w:rPr>
          <w:rFonts w:ascii="Verdana" w:hAnsi="Verdana" w:cs="Verdana"/>
          <w:lang w:val="en-US"/>
        </w:rPr>
      </w:pPr>
      <w:r w:rsidRPr="00BF6EB3">
        <w:rPr>
          <w:rFonts w:ascii="Verdana" w:hAnsi="Verdana" w:cs="Verdana"/>
          <w:lang w:val="en-US"/>
        </w:rPr>
        <w:t>Error reporting.</w:t>
      </w:r>
    </w:p>
    <w:p w:rsidR="00A77B3E" w:rsidRPr="00BF6EB3" w:rsidRDefault="005C3B07" w:rsidP="00BF6EB3">
      <w:pPr>
        <w:rPr>
          <w:rFonts w:ascii="Verdana" w:hAnsi="Verdana" w:cs="Verdana"/>
          <w:lang w:val="en-US"/>
        </w:rPr>
      </w:pPr>
      <w:r w:rsidRPr="00BF6EB3">
        <w:rPr>
          <w:rFonts w:ascii="Verdana" w:hAnsi="Verdana" w:cs="Verdana"/>
          <w:lang w:val="en-US"/>
        </w:rPr>
        <w:t>Allocating and relating dedicated devices.</w:t>
      </w:r>
    </w:p>
    <w:p w:rsidR="00A77B3E" w:rsidRPr="00BF6EB3" w:rsidRDefault="005C3B07" w:rsidP="00BF6EB3">
      <w:pPr>
        <w:rPr>
          <w:rFonts w:ascii="Verdana" w:hAnsi="Verdana" w:cs="Verdana"/>
          <w:lang w:val="en-US"/>
        </w:rPr>
      </w:pPr>
      <w:r w:rsidRPr="00BF6EB3">
        <w:rPr>
          <w:rFonts w:ascii="Verdana" w:hAnsi="Verdana" w:cs="Verdana"/>
          <w:lang w:val="en-US"/>
        </w:rPr>
        <w:t>Providing a device independent block size.</w:t>
      </w:r>
    </w:p>
    <w:p w:rsidR="00A77B3E" w:rsidRPr="00BF6EB3" w:rsidRDefault="005C3B07" w:rsidP="00BF6EB3">
      <w:pPr>
        <w:rPr>
          <w:rFonts w:ascii="Verdana" w:hAnsi="Verdana" w:cs="Verdana"/>
          <w:lang w:val="en-US"/>
        </w:rPr>
      </w:pPr>
      <w:r w:rsidRPr="00BF6EB3">
        <w:rPr>
          <w:rFonts w:ascii="Verdana" w:hAnsi="Verdana" w:cs="Verdana"/>
          <w:lang w:val="en-US"/>
        </w:rPr>
        <w:t>Device naming.</w:t>
      </w:r>
    </w:p>
    <w:p w:rsidR="00A77B3E" w:rsidRPr="00BF6EB3" w:rsidRDefault="005C3B07" w:rsidP="00BF6EB3">
      <w:pPr>
        <w:rPr>
          <w:rFonts w:ascii="Verdana" w:hAnsi="Verdana" w:cs="Verdana"/>
          <w:lang w:val="en-US"/>
        </w:rPr>
      </w:pPr>
      <w:r w:rsidRPr="00BF6EB3">
        <w:rPr>
          <w:rFonts w:ascii="Verdana" w:hAnsi="Verdana" w:cs="Verdana"/>
          <w:lang w:val="en-US"/>
        </w:rPr>
        <w:t>Device protection.</w:t>
      </w:r>
    </w:p>
    <w:p w:rsidR="00A77B3E" w:rsidRPr="00BF6EB3" w:rsidRDefault="005C3B07" w:rsidP="00BF6EB3">
      <w:pPr>
        <w:rPr>
          <w:rFonts w:ascii="Verdana" w:hAnsi="Verdana" w:cs="Verdana"/>
          <w:lang w:val="en-US"/>
        </w:rPr>
      </w:pPr>
      <w:r w:rsidRPr="00BF6EB3">
        <w:rPr>
          <w:rFonts w:ascii="Verdana" w:hAnsi="Verdana" w:cs="Verdana"/>
          <w:lang w:val="en-US"/>
        </w:rPr>
        <w:t> Different disk may have different sizes. It is up to the devices independent software to hide this fact and provide a uniform block size to higher layers.</w:t>
      </w:r>
    </w:p>
    <w:p w:rsidR="00A77B3E" w:rsidRPr="00BF6EB3" w:rsidRDefault="005C3B07" w:rsidP="00BF6EB3">
      <w:pPr>
        <w:rPr>
          <w:rFonts w:ascii="Verdana" w:hAnsi="Verdana" w:cs="Verdana"/>
          <w:lang w:val="en-US"/>
        </w:rPr>
      </w:pPr>
      <w:r w:rsidRPr="00FE73F6">
        <w:rPr>
          <w:rFonts w:asciiTheme="majorHAnsi" w:hAnsiTheme="majorHAnsi" w:cstheme="majorHAnsi"/>
          <w:b/>
          <w:sz w:val="28"/>
          <w:szCs w:val="28"/>
          <w:lang w:val="en-US"/>
        </w:rPr>
        <w:t>c.  </w:t>
      </w:r>
      <w:r w:rsidRPr="00FE73F6">
        <w:rPr>
          <w:rFonts w:asciiTheme="majorHAnsi" w:hAnsiTheme="majorHAnsi" w:cstheme="majorHAnsi"/>
          <w:b/>
          <w:sz w:val="28"/>
          <w:szCs w:val="28"/>
          <w:u w:val="single"/>
          <w:lang w:val="en-US"/>
        </w:rPr>
        <w:t> Device driver: -</w:t>
      </w:r>
      <w:r w:rsidRPr="00BF6EB3">
        <w:rPr>
          <w:rFonts w:ascii="Verdana" w:hAnsi="Verdana" w:cs="Verdana"/>
          <w:lang w:val="en-US"/>
        </w:rPr>
        <w:t>   each and every I/O device attached to computer needs some device specific code for controlling it. This code is called as device driver, written by devices manufacturer and deliver along with the device. Drivers are specific to operating system. A driver in computer science is a software program that expands the capability of computer to control various input and output devices. Many driver programs come as the part of computer’s operating system. The software that schedules task, allocates data storage and co-ordinates data transmission between the computer, connect 5ed devices and other computers. When connecting peripherals devices, the user often must load a new driver into the computer for each device. All devices require driver program to function.</w:t>
      </w:r>
    </w:p>
    <w:p w:rsidR="00A77B3E" w:rsidRPr="00BF6EB3" w:rsidRDefault="005C3B07" w:rsidP="00BF6EB3">
      <w:pPr>
        <w:rPr>
          <w:rFonts w:ascii="Verdana" w:hAnsi="Verdana" w:cs="Verdana"/>
          <w:lang w:val="en-US"/>
        </w:rPr>
      </w:pPr>
      <w:r w:rsidRPr="00BF6EB3">
        <w:rPr>
          <w:rFonts w:ascii="Verdana" w:hAnsi="Verdana" w:cs="Verdana"/>
          <w:lang w:val="en-US"/>
        </w:rPr>
        <w:t>In computer a driver serves as a translator between the devices and the program that send commands to the devices. When user selects the print command in word processing program, a program sends the generic comment to print, through operating system. The driver interpret commands and translate it, converting it into specialized command that printer can understand. The driver program then access the hardware registers of the devices.</w:t>
      </w:r>
    </w:p>
    <w:p w:rsidR="00A77B3E" w:rsidRPr="00BF6EB3" w:rsidRDefault="005C3B07" w:rsidP="00BF6EB3">
      <w:pPr>
        <w:rPr>
          <w:rFonts w:ascii="Verdana" w:hAnsi="Verdana" w:cs="Verdana"/>
          <w:lang w:val="en-US"/>
        </w:rPr>
      </w:pPr>
      <w:r w:rsidRPr="00BF6EB3">
        <w:rPr>
          <w:rFonts w:ascii="Verdana" w:hAnsi="Verdana" w:cs="Verdana"/>
          <w:lang w:val="en-US"/>
        </w:rPr>
        <w:t>The command issues from the application program is send to device controller and store the information to device controller’s register and provide for device driver. In case of printer the information cannot perform by storing information in device driver it to provide error reporting to the caller procedure as well as status reporting of device.</w:t>
      </w:r>
    </w:p>
    <w:p w:rsidR="00A77B3E" w:rsidRPr="00BF6EB3" w:rsidRDefault="005C3B07" w:rsidP="00BF6EB3">
      <w:pPr>
        <w:rPr>
          <w:rFonts w:ascii="Verdana" w:hAnsi="Verdana" w:cs="Verdana"/>
          <w:lang w:val="en-US"/>
        </w:rPr>
      </w:pPr>
      <w:bookmarkStart w:id="3" w:name="h.1fob9te"/>
      <w:bookmarkEnd w:id="3"/>
      <w:r w:rsidRPr="00FE73F6">
        <w:rPr>
          <w:rFonts w:asciiTheme="majorHAnsi" w:hAnsiTheme="majorHAnsi" w:cstheme="majorHAnsi"/>
          <w:b/>
          <w:sz w:val="28"/>
          <w:szCs w:val="28"/>
          <w:lang w:val="en-US"/>
        </w:rPr>
        <w:lastRenderedPageBreak/>
        <w:t>d. Interrupt handler: -</w:t>
      </w:r>
      <w:r w:rsidRPr="00BF6EB3">
        <w:rPr>
          <w:rFonts w:ascii="Verdana" w:hAnsi="Verdana" w:cs="Verdana"/>
          <w:lang w:val="en-US"/>
        </w:rPr>
        <w:t>   Many devices have an interrupt handler that notifies user if a device’s functionality is interrupted. The driver software may then supplies the user with information on the device and often error co procedure message in dos driver file has .sys extension. In windows driver file has .read.drv.</w:t>
      </w:r>
      <w:bookmarkStart w:id="4" w:name="h.ygdkyuqhwecz"/>
      <w:bookmarkStart w:id="5" w:name="h.ihwynw6wlulp"/>
      <w:bookmarkStart w:id="6" w:name="h.3gek8od6qrfr"/>
      <w:bookmarkStart w:id="7" w:name="h.mwnf77uxp5zy"/>
      <w:bookmarkStart w:id="8" w:name="h.jpvjw0hwhez7"/>
      <w:bookmarkStart w:id="9" w:name="h.51wfti2debrz"/>
      <w:bookmarkStart w:id="10" w:name="h.ji4cl43kg55q"/>
      <w:bookmarkStart w:id="11" w:name="h.xo77awgi6eqf"/>
      <w:bookmarkStart w:id="12" w:name="h.h028cco2w86t"/>
      <w:bookmarkStart w:id="13" w:name="h.mkj5b97el0a"/>
      <w:bookmarkStart w:id="14" w:name="h.5zc0o0yv202"/>
      <w:bookmarkStart w:id="15" w:name="h.hhlh1ier9gqj"/>
      <w:bookmarkEnd w:id="4"/>
      <w:bookmarkEnd w:id="5"/>
      <w:bookmarkEnd w:id="6"/>
      <w:bookmarkEnd w:id="7"/>
      <w:bookmarkEnd w:id="8"/>
      <w:bookmarkEnd w:id="9"/>
      <w:bookmarkEnd w:id="10"/>
      <w:bookmarkEnd w:id="11"/>
      <w:bookmarkEnd w:id="12"/>
      <w:bookmarkEnd w:id="13"/>
      <w:bookmarkEnd w:id="14"/>
      <w:bookmarkEnd w:id="15"/>
    </w:p>
    <w:p w:rsidR="00A77B3E" w:rsidRPr="00BF6EB3" w:rsidRDefault="00A77B3E" w:rsidP="00BF6EB3">
      <w:pPr>
        <w:rPr>
          <w:rFonts w:ascii="Verdana" w:hAnsi="Verdana" w:cs="Verdana"/>
          <w:lang w:val="en-US"/>
        </w:rPr>
      </w:pPr>
      <w:bookmarkStart w:id="16" w:name="h.irgz05oeb4ug"/>
      <w:bookmarkEnd w:id="16"/>
    </w:p>
    <w:p w:rsidR="00A77B3E" w:rsidRPr="00BF6EB3" w:rsidRDefault="00A77B3E" w:rsidP="00BF6EB3">
      <w:pPr>
        <w:rPr>
          <w:rFonts w:ascii="Verdana" w:hAnsi="Verdana" w:cs="Verdana"/>
          <w:lang w:val="en-US"/>
        </w:rPr>
      </w:pPr>
      <w:bookmarkStart w:id="17" w:name="h.bpzhut7pfp9j"/>
      <w:bookmarkEnd w:id="17"/>
    </w:p>
    <w:p w:rsidR="00A77B3E" w:rsidRPr="00FE73F6" w:rsidRDefault="005C3B07" w:rsidP="00BF6EB3">
      <w:pPr>
        <w:rPr>
          <w:b/>
          <w:bCs/>
          <w:sz w:val="28"/>
          <w:szCs w:val="28"/>
          <w:lang w:val="en-US"/>
        </w:rPr>
      </w:pPr>
      <w:bookmarkStart w:id="18" w:name="h.bzzhqi82tfmn"/>
      <w:bookmarkEnd w:id="18"/>
      <w:r w:rsidRPr="00FE73F6">
        <w:rPr>
          <w:b/>
          <w:bCs/>
          <w:sz w:val="28"/>
          <w:szCs w:val="28"/>
          <w:lang w:val="en-US"/>
        </w:rPr>
        <w:t>HP i3-7020U</w:t>
      </w:r>
    </w:p>
    <w:p w:rsidR="00A77B3E" w:rsidRPr="00BF6EB3" w:rsidRDefault="005C3B07" w:rsidP="00BF6EB3">
      <w:pPr>
        <w:rPr>
          <w:lang w:val="en-US"/>
        </w:rPr>
      </w:pPr>
      <w:bookmarkStart w:id="19" w:name="h.p8jmpnw92zi6"/>
      <w:bookmarkEnd w:id="19"/>
      <w:r w:rsidRPr="00BF6EB3">
        <w:rPr>
          <w:lang w:val="en-US"/>
        </w:rPr>
        <w:t>Intel Core i3-7020U</w:t>
      </w:r>
    </w:p>
    <w:p w:rsidR="00A77B3E" w:rsidRPr="00BF6EB3" w:rsidRDefault="00A77B3E" w:rsidP="00BF6EB3">
      <w:pPr>
        <w:rPr>
          <w:rFonts w:ascii="Verdana" w:hAnsi="Verdana" w:cs="Verdana"/>
          <w:lang w:val="en-US"/>
        </w:rPr>
      </w:pPr>
      <w:bookmarkStart w:id="20" w:name="h.mt9vl7fcnnzd"/>
      <w:bookmarkStart w:id="21" w:name="h.pspjp8bmd213"/>
      <w:bookmarkStart w:id="22" w:name="h.o5zp5x3733hz"/>
      <w:bookmarkEnd w:id="20"/>
      <w:bookmarkEnd w:id="21"/>
      <w:bookmarkEnd w:id="22"/>
    </w:p>
    <w:p w:rsidR="00A77B3E" w:rsidRPr="00BF6EB3" w:rsidRDefault="00D93137" w:rsidP="00BF6EB3">
      <w:pPr>
        <w:rPr>
          <w:rFonts w:ascii="Verdana" w:hAnsi="Verdana" w:cs="Verdana"/>
          <w:lang w:val="en-US"/>
        </w:rPr>
      </w:pPr>
      <w:bookmarkStart w:id="23" w:name="h.nwh1bn4wlmr"/>
      <w:bookmarkEnd w:id="23"/>
      <w:r w:rsidRPr="00BF6EB3">
        <w:rPr>
          <w:noProof/>
          <w:lang w:val="en-US"/>
        </w:rPr>
        <w:drawing>
          <wp:inline distT="0" distB="0" distL="0" distR="0">
            <wp:extent cx="6667500" cy="4899660"/>
            <wp:effectExtent l="0" t="0" r="0" b="0"/>
            <wp:docPr id="7" name="Picture 7" descr="Imag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_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4899660"/>
                    </a:xfrm>
                    <a:prstGeom prst="rect">
                      <a:avLst/>
                    </a:prstGeom>
                    <a:noFill/>
                    <a:ln>
                      <a:noFill/>
                    </a:ln>
                  </pic:spPr>
                </pic:pic>
              </a:graphicData>
            </a:graphic>
          </wp:inline>
        </w:drawing>
      </w:r>
      <w:bookmarkStart w:id="24" w:name="h.z5w3yaz96kmv"/>
      <w:bookmarkStart w:id="25" w:name="h.arvu24cb2npc"/>
      <w:bookmarkStart w:id="26" w:name="h.pa5kmpvkdogx"/>
      <w:bookmarkStart w:id="27" w:name="h.kwqjm44de7mn"/>
      <w:bookmarkStart w:id="28" w:name="h.d2y2uto8lcrb"/>
      <w:bookmarkStart w:id="29" w:name="h.nf572bu0yrgi"/>
      <w:bookmarkEnd w:id="24"/>
      <w:bookmarkEnd w:id="25"/>
      <w:bookmarkEnd w:id="26"/>
      <w:bookmarkEnd w:id="27"/>
      <w:bookmarkEnd w:id="28"/>
      <w:bookmarkEnd w:id="29"/>
    </w:p>
    <w:p w:rsidR="00A77B3E" w:rsidRPr="00FE73F6" w:rsidRDefault="005C3B07" w:rsidP="00BF6EB3">
      <w:pPr>
        <w:rPr>
          <w:rFonts w:asciiTheme="majorHAnsi" w:hAnsiTheme="majorHAnsi" w:cstheme="majorHAnsi"/>
          <w:b/>
          <w:bCs/>
          <w:sz w:val="28"/>
          <w:szCs w:val="28"/>
          <w:lang w:val="en-US"/>
        </w:rPr>
      </w:pPr>
      <w:bookmarkStart w:id="30" w:name="h.225d87kx4rhe"/>
      <w:bookmarkEnd w:id="30"/>
      <w:r w:rsidRPr="00FE73F6">
        <w:rPr>
          <w:rFonts w:asciiTheme="majorHAnsi" w:hAnsiTheme="majorHAnsi" w:cstheme="majorHAnsi"/>
          <w:b/>
          <w:bCs/>
          <w:sz w:val="28"/>
          <w:szCs w:val="28"/>
          <w:lang w:val="en-US"/>
        </w:rPr>
        <w:t>Intel 7020U</w:t>
      </w:r>
    </w:p>
    <w:p w:rsidR="00A77B3E" w:rsidRPr="00BF6EB3" w:rsidRDefault="005C3B07" w:rsidP="00BF6EB3">
      <w:pPr>
        <w:rPr>
          <w:rFonts w:ascii="Verdana" w:hAnsi="Verdana" w:cs="Verdana"/>
          <w:lang w:val="en-US"/>
        </w:rPr>
      </w:pPr>
      <w:bookmarkStart w:id="31" w:name="h.3lq0o5pucp5y"/>
      <w:bookmarkEnd w:id="31"/>
      <w:r w:rsidRPr="00BF6EB3">
        <w:rPr>
          <w:rFonts w:ascii="Verdana" w:hAnsi="Verdana" w:cs="Verdana"/>
          <w:lang w:val="en-US"/>
        </w:rPr>
        <w:t xml:space="preserve">The Intel Core i3-7020U is a dual-core processor of the Kaby Lake architecture. It offers two CPU cores clocked at 2.3 GHz (without Turbo Boost) and integrates </w:t>
      </w:r>
      <w:r w:rsidRPr="00BF6EB3">
        <w:rPr>
          <w:rFonts w:ascii="Verdana" w:hAnsi="Verdana" w:cs="Verdana"/>
          <w:lang w:val="en-US"/>
        </w:rPr>
        <w:lastRenderedPageBreak/>
        <w:t>Hyper</w:t>
      </w:r>
      <w:r w:rsidR="008D29BE">
        <w:rPr>
          <w:rFonts w:ascii="Verdana" w:hAnsi="Verdana" w:cs="Verdana"/>
          <w:lang w:val="en-US"/>
        </w:rPr>
        <w:t xml:space="preserve"> </w:t>
      </w:r>
      <w:r w:rsidRPr="00BF6EB3">
        <w:rPr>
          <w:rFonts w:ascii="Verdana" w:hAnsi="Verdana" w:cs="Verdana"/>
          <w:lang w:val="en-US"/>
        </w:rPr>
        <w:t xml:space="preserve">Threading to work with up to 4 threads at once. The architectural differences are rather small compared to the Skylake generation, therefore the performance per MHz should be very similar. The SoC includes a dual channel DDR4 memory controller and Intel HD Graphics 620 graphics card (clocked at 300 - 1000 MHz). It is manufactured in an improved 14nm </w:t>
      </w:r>
      <w:proofErr w:type="spellStart"/>
      <w:r w:rsidRPr="00BF6EB3">
        <w:rPr>
          <w:rFonts w:ascii="Verdana" w:hAnsi="Verdana" w:cs="Verdana"/>
          <w:lang w:val="en-US"/>
        </w:rPr>
        <w:t>FinFET</w:t>
      </w:r>
      <w:proofErr w:type="spellEnd"/>
      <w:r w:rsidRPr="00BF6EB3">
        <w:rPr>
          <w:rFonts w:ascii="Verdana" w:hAnsi="Verdana" w:cs="Verdana"/>
          <w:lang w:val="en-US"/>
        </w:rPr>
        <w:t xml:space="preserve"> process at Intel. Compare to the old i3-7100U, the newer i3-7020U is clocked 100 MHz lower (CPU cores) and therefore the current entry level model for the Core i3 line. The similar Pentium Gold 4415U offers less Cache (2 versus 3 MB) and a slower GPU.</w:t>
      </w:r>
    </w:p>
    <w:p w:rsidR="00A77B3E" w:rsidRPr="00BF6EB3" w:rsidRDefault="00A77B3E" w:rsidP="00BF6EB3">
      <w:pPr>
        <w:rPr>
          <w:lang w:val="en-US"/>
        </w:rPr>
      </w:pPr>
      <w:bookmarkStart w:id="32" w:name="h.vwncwy6wtq1u"/>
      <w:bookmarkEnd w:id="32"/>
    </w:p>
    <w:p w:rsidR="00A77B3E" w:rsidRDefault="005C3B07" w:rsidP="00BF6EB3">
      <w:pPr>
        <w:rPr>
          <w:b/>
          <w:sz w:val="28"/>
          <w:szCs w:val="28"/>
          <w:lang w:val="en-US"/>
        </w:rPr>
      </w:pPr>
      <w:bookmarkStart w:id="33" w:name="h.e8pf4mknr91p"/>
      <w:bookmarkEnd w:id="33"/>
      <w:r w:rsidRPr="00FE73F6">
        <w:rPr>
          <w:b/>
          <w:sz w:val="28"/>
          <w:szCs w:val="28"/>
          <w:lang w:val="en-US"/>
        </w:rPr>
        <w:t>Architecture</w:t>
      </w:r>
    </w:p>
    <w:p w:rsidR="00FE73F6" w:rsidRPr="00FE73F6" w:rsidRDefault="00FE73F6" w:rsidP="00BF6EB3">
      <w:pPr>
        <w:rPr>
          <w:b/>
          <w:sz w:val="28"/>
          <w:szCs w:val="28"/>
          <w:lang w:val="en-US"/>
        </w:rPr>
      </w:pPr>
    </w:p>
    <w:p w:rsidR="00A77B3E" w:rsidRPr="00BF6EB3" w:rsidRDefault="005C3B07" w:rsidP="00BF6EB3">
      <w:pPr>
        <w:rPr>
          <w:rFonts w:ascii="Verdana" w:hAnsi="Verdana" w:cs="Verdana"/>
          <w:lang w:val="en-US"/>
        </w:rPr>
      </w:pPr>
      <w:bookmarkStart w:id="34" w:name="h.3ocdqk75n1mb"/>
      <w:bookmarkEnd w:id="34"/>
      <w:r w:rsidRPr="00BF6EB3">
        <w:rPr>
          <w:rFonts w:ascii="Verdana" w:hAnsi="Verdana" w:cs="Verdana"/>
          <w:lang w:val="en-US"/>
        </w:rPr>
        <w:t>Intel basically uses the same micro architecture compared to Skylake, so the per-MHz performance does not differ. The manufacturer only reworked the Speed Shift technology for faster dynamic adjustments of voltages and clocks, and the improved 14nm process allows much higher frequencies combined with better efficiency than before.</w:t>
      </w:r>
    </w:p>
    <w:p w:rsidR="00A77B3E" w:rsidRPr="00BF6EB3" w:rsidRDefault="00A77B3E" w:rsidP="00BF6EB3">
      <w:pPr>
        <w:rPr>
          <w:rFonts w:ascii="Verdana" w:hAnsi="Verdana" w:cs="Verdana"/>
          <w:lang w:val="en-US"/>
        </w:rPr>
      </w:pPr>
      <w:bookmarkStart w:id="35" w:name="h.d9l7gy9walwm"/>
      <w:bookmarkEnd w:id="35"/>
    </w:p>
    <w:p w:rsidR="00A77B3E" w:rsidRDefault="005C3B07" w:rsidP="00BF6EB3">
      <w:pPr>
        <w:rPr>
          <w:b/>
          <w:sz w:val="28"/>
          <w:szCs w:val="28"/>
          <w:lang w:val="en-US"/>
        </w:rPr>
      </w:pPr>
      <w:bookmarkStart w:id="36" w:name="h.ubqpbal9lvm3"/>
      <w:bookmarkEnd w:id="36"/>
      <w:r w:rsidRPr="00FE73F6">
        <w:rPr>
          <w:b/>
          <w:sz w:val="28"/>
          <w:szCs w:val="28"/>
          <w:lang w:val="en-US"/>
        </w:rPr>
        <w:t>Display and Battery</w:t>
      </w:r>
    </w:p>
    <w:p w:rsidR="00FE73F6" w:rsidRPr="00FE73F6" w:rsidRDefault="00FE73F6" w:rsidP="00BF6EB3">
      <w:pPr>
        <w:rPr>
          <w:b/>
          <w:sz w:val="28"/>
          <w:szCs w:val="28"/>
          <w:lang w:val="en-US"/>
        </w:rPr>
      </w:pPr>
    </w:p>
    <w:p w:rsidR="00A77B3E" w:rsidRPr="00BF6EB3" w:rsidRDefault="005C3B07" w:rsidP="00BF6EB3">
      <w:pPr>
        <w:rPr>
          <w:rFonts w:ascii="Verdana" w:hAnsi="Verdana" w:cs="Verdana"/>
          <w:lang w:val="en-US"/>
        </w:rPr>
      </w:pPr>
      <w:bookmarkStart w:id="37" w:name="h.5hbcao1bntoa"/>
      <w:bookmarkEnd w:id="37"/>
      <w:r w:rsidRPr="00BF6EB3">
        <w:rPr>
          <w:rFonts w:ascii="Verdana" w:hAnsi="Verdana" w:cs="Verdana"/>
          <w:lang w:val="en-US"/>
        </w:rPr>
        <w:t xml:space="preserve">The HP 15-da0352tu (5XD50PA) laptop is built with the standard screen size of 15.6-inch, along with full HD resolution of 1,920 x 1,080 pixels. Added to this, it has a diagonal SVA anti-glare WLED backlit display. </w:t>
      </w:r>
    </w:p>
    <w:p w:rsidR="00A77B3E" w:rsidRPr="00BF6EB3" w:rsidRDefault="005C3B07" w:rsidP="00BF6EB3">
      <w:pPr>
        <w:rPr>
          <w:rFonts w:ascii="Verdana" w:hAnsi="Verdana" w:cs="Verdana"/>
          <w:lang w:val="en-US"/>
        </w:rPr>
      </w:pPr>
      <w:bookmarkStart w:id="38" w:name="h.qmzj4auscdp6"/>
      <w:bookmarkEnd w:id="38"/>
      <w:r w:rsidRPr="00BF6EB3">
        <w:rPr>
          <w:rFonts w:ascii="Verdana" w:hAnsi="Verdana" w:cs="Verdana"/>
          <w:lang w:val="en-US"/>
        </w:rPr>
        <w:t xml:space="preserve">It gains all its power from a 3 cell Li-ion battery that gives it a pretty decent backup. You can comfortably work for a few hours without much trouble. </w:t>
      </w:r>
    </w:p>
    <w:p w:rsidR="00A77B3E" w:rsidRPr="00BF6EB3" w:rsidRDefault="00A77B3E" w:rsidP="00BF6EB3">
      <w:pPr>
        <w:rPr>
          <w:rFonts w:ascii="Verdana" w:hAnsi="Verdana" w:cs="Verdana"/>
          <w:lang w:val="en-US"/>
        </w:rPr>
      </w:pPr>
      <w:bookmarkStart w:id="39" w:name="h.d7mgpyydeptm"/>
      <w:bookmarkEnd w:id="39"/>
    </w:p>
    <w:p w:rsidR="00A77B3E" w:rsidRPr="00FE73F6" w:rsidRDefault="005C3B07" w:rsidP="00BF6EB3">
      <w:pPr>
        <w:rPr>
          <w:b/>
          <w:sz w:val="28"/>
          <w:szCs w:val="28"/>
          <w:lang w:val="en-US"/>
        </w:rPr>
      </w:pPr>
      <w:bookmarkStart w:id="40" w:name="h.x6aecj2709jw"/>
      <w:bookmarkEnd w:id="40"/>
      <w:r w:rsidRPr="00FE73F6">
        <w:rPr>
          <w:b/>
          <w:sz w:val="28"/>
          <w:szCs w:val="28"/>
          <w:lang w:val="en-US"/>
        </w:rPr>
        <w:t xml:space="preserve">Build and Connectivity </w:t>
      </w:r>
    </w:p>
    <w:p w:rsidR="00A77B3E" w:rsidRPr="00BF6EB3" w:rsidRDefault="005C3B07" w:rsidP="00BF6EB3">
      <w:pPr>
        <w:rPr>
          <w:rFonts w:ascii="Verdana" w:hAnsi="Verdana" w:cs="Verdana"/>
          <w:lang w:val="en-US"/>
        </w:rPr>
      </w:pPr>
      <w:bookmarkStart w:id="41" w:name="h.9vbvszbsjyhe"/>
      <w:bookmarkEnd w:id="41"/>
      <w:r w:rsidRPr="00BF6EB3">
        <w:rPr>
          <w:rFonts w:ascii="Verdana" w:hAnsi="Verdana" w:cs="Verdana"/>
          <w:lang w:val="en-US"/>
        </w:rPr>
        <w:t xml:space="preserve">It is available in a black colour body and is not too heavy with just 1.77Kg. For the input peripherals, it has a standard notebook keyboard, a touchpad with multi-touch gestures enabled and a DVD R/W writer as the optical drive. It is supported by Windows 10 operating system. </w:t>
      </w:r>
    </w:p>
    <w:p w:rsidR="00A77B3E" w:rsidRPr="00BF6EB3" w:rsidRDefault="005C3B07" w:rsidP="00BF6EB3">
      <w:pPr>
        <w:rPr>
          <w:rFonts w:ascii="Verdana" w:hAnsi="Verdana" w:cs="Verdana"/>
          <w:lang w:val="en-US"/>
        </w:rPr>
      </w:pPr>
      <w:bookmarkStart w:id="42" w:name="h.lpot7urs0l6z"/>
      <w:bookmarkEnd w:id="42"/>
      <w:r w:rsidRPr="00BF6EB3">
        <w:rPr>
          <w:rFonts w:ascii="Verdana" w:hAnsi="Verdana" w:cs="Verdana"/>
          <w:lang w:val="en-US"/>
        </w:rPr>
        <w:t xml:space="preserve">It comes with a wireless LAN 802.11 a/b/g/n/ac, an SD card reader, a Bluetooth v4.2 and one USB 2.0 slot as the connectivity features. </w:t>
      </w:r>
    </w:p>
    <w:p w:rsidR="00A77B3E" w:rsidRDefault="00A77B3E" w:rsidP="00BF6EB3">
      <w:pPr>
        <w:rPr>
          <w:rFonts w:ascii="Verdana" w:hAnsi="Verdana" w:cs="Verdana"/>
          <w:b/>
          <w:sz w:val="28"/>
          <w:szCs w:val="28"/>
          <w:lang w:val="en-US"/>
        </w:rPr>
      </w:pPr>
      <w:bookmarkStart w:id="43" w:name="h.vp7v102i0tq0"/>
      <w:bookmarkEnd w:id="43"/>
    </w:p>
    <w:p w:rsidR="00FE73F6" w:rsidRDefault="00FE73F6" w:rsidP="00BF6EB3">
      <w:pPr>
        <w:rPr>
          <w:rFonts w:ascii="Verdana" w:hAnsi="Verdana" w:cs="Verdana"/>
          <w:b/>
          <w:sz w:val="28"/>
          <w:szCs w:val="28"/>
          <w:lang w:val="en-US"/>
        </w:rPr>
      </w:pPr>
    </w:p>
    <w:p w:rsidR="00FE73F6" w:rsidRDefault="00FE73F6" w:rsidP="00BF6EB3">
      <w:pPr>
        <w:rPr>
          <w:rFonts w:ascii="Verdana" w:hAnsi="Verdana" w:cs="Verdana"/>
          <w:b/>
          <w:sz w:val="28"/>
          <w:szCs w:val="28"/>
          <w:lang w:val="en-US"/>
        </w:rPr>
      </w:pPr>
    </w:p>
    <w:p w:rsidR="00FE73F6" w:rsidRPr="00FE73F6" w:rsidRDefault="00FE73F6" w:rsidP="00BF6EB3">
      <w:pPr>
        <w:rPr>
          <w:rFonts w:ascii="Verdana" w:hAnsi="Verdana" w:cs="Verdana"/>
          <w:b/>
          <w:sz w:val="28"/>
          <w:szCs w:val="28"/>
          <w:lang w:val="en-US"/>
        </w:rPr>
      </w:pPr>
    </w:p>
    <w:p w:rsidR="00A77B3E" w:rsidRDefault="005C3B07" w:rsidP="00BF6EB3">
      <w:pPr>
        <w:rPr>
          <w:b/>
          <w:sz w:val="28"/>
          <w:szCs w:val="28"/>
          <w:lang w:val="en-US"/>
        </w:rPr>
      </w:pPr>
      <w:bookmarkStart w:id="44" w:name="h.35czuswj4ejs"/>
      <w:bookmarkEnd w:id="44"/>
      <w:r w:rsidRPr="00FE73F6">
        <w:rPr>
          <w:b/>
          <w:sz w:val="28"/>
          <w:szCs w:val="28"/>
          <w:lang w:val="en-US"/>
        </w:rPr>
        <w:t xml:space="preserve">Performance and Storage </w:t>
      </w:r>
    </w:p>
    <w:p w:rsidR="00FE73F6" w:rsidRPr="00FE73F6" w:rsidRDefault="00FE73F6" w:rsidP="00BF6EB3">
      <w:pPr>
        <w:rPr>
          <w:b/>
          <w:sz w:val="28"/>
          <w:szCs w:val="28"/>
          <w:lang w:val="en-US"/>
        </w:rPr>
      </w:pPr>
    </w:p>
    <w:p w:rsidR="00A77B3E" w:rsidRPr="00BF6EB3" w:rsidRDefault="005C3B07" w:rsidP="00BF6EB3">
      <w:pPr>
        <w:rPr>
          <w:rFonts w:ascii="Verdana" w:hAnsi="Verdana" w:cs="Verdana"/>
          <w:lang w:val="en-US"/>
        </w:rPr>
      </w:pPr>
      <w:bookmarkStart w:id="45" w:name="h.j9bh8y8tjb4n"/>
      <w:bookmarkEnd w:id="45"/>
      <w:r w:rsidRPr="00BF6EB3">
        <w:rPr>
          <w:rFonts w:ascii="Verdana" w:hAnsi="Verdana" w:cs="Verdana"/>
          <w:lang w:val="en-US"/>
        </w:rPr>
        <w:t xml:space="preserve">It is assisted by Intel Core i3-7020U (7th Gen) processor that can clock at a speed of 2.3GHz. Multitasking becomes easy with the help of a 4GB DDR4 RAM type that works at a speed of 2133MHz. It also has an integrated graphics processor from Intel HD 620. </w:t>
      </w:r>
    </w:p>
    <w:p w:rsidR="00A77B3E" w:rsidRPr="00BF6EB3" w:rsidRDefault="005C3B07" w:rsidP="00BF6EB3">
      <w:pPr>
        <w:rPr>
          <w:rFonts w:ascii="Verdana" w:hAnsi="Verdana" w:cs="Verdana"/>
          <w:lang w:val="en-US"/>
        </w:rPr>
      </w:pPr>
      <w:bookmarkStart w:id="46" w:name="h.2ok14ycefo72"/>
      <w:bookmarkEnd w:id="46"/>
      <w:r w:rsidRPr="00BF6EB3">
        <w:rPr>
          <w:rFonts w:ascii="Verdana" w:hAnsi="Verdana" w:cs="Verdana"/>
          <w:lang w:val="en-US"/>
        </w:rPr>
        <w:t xml:space="preserve">It comes with a huge storage capacity of 1TB HDD that works at a speed of 5400 RPM. It provides you with ample space to house a gallery of files and multimedia. </w:t>
      </w:r>
    </w:p>
    <w:p w:rsidR="00A77B3E" w:rsidRPr="00BF6EB3" w:rsidRDefault="00A77B3E" w:rsidP="00BF6EB3">
      <w:pPr>
        <w:rPr>
          <w:rFonts w:ascii="Verdana" w:hAnsi="Verdana" w:cs="Verdana"/>
          <w:lang w:val="en-US"/>
        </w:rPr>
      </w:pPr>
      <w:bookmarkStart w:id="47" w:name="h.u5q3uf5gbv1s"/>
      <w:bookmarkEnd w:id="47"/>
    </w:p>
    <w:p w:rsidR="00A77B3E" w:rsidRPr="00BF6EB3" w:rsidRDefault="005C3B07" w:rsidP="00BF6EB3">
      <w:pPr>
        <w:rPr>
          <w:rFonts w:ascii="Verdana" w:hAnsi="Verdana" w:cs="Verdana"/>
          <w:lang w:val="en-US"/>
        </w:rPr>
      </w:pPr>
      <w:bookmarkStart w:id="48" w:name="h.p20i0ejdrtr4"/>
      <w:bookmarkEnd w:id="48"/>
      <w:r w:rsidRPr="00BF6EB3">
        <w:rPr>
          <w:rFonts w:ascii="Verdana" w:hAnsi="Verdana" w:cs="Verdana"/>
          <w:lang w:val="en-US"/>
        </w:rPr>
        <w:t>Series : Intel Core i3</w:t>
      </w:r>
    </w:p>
    <w:p w:rsidR="00A77B3E" w:rsidRPr="00BF6EB3" w:rsidRDefault="005C3B07" w:rsidP="00BF6EB3">
      <w:pPr>
        <w:rPr>
          <w:rFonts w:ascii="Verdana" w:hAnsi="Verdana" w:cs="Verdana"/>
          <w:lang w:val="en-US"/>
        </w:rPr>
      </w:pPr>
      <w:bookmarkStart w:id="49" w:name="h.91fz16259dhf"/>
      <w:bookmarkEnd w:id="49"/>
      <w:r w:rsidRPr="00BF6EB3">
        <w:rPr>
          <w:rFonts w:ascii="Verdana" w:hAnsi="Verdana" w:cs="Verdana"/>
          <w:lang w:val="en-US"/>
        </w:rPr>
        <w:t>Clock Rate : 2300 MHz</w:t>
      </w:r>
    </w:p>
    <w:p w:rsidR="00A77B3E" w:rsidRPr="00BF6EB3" w:rsidRDefault="005C3B07" w:rsidP="00BF6EB3">
      <w:pPr>
        <w:rPr>
          <w:rFonts w:ascii="Verdana" w:hAnsi="Verdana" w:cs="Verdana"/>
          <w:lang w:val="en-US"/>
        </w:rPr>
      </w:pPr>
      <w:bookmarkStart w:id="50" w:name="h.2k1agov59wvw"/>
      <w:bookmarkEnd w:id="50"/>
      <w:r w:rsidRPr="00BF6EB3">
        <w:rPr>
          <w:rFonts w:ascii="Verdana" w:hAnsi="Verdana" w:cs="Verdana"/>
          <w:lang w:val="en-US"/>
        </w:rPr>
        <w:t>Level 1 Cache : 128 KB</w:t>
      </w:r>
    </w:p>
    <w:p w:rsidR="00A77B3E" w:rsidRPr="00BF6EB3" w:rsidRDefault="005C3B07" w:rsidP="00BF6EB3">
      <w:pPr>
        <w:rPr>
          <w:rFonts w:ascii="Verdana" w:hAnsi="Verdana" w:cs="Verdana"/>
          <w:lang w:val="en-US"/>
        </w:rPr>
      </w:pPr>
      <w:bookmarkStart w:id="51" w:name="h.v70rquawzqq1"/>
      <w:bookmarkEnd w:id="51"/>
      <w:r w:rsidRPr="00BF6EB3">
        <w:rPr>
          <w:rFonts w:ascii="Verdana" w:hAnsi="Verdana" w:cs="Verdana"/>
          <w:lang w:val="en-US"/>
        </w:rPr>
        <w:t>Level 2 Cache : 512 KB</w:t>
      </w:r>
    </w:p>
    <w:p w:rsidR="00A77B3E" w:rsidRPr="00BF6EB3" w:rsidRDefault="005C3B07" w:rsidP="00BF6EB3">
      <w:pPr>
        <w:rPr>
          <w:rFonts w:ascii="Verdana" w:hAnsi="Verdana" w:cs="Verdana"/>
          <w:lang w:val="en-US"/>
        </w:rPr>
      </w:pPr>
      <w:bookmarkStart w:id="52" w:name="h.q4gdx2a7vmri"/>
      <w:bookmarkEnd w:id="52"/>
      <w:r w:rsidRPr="00BF6EB3">
        <w:rPr>
          <w:rFonts w:ascii="Verdana" w:hAnsi="Verdana" w:cs="Verdana"/>
          <w:lang w:val="en-US"/>
        </w:rPr>
        <w:t>Level 3 Cache : 3 MB</w:t>
      </w:r>
    </w:p>
    <w:p w:rsidR="00A77B3E" w:rsidRPr="00BF6EB3" w:rsidRDefault="005C3B07" w:rsidP="00BF6EB3">
      <w:pPr>
        <w:rPr>
          <w:rFonts w:ascii="Verdana" w:hAnsi="Verdana" w:cs="Verdana"/>
          <w:lang w:val="en-US"/>
        </w:rPr>
      </w:pPr>
      <w:bookmarkStart w:id="53" w:name="h.mwweush8r4d2"/>
      <w:bookmarkEnd w:id="53"/>
      <w:r w:rsidRPr="00BF6EB3">
        <w:rPr>
          <w:rFonts w:ascii="Verdana" w:hAnsi="Verdana" w:cs="Verdana"/>
          <w:lang w:val="en-US"/>
        </w:rPr>
        <w:t>Number of Cores / Threads : 2 / 4</w:t>
      </w:r>
    </w:p>
    <w:p w:rsidR="00A77B3E" w:rsidRPr="00BF6EB3" w:rsidRDefault="005C3B07" w:rsidP="00BF6EB3">
      <w:pPr>
        <w:rPr>
          <w:rFonts w:ascii="Verdana" w:hAnsi="Verdana" w:cs="Verdana"/>
          <w:lang w:val="en-US"/>
        </w:rPr>
      </w:pPr>
      <w:bookmarkStart w:id="54" w:name="h.3u8sdiq4dgnz"/>
      <w:bookmarkEnd w:id="54"/>
      <w:r w:rsidRPr="00BF6EB3">
        <w:rPr>
          <w:rFonts w:ascii="Verdana" w:hAnsi="Verdana" w:cs="Verdana"/>
          <w:lang w:val="en-US"/>
        </w:rPr>
        <w:t>Max. Power Consumption (TDP = Thermal Design Power) : 15 Watt</w:t>
      </w:r>
    </w:p>
    <w:p w:rsidR="00A77B3E" w:rsidRPr="00BF6EB3" w:rsidRDefault="005C3B07" w:rsidP="00BF6EB3">
      <w:pPr>
        <w:rPr>
          <w:rFonts w:ascii="Verdana" w:hAnsi="Verdana" w:cs="Verdana"/>
          <w:lang w:val="en-US"/>
        </w:rPr>
      </w:pPr>
      <w:bookmarkStart w:id="55" w:name="h.mddpia1o593p"/>
      <w:bookmarkEnd w:id="55"/>
      <w:r w:rsidRPr="00BF6EB3">
        <w:rPr>
          <w:rFonts w:ascii="Verdana" w:hAnsi="Verdana" w:cs="Verdana"/>
          <w:lang w:val="en-US"/>
        </w:rPr>
        <w:t>Manufacturing Technology : 14 nm</w:t>
      </w:r>
    </w:p>
    <w:p w:rsidR="00A77B3E" w:rsidRPr="00BF6EB3" w:rsidRDefault="005C3B07" w:rsidP="00BF6EB3">
      <w:pPr>
        <w:rPr>
          <w:rFonts w:ascii="Verdana" w:hAnsi="Verdana" w:cs="Verdana"/>
          <w:lang w:val="en-US"/>
        </w:rPr>
      </w:pPr>
      <w:bookmarkStart w:id="56" w:name="h.j1phs0gq13g9"/>
      <w:bookmarkEnd w:id="56"/>
      <w:r w:rsidRPr="00BF6EB3">
        <w:rPr>
          <w:rFonts w:ascii="Verdana" w:hAnsi="Verdana" w:cs="Verdana"/>
          <w:lang w:val="en-US"/>
        </w:rPr>
        <w:t>Max. Temperature : 100 °C</w:t>
      </w:r>
    </w:p>
    <w:p w:rsidR="00A77B3E" w:rsidRPr="00BF6EB3" w:rsidRDefault="005C3B07" w:rsidP="00BF6EB3">
      <w:pPr>
        <w:rPr>
          <w:rFonts w:ascii="Verdana" w:hAnsi="Verdana" w:cs="Verdana"/>
          <w:lang w:val="en-US"/>
        </w:rPr>
      </w:pPr>
      <w:bookmarkStart w:id="57" w:name="h.16bq8thto6np"/>
      <w:bookmarkEnd w:id="57"/>
      <w:r w:rsidRPr="00BF6EB3">
        <w:rPr>
          <w:rFonts w:ascii="Verdana" w:hAnsi="Verdana" w:cs="Verdana"/>
          <w:lang w:val="en-US"/>
        </w:rPr>
        <w:t>Socket : BGA1356</w:t>
      </w:r>
    </w:p>
    <w:p w:rsidR="00A77B3E" w:rsidRPr="00BF6EB3" w:rsidRDefault="005C3B07" w:rsidP="00BF6EB3">
      <w:pPr>
        <w:rPr>
          <w:rFonts w:ascii="Verdana" w:hAnsi="Verdana" w:cs="Verdana"/>
          <w:lang w:val="en-US"/>
        </w:rPr>
      </w:pPr>
      <w:bookmarkStart w:id="58" w:name="h.aiwo13i3g55a"/>
      <w:bookmarkEnd w:id="58"/>
      <w:r w:rsidRPr="00BF6EB3">
        <w:rPr>
          <w:rFonts w:ascii="Verdana" w:hAnsi="Verdana" w:cs="Verdana"/>
          <w:lang w:val="en-US"/>
        </w:rPr>
        <w:t xml:space="preserve">Features : Dual-Channel DDR4 Memory Controller, </w:t>
      </w:r>
      <w:proofErr w:type="spellStart"/>
      <w:r w:rsidRPr="00BF6EB3">
        <w:rPr>
          <w:rFonts w:ascii="Verdana" w:hAnsi="Verdana" w:cs="Verdana"/>
          <w:lang w:val="en-US"/>
        </w:rPr>
        <w:t>HyperThreading</w:t>
      </w:r>
      <w:proofErr w:type="spellEnd"/>
      <w:r w:rsidRPr="00BF6EB3">
        <w:rPr>
          <w:rFonts w:ascii="Verdana" w:hAnsi="Verdana" w:cs="Verdana"/>
          <w:lang w:val="en-US"/>
        </w:rPr>
        <w:t>, AVX, AVX2, Quick Sync, Virtualization, AES-NI</w:t>
      </w:r>
    </w:p>
    <w:p w:rsidR="00A77B3E" w:rsidRPr="00BF6EB3" w:rsidRDefault="005C3B07" w:rsidP="00BF6EB3">
      <w:pPr>
        <w:rPr>
          <w:rFonts w:ascii="Verdana" w:hAnsi="Verdana" w:cs="Verdana"/>
          <w:lang w:val="en-US"/>
        </w:rPr>
      </w:pPr>
      <w:bookmarkStart w:id="59" w:name="h.slrvqban703p"/>
      <w:bookmarkEnd w:id="59"/>
      <w:r w:rsidRPr="00BF6EB3">
        <w:rPr>
          <w:rFonts w:ascii="Verdana" w:hAnsi="Verdana" w:cs="Verdana"/>
          <w:lang w:val="en-US"/>
        </w:rPr>
        <w:t>GPU : Intel HD Graphics 620 (300 - 1000 MHz)</w:t>
      </w:r>
    </w:p>
    <w:p w:rsidR="00A77B3E" w:rsidRPr="00BF6EB3" w:rsidRDefault="005C3B07" w:rsidP="00BF6EB3">
      <w:pPr>
        <w:rPr>
          <w:rFonts w:ascii="Verdana" w:hAnsi="Verdana" w:cs="Verdana"/>
          <w:lang w:val="en-US"/>
        </w:rPr>
      </w:pPr>
      <w:bookmarkStart w:id="60" w:name="h.1a6injwenm0"/>
      <w:bookmarkEnd w:id="60"/>
      <w:r w:rsidRPr="00BF6EB3">
        <w:rPr>
          <w:rFonts w:ascii="Verdana" w:hAnsi="Verdana" w:cs="Verdana"/>
          <w:lang w:val="en-US"/>
        </w:rPr>
        <w:t>64 Bit : 64 Bit support</w:t>
      </w:r>
    </w:p>
    <w:p w:rsidR="00A77B3E" w:rsidRPr="00BF6EB3" w:rsidRDefault="005C3B07" w:rsidP="00BF6EB3">
      <w:pPr>
        <w:rPr>
          <w:rFonts w:ascii="Verdana" w:hAnsi="Verdana" w:cs="Verdana"/>
          <w:lang w:val="en-US"/>
        </w:rPr>
      </w:pPr>
      <w:bookmarkStart w:id="61" w:name="h.kn9il52ppmf"/>
      <w:bookmarkEnd w:id="61"/>
      <w:r w:rsidRPr="00BF6EB3">
        <w:rPr>
          <w:rFonts w:ascii="Verdana" w:hAnsi="Verdana" w:cs="Verdana"/>
          <w:lang w:val="en-US"/>
        </w:rPr>
        <w:t>Starting Price : $281 U.S.</w:t>
      </w:r>
    </w:p>
    <w:p w:rsidR="00A77B3E" w:rsidRPr="00BF6EB3" w:rsidRDefault="005C3B07" w:rsidP="00BF6EB3">
      <w:pPr>
        <w:rPr>
          <w:rFonts w:ascii="Verdana" w:hAnsi="Verdana" w:cs="Verdana"/>
          <w:lang w:val="en-US"/>
        </w:rPr>
      </w:pPr>
      <w:bookmarkStart w:id="62" w:name="h.6ha06ifd8c9z"/>
      <w:bookmarkEnd w:id="62"/>
      <w:r w:rsidRPr="00BF6EB3">
        <w:rPr>
          <w:rFonts w:ascii="Verdana" w:hAnsi="Verdana" w:cs="Verdana"/>
          <w:lang w:val="en-US"/>
        </w:rPr>
        <w:t>Announcement Date : 08/30/2016 = 1085 days old</w:t>
      </w:r>
    </w:p>
    <w:p w:rsidR="00A77B3E" w:rsidRPr="00BF6EB3" w:rsidRDefault="00A77B3E" w:rsidP="00BF6EB3">
      <w:pPr>
        <w:rPr>
          <w:rFonts w:ascii="Verdana" w:hAnsi="Verdana" w:cs="Verdana"/>
          <w:lang w:val="en-US"/>
        </w:rPr>
      </w:pPr>
      <w:bookmarkStart w:id="63" w:name="h.q2921rrsm068"/>
      <w:bookmarkStart w:id="64" w:name="h.xviktf53txsr"/>
      <w:bookmarkStart w:id="65" w:name="h.ftashx1d20wu"/>
      <w:bookmarkEnd w:id="63"/>
      <w:bookmarkEnd w:id="64"/>
      <w:bookmarkEnd w:id="65"/>
    </w:p>
    <w:p w:rsidR="00A77B3E" w:rsidRDefault="005C3B07" w:rsidP="00BF6EB3">
      <w:pPr>
        <w:rPr>
          <w:b/>
          <w:sz w:val="28"/>
          <w:szCs w:val="28"/>
          <w:lang w:val="en-US"/>
        </w:rPr>
      </w:pPr>
      <w:bookmarkStart w:id="66" w:name="h.i18ujhnhxly9"/>
      <w:bookmarkEnd w:id="66"/>
      <w:r w:rsidRPr="00FE73F6">
        <w:rPr>
          <w:b/>
          <w:sz w:val="28"/>
          <w:szCs w:val="28"/>
          <w:lang w:val="en-US"/>
        </w:rPr>
        <w:t>GENERAL</w:t>
      </w:r>
    </w:p>
    <w:p w:rsidR="00FE73F6" w:rsidRPr="00FE73F6" w:rsidRDefault="00FE73F6" w:rsidP="00BF6EB3">
      <w:pPr>
        <w:rPr>
          <w:b/>
          <w:sz w:val="28"/>
          <w:szCs w:val="28"/>
          <w:lang w:val="en-US"/>
        </w:rPr>
      </w:pPr>
    </w:p>
    <w:p w:rsidR="00A77B3E" w:rsidRPr="00BF6EB3" w:rsidRDefault="005C3B07" w:rsidP="00BF6EB3">
      <w:pPr>
        <w:rPr>
          <w:rFonts w:ascii="Verdana" w:hAnsi="Verdana" w:cs="Verdana"/>
          <w:lang w:val="en-US"/>
        </w:rPr>
      </w:pPr>
      <w:bookmarkStart w:id="67" w:name="h.p64s8p22xdg3"/>
      <w:bookmarkEnd w:id="67"/>
      <w:r w:rsidRPr="00BF6EB3">
        <w:rPr>
          <w:rFonts w:ascii="Verdana" w:hAnsi="Verdana" w:cs="Verdana"/>
          <w:lang w:val="en-US"/>
        </w:rPr>
        <w:lastRenderedPageBreak/>
        <w:tab/>
        <w:t>Packaged Quantity : 1</w:t>
      </w:r>
    </w:p>
    <w:p w:rsidR="00A77B3E" w:rsidRPr="00FE73F6" w:rsidRDefault="005C3B07" w:rsidP="00BF6EB3">
      <w:pPr>
        <w:rPr>
          <w:rFonts w:ascii="Verdana" w:hAnsi="Verdana" w:cs="Verdana"/>
          <w:lang w:val="en-US"/>
        </w:rPr>
      </w:pPr>
      <w:bookmarkStart w:id="68" w:name="h.w0dlq0shpxt1"/>
      <w:bookmarkEnd w:id="68"/>
      <w:r w:rsidRPr="00BF6EB3">
        <w:rPr>
          <w:rFonts w:ascii="Verdana" w:hAnsi="Verdana" w:cs="Verdana"/>
          <w:lang w:val="en-US"/>
        </w:rPr>
        <w:tab/>
        <w:t>Manufacturer : HP</w:t>
      </w:r>
      <w:bookmarkStart w:id="69" w:name="h.f3byg346ysjk"/>
      <w:bookmarkEnd w:id="69"/>
    </w:p>
    <w:p w:rsidR="00A77B3E" w:rsidRDefault="005C3B07" w:rsidP="00BF6EB3">
      <w:pPr>
        <w:rPr>
          <w:b/>
          <w:sz w:val="28"/>
          <w:szCs w:val="28"/>
          <w:lang w:val="en-US"/>
        </w:rPr>
      </w:pPr>
      <w:bookmarkStart w:id="70" w:name="h.xp0xd0yzyfrl"/>
      <w:bookmarkEnd w:id="70"/>
      <w:r w:rsidRPr="00FE73F6">
        <w:rPr>
          <w:b/>
          <w:sz w:val="28"/>
          <w:szCs w:val="28"/>
          <w:lang w:val="en-US"/>
        </w:rPr>
        <w:t>PROCESSOR / CHIPSET</w:t>
      </w:r>
    </w:p>
    <w:p w:rsidR="00FE73F6" w:rsidRPr="00FE73F6" w:rsidRDefault="00FE73F6" w:rsidP="00BF6EB3">
      <w:pPr>
        <w:rPr>
          <w:b/>
          <w:sz w:val="28"/>
          <w:szCs w:val="28"/>
          <w:lang w:val="en-US"/>
        </w:rPr>
      </w:pPr>
    </w:p>
    <w:p w:rsidR="00A77B3E" w:rsidRPr="00BF6EB3" w:rsidRDefault="005C3B07" w:rsidP="00BF6EB3">
      <w:pPr>
        <w:rPr>
          <w:rFonts w:ascii="Verdana" w:hAnsi="Verdana" w:cs="Verdana"/>
          <w:lang w:val="en-US"/>
        </w:rPr>
      </w:pPr>
      <w:bookmarkStart w:id="71" w:name="h.l45cs2oi4979"/>
      <w:bookmarkEnd w:id="71"/>
      <w:r w:rsidRPr="00BF6EB3">
        <w:rPr>
          <w:rFonts w:ascii="Verdana" w:hAnsi="Verdana" w:cs="Verdana"/>
          <w:lang w:val="en-US"/>
        </w:rPr>
        <w:tab/>
        <w:t>CPU : Intel Core i3 (7th Gen) 7020U / 2.3 GHz</w:t>
      </w:r>
    </w:p>
    <w:p w:rsidR="00A77B3E" w:rsidRPr="00BF6EB3" w:rsidRDefault="005C3B07" w:rsidP="00BF6EB3">
      <w:pPr>
        <w:rPr>
          <w:rFonts w:ascii="Verdana" w:hAnsi="Verdana" w:cs="Verdana"/>
          <w:lang w:val="en-US"/>
        </w:rPr>
      </w:pPr>
      <w:bookmarkStart w:id="72" w:name="h.hljoz6e6nkig"/>
      <w:bookmarkEnd w:id="72"/>
      <w:r w:rsidRPr="00BF6EB3">
        <w:rPr>
          <w:rFonts w:ascii="Verdana" w:hAnsi="Verdana" w:cs="Verdana"/>
          <w:lang w:val="en-US"/>
        </w:rPr>
        <w:tab/>
        <w:t>Number of Cores : Dual-Core</w:t>
      </w:r>
    </w:p>
    <w:p w:rsidR="00A77B3E" w:rsidRPr="00BF6EB3" w:rsidRDefault="005C3B07" w:rsidP="00BF6EB3">
      <w:pPr>
        <w:rPr>
          <w:rFonts w:ascii="Verdana" w:hAnsi="Verdana" w:cs="Verdana"/>
          <w:lang w:val="en-US"/>
        </w:rPr>
      </w:pPr>
      <w:bookmarkStart w:id="73" w:name="h.6rm72k4qb9zg"/>
      <w:bookmarkEnd w:id="73"/>
      <w:r w:rsidRPr="00BF6EB3">
        <w:rPr>
          <w:rFonts w:ascii="Verdana" w:hAnsi="Verdana" w:cs="Verdana"/>
          <w:lang w:val="en-US"/>
        </w:rPr>
        <w:tab/>
        <w:t>Cache : 3 MB</w:t>
      </w:r>
    </w:p>
    <w:p w:rsidR="00A77B3E" w:rsidRPr="00BF6EB3" w:rsidRDefault="005C3B07" w:rsidP="00BF6EB3">
      <w:pPr>
        <w:rPr>
          <w:rFonts w:ascii="Verdana" w:hAnsi="Verdana" w:cs="Verdana"/>
          <w:lang w:val="en-US"/>
        </w:rPr>
      </w:pPr>
      <w:bookmarkStart w:id="74" w:name="h.lpgnoqkhe7tg"/>
      <w:bookmarkEnd w:id="74"/>
      <w:r w:rsidRPr="00BF6EB3">
        <w:rPr>
          <w:rFonts w:ascii="Verdana" w:hAnsi="Verdana" w:cs="Verdana"/>
          <w:lang w:val="en-US"/>
        </w:rPr>
        <w:tab/>
        <w:t>64-bit Computing : Yes</w:t>
      </w:r>
    </w:p>
    <w:p w:rsidR="00A77B3E" w:rsidRPr="00BF6EB3" w:rsidRDefault="00A77B3E" w:rsidP="00BF6EB3">
      <w:pPr>
        <w:rPr>
          <w:lang w:val="en-US"/>
        </w:rPr>
      </w:pPr>
      <w:bookmarkStart w:id="75" w:name="h.s8tjtsmo5why"/>
      <w:bookmarkEnd w:id="75"/>
    </w:p>
    <w:p w:rsidR="00A77B3E" w:rsidRDefault="005C3B07" w:rsidP="00BF6EB3">
      <w:pPr>
        <w:rPr>
          <w:b/>
          <w:sz w:val="28"/>
          <w:szCs w:val="28"/>
          <w:lang w:val="en-US"/>
        </w:rPr>
      </w:pPr>
      <w:bookmarkStart w:id="76" w:name="h.cvffionkd4rt"/>
      <w:bookmarkEnd w:id="76"/>
      <w:r w:rsidRPr="00FE73F6">
        <w:rPr>
          <w:b/>
          <w:sz w:val="28"/>
          <w:szCs w:val="28"/>
          <w:lang w:val="en-US"/>
        </w:rPr>
        <w:t>CACHE MEMORY</w:t>
      </w:r>
    </w:p>
    <w:p w:rsidR="00FE73F6" w:rsidRPr="00FE73F6" w:rsidRDefault="00FE73F6" w:rsidP="00BF6EB3">
      <w:pPr>
        <w:rPr>
          <w:b/>
          <w:sz w:val="28"/>
          <w:szCs w:val="28"/>
          <w:lang w:val="en-US"/>
        </w:rPr>
      </w:pPr>
    </w:p>
    <w:p w:rsidR="00A77B3E" w:rsidRPr="00BF6EB3" w:rsidRDefault="005C3B07" w:rsidP="00BF6EB3">
      <w:pPr>
        <w:rPr>
          <w:rFonts w:ascii="Verdana" w:hAnsi="Verdana" w:cs="Verdana"/>
          <w:lang w:val="en-US"/>
        </w:rPr>
      </w:pPr>
      <w:bookmarkStart w:id="77" w:name="h.7mkvqf3k02bg"/>
      <w:bookmarkEnd w:id="77"/>
      <w:r w:rsidRPr="00BF6EB3">
        <w:rPr>
          <w:rFonts w:ascii="Verdana" w:hAnsi="Verdana" w:cs="Verdana"/>
          <w:lang w:val="en-US"/>
        </w:rPr>
        <w:tab/>
        <w:t>Installed Size : 3 MB</w:t>
      </w:r>
    </w:p>
    <w:p w:rsidR="00A77B3E" w:rsidRPr="00BF6EB3" w:rsidRDefault="00A77B3E" w:rsidP="00BF6EB3">
      <w:pPr>
        <w:rPr>
          <w:lang w:val="en-US"/>
        </w:rPr>
      </w:pPr>
      <w:bookmarkStart w:id="78" w:name="h.wlf6oxu9991x"/>
      <w:bookmarkEnd w:id="78"/>
    </w:p>
    <w:p w:rsidR="00A77B3E" w:rsidRDefault="005C3B07" w:rsidP="00BF6EB3">
      <w:pPr>
        <w:rPr>
          <w:b/>
          <w:sz w:val="28"/>
          <w:szCs w:val="28"/>
          <w:lang w:val="en-US"/>
        </w:rPr>
      </w:pPr>
      <w:bookmarkStart w:id="79" w:name="h.keks7bl1mgo4"/>
      <w:bookmarkEnd w:id="79"/>
      <w:r w:rsidRPr="00FE73F6">
        <w:rPr>
          <w:b/>
          <w:sz w:val="28"/>
          <w:szCs w:val="28"/>
          <w:lang w:val="en-US"/>
        </w:rPr>
        <w:t>STORAGE</w:t>
      </w:r>
    </w:p>
    <w:p w:rsidR="00FE73F6" w:rsidRPr="00FE73F6" w:rsidRDefault="00FE73F6" w:rsidP="00BF6EB3">
      <w:pPr>
        <w:rPr>
          <w:b/>
          <w:sz w:val="28"/>
          <w:szCs w:val="28"/>
          <w:lang w:val="en-US"/>
        </w:rPr>
      </w:pPr>
    </w:p>
    <w:p w:rsidR="00A77B3E" w:rsidRPr="00BF6EB3" w:rsidRDefault="005C3B07" w:rsidP="00BF6EB3">
      <w:pPr>
        <w:rPr>
          <w:rFonts w:ascii="Verdana" w:hAnsi="Verdana" w:cs="Verdana"/>
          <w:lang w:val="en-US"/>
        </w:rPr>
      </w:pPr>
      <w:bookmarkStart w:id="80" w:name="h.uc3cfu9d0fuc"/>
      <w:bookmarkEnd w:id="80"/>
      <w:r w:rsidRPr="00BF6EB3">
        <w:rPr>
          <w:rFonts w:ascii="Verdana" w:hAnsi="Verdana" w:cs="Verdana"/>
          <w:lang w:val="en-US"/>
        </w:rPr>
        <w:tab/>
        <w:t>Interface : Serial ATA</w:t>
      </w:r>
    </w:p>
    <w:p w:rsidR="00A77B3E" w:rsidRPr="00BF6EB3" w:rsidRDefault="005C3B07" w:rsidP="00BF6EB3">
      <w:pPr>
        <w:rPr>
          <w:rFonts w:ascii="Verdana" w:hAnsi="Verdana" w:cs="Verdana"/>
          <w:lang w:val="en-US"/>
        </w:rPr>
      </w:pPr>
      <w:bookmarkStart w:id="81" w:name="h.z4kmioxhju5w"/>
      <w:bookmarkEnd w:id="81"/>
      <w:r w:rsidRPr="00BF6EB3">
        <w:rPr>
          <w:rFonts w:ascii="Verdana" w:hAnsi="Verdana" w:cs="Verdana"/>
          <w:lang w:val="en-US"/>
        </w:rPr>
        <w:tab/>
        <w:t>Optical Drive : DVD-Writer</w:t>
      </w:r>
    </w:p>
    <w:p w:rsidR="00A77B3E" w:rsidRPr="00BF6EB3" w:rsidRDefault="00A77B3E" w:rsidP="00BF6EB3">
      <w:pPr>
        <w:rPr>
          <w:rFonts w:ascii="Verdana" w:hAnsi="Verdana" w:cs="Verdana"/>
          <w:lang w:val="en-US"/>
        </w:rPr>
      </w:pPr>
      <w:bookmarkStart w:id="82" w:name="h.ptztuatw6g0x"/>
      <w:bookmarkEnd w:id="82"/>
    </w:p>
    <w:p w:rsidR="00A77B3E" w:rsidRDefault="005C3B07" w:rsidP="00BF6EB3">
      <w:pPr>
        <w:rPr>
          <w:b/>
          <w:sz w:val="28"/>
          <w:szCs w:val="28"/>
          <w:lang w:val="en-US"/>
        </w:rPr>
      </w:pPr>
      <w:bookmarkStart w:id="83" w:name="h.ls1bx1ctx1yk"/>
      <w:bookmarkEnd w:id="83"/>
      <w:r w:rsidRPr="00FE73F6">
        <w:rPr>
          <w:b/>
          <w:sz w:val="28"/>
          <w:szCs w:val="28"/>
          <w:lang w:val="en-US"/>
        </w:rPr>
        <w:t>MEMORY</w:t>
      </w:r>
    </w:p>
    <w:p w:rsidR="00FE73F6" w:rsidRPr="00FE73F6" w:rsidRDefault="00FE73F6" w:rsidP="00BF6EB3">
      <w:pPr>
        <w:rPr>
          <w:b/>
          <w:sz w:val="28"/>
          <w:szCs w:val="28"/>
          <w:lang w:val="en-US"/>
        </w:rPr>
      </w:pPr>
    </w:p>
    <w:p w:rsidR="00A77B3E" w:rsidRPr="00BF6EB3" w:rsidRDefault="005C3B07" w:rsidP="00BF6EB3">
      <w:pPr>
        <w:rPr>
          <w:rFonts w:ascii="Verdana" w:hAnsi="Verdana" w:cs="Verdana"/>
          <w:lang w:val="en-US"/>
        </w:rPr>
      </w:pPr>
      <w:bookmarkStart w:id="84" w:name="h.w0rqrmsf5vf2"/>
      <w:bookmarkEnd w:id="84"/>
      <w:r w:rsidRPr="00BF6EB3">
        <w:rPr>
          <w:rFonts w:ascii="Verdana" w:hAnsi="Verdana" w:cs="Verdana"/>
          <w:lang w:val="en-US"/>
        </w:rPr>
        <w:tab/>
        <w:t>Technology : DDR4 SDRAM</w:t>
      </w:r>
    </w:p>
    <w:p w:rsidR="00A77B3E" w:rsidRPr="00BF6EB3" w:rsidRDefault="005C3B07" w:rsidP="00BF6EB3">
      <w:pPr>
        <w:rPr>
          <w:rFonts w:ascii="Verdana" w:hAnsi="Verdana" w:cs="Verdana"/>
          <w:lang w:val="en-US"/>
        </w:rPr>
      </w:pPr>
      <w:bookmarkStart w:id="85" w:name="h.ry83gnc7vzol"/>
      <w:bookmarkEnd w:id="85"/>
      <w:r w:rsidRPr="00BF6EB3">
        <w:rPr>
          <w:rFonts w:ascii="Verdana" w:hAnsi="Verdana" w:cs="Verdana"/>
          <w:lang w:val="en-US"/>
        </w:rPr>
        <w:tab/>
        <w:t>Speed : 2133 MHz</w:t>
      </w:r>
    </w:p>
    <w:p w:rsidR="00A77B3E" w:rsidRPr="00BF6EB3" w:rsidRDefault="005C3B07" w:rsidP="00BF6EB3">
      <w:pPr>
        <w:rPr>
          <w:rFonts w:ascii="Verdana" w:hAnsi="Verdana" w:cs="Verdana"/>
          <w:lang w:val="en-US"/>
        </w:rPr>
      </w:pPr>
      <w:bookmarkStart w:id="86" w:name="h.obv5ui8ivh10"/>
      <w:bookmarkEnd w:id="86"/>
      <w:r w:rsidRPr="00BF6EB3">
        <w:rPr>
          <w:rFonts w:ascii="Verdana" w:hAnsi="Verdana" w:cs="Verdana"/>
          <w:lang w:val="en-US"/>
        </w:rPr>
        <w:tab/>
        <w:t>Form Factor : SO-DIMM 260-pin</w:t>
      </w:r>
    </w:p>
    <w:p w:rsidR="00A77B3E" w:rsidRPr="00BF6EB3" w:rsidRDefault="005C3B07" w:rsidP="00BF6EB3">
      <w:pPr>
        <w:rPr>
          <w:rFonts w:ascii="Verdana" w:hAnsi="Verdana" w:cs="Verdana"/>
          <w:lang w:val="en-US"/>
        </w:rPr>
      </w:pPr>
      <w:bookmarkStart w:id="87" w:name="h.d4ju7c6ebat2"/>
      <w:bookmarkEnd w:id="87"/>
      <w:r w:rsidRPr="00BF6EB3">
        <w:rPr>
          <w:rFonts w:ascii="Verdana" w:hAnsi="Verdana" w:cs="Verdana"/>
          <w:lang w:val="en-US"/>
        </w:rPr>
        <w:tab/>
        <w:t>Slots Qty : 1</w:t>
      </w:r>
    </w:p>
    <w:p w:rsidR="00A77B3E" w:rsidRPr="00BF6EB3" w:rsidRDefault="005C3B07" w:rsidP="00BF6EB3">
      <w:pPr>
        <w:rPr>
          <w:lang w:val="en-US"/>
        </w:rPr>
      </w:pPr>
      <w:bookmarkStart w:id="88" w:name="h.xqnnxjk4hg8l"/>
      <w:bookmarkEnd w:id="88"/>
      <w:r w:rsidRPr="00BF6EB3">
        <w:rPr>
          <w:rFonts w:ascii="Verdana" w:hAnsi="Verdana" w:cs="Verdana"/>
          <w:lang w:val="en-US"/>
        </w:rPr>
        <w:tab/>
        <w:t>Empty Slots : 0</w:t>
      </w:r>
    </w:p>
    <w:p w:rsidR="00A77B3E" w:rsidRPr="00BF6EB3" w:rsidRDefault="00A77B3E" w:rsidP="00BF6EB3">
      <w:pPr>
        <w:rPr>
          <w:rFonts w:ascii="Verdana" w:hAnsi="Verdana" w:cs="Verdana"/>
          <w:lang w:val="en-US"/>
        </w:rPr>
      </w:pPr>
      <w:bookmarkStart w:id="89" w:name="h.8lr8s8q61oh8"/>
      <w:bookmarkEnd w:id="89"/>
    </w:p>
    <w:p w:rsidR="00A77B3E" w:rsidRPr="00FE73F6" w:rsidRDefault="005C3B07" w:rsidP="00BF6EB3">
      <w:pPr>
        <w:rPr>
          <w:b/>
          <w:sz w:val="28"/>
          <w:szCs w:val="28"/>
          <w:lang w:val="en-US"/>
        </w:rPr>
      </w:pPr>
      <w:bookmarkStart w:id="90" w:name="h.78gxciyzlmbx"/>
      <w:bookmarkEnd w:id="90"/>
      <w:r w:rsidRPr="00FE73F6">
        <w:rPr>
          <w:b/>
          <w:sz w:val="28"/>
          <w:szCs w:val="28"/>
          <w:lang w:val="en-US"/>
        </w:rPr>
        <w:t>RAM</w:t>
      </w:r>
    </w:p>
    <w:p w:rsidR="00FE73F6" w:rsidRPr="00BF6EB3" w:rsidRDefault="00FE73F6" w:rsidP="00BF6EB3">
      <w:pPr>
        <w:rPr>
          <w:lang w:val="en-US"/>
        </w:rPr>
      </w:pPr>
    </w:p>
    <w:p w:rsidR="00A77B3E" w:rsidRPr="00BF6EB3" w:rsidRDefault="005C3B07" w:rsidP="00BF6EB3">
      <w:pPr>
        <w:rPr>
          <w:rFonts w:ascii="Verdana" w:hAnsi="Verdana" w:cs="Verdana"/>
          <w:lang w:val="en-US"/>
        </w:rPr>
      </w:pPr>
      <w:bookmarkStart w:id="91" w:name="h.7s1itwo2kvhb"/>
      <w:bookmarkEnd w:id="91"/>
      <w:r w:rsidRPr="00BF6EB3">
        <w:rPr>
          <w:rFonts w:ascii="Verdana" w:hAnsi="Verdana" w:cs="Verdana"/>
          <w:lang w:val="en-US"/>
        </w:rPr>
        <w:tab/>
        <w:t>Memory Speed : 2133 MHz</w:t>
      </w:r>
    </w:p>
    <w:p w:rsidR="00A77B3E" w:rsidRPr="00BF6EB3" w:rsidRDefault="005C3B07" w:rsidP="00BF6EB3">
      <w:pPr>
        <w:rPr>
          <w:rFonts w:ascii="Verdana" w:hAnsi="Verdana" w:cs="Verdana"/>
          <w:lang w:val="en-US"/>
        </w:rPr>
      </w:pPr>
      <w:bookmarkStart w:id="92" w:name="h.cosgiy6t5ka9"/>
      <w:bookmarkEnd w:id="92"/>
      <w:r w:rsidRPr="00BF6EB3">
        <w:rPr>
          <w:rFonts w:ascii="Verdana" w:hAnsi="Verdana" w:cs="Verdana"/>
          <w:lang w:val="en-US"/>
        </w:rPr>
        <w:tab/>
        <w:t>Configuration Features : 1 x 4 GB</w:t>
      </w:r>
    </w:p>
    <w:p w:rsidR="00A77B3E" w:rsidRPr="00BF6EB3" w:rsidRDefault="005C3B07" w:rsidP="00BF6EB3">
      <w:pPr>
        <w:rPr>
          <w:rFonts w:ascii="Verdana" w:hAnsi="Verdana" w:cs="Verdana"/>
          <w:lang w:val="en-US"/>
        </w:rPr>
      </w:pPr>
      <w:bookmarkStart w:id="93" w:name="h.rgo2k6jsyc7r"/>
      <w:bookmarkEnd w:id="93"/>
      <w:r w:rsidRPr="00BF6EB3">
        <w:rPr>
          <w:rFonts w:ascii="Verdana" w:hAnsi="Verdana" w:cs="Verdana"/>
          <w:lang w:val="en-US"/>
        </w:rPr>
        <w:tab/>
        <w:t>Technology : DDR4 SDRAM</w:t>
      </w:r>
    </w:p>
    <w:p w:rsidR="00A77B3E" w:rsidRPr="00BF6EB3" w:rsidRDefault="005C3B07" w:rsidP="00BF6EB3">
      <w:pPr>
        <w:rPr>
          <w:rFonts w:ascii="Verdana" w:hAnsi="Verdana" w:cs="Verdana"/>
          <w:lang w:val="en-US"/>
        </w:rPr>
      </w:pPr>
      <w:bookmarkStart w:id="94" w:name="h.rwdl9iz5hpqm"/>
      <w:bookmarkEnd w:id="94"/>
      <w:r w:rsidRPr="00BF6EB3">
        <w:rPr>
          <w:rFonts w:ascii="Verdana" w:hAnsi="Verdana" w:cs="Verdana"/>
          <w:lang w:val="en-US"/>
        </w:rPr>
        <w:tab/>
        <w:t>Installed Size : 4 GB</w:t>
      </w:r>
    </w:p>
    <w:p w:rsidR="00A77B3E" w:rsidRPr="00BF6EB3" w:rsidRDefault="00A77B3E" w:rsidP="00BF6EB3">
      <w:pPr>
        <w:rPr>
          <w:rFonts w:ascii="Verdana" w:hAnsi="Verdana" w:cs="Verdana"/>
          <w:lang w:val="en-US"/>
        </w:rPr>
      </w:pPr>
      <w:bookmarkStart w:id="95" w:name="h.qzgnte1r1gcm"/>
      <w:bookmarkEnd w:id="95"/>
    </w:p>
    <w:p w:rsidR="00A77B3E" w:rsidRDefault="005C3B07" w:rsidP="00BF6EB3">
      <w:pPr>
        <w:rPr>
          <w:rFonts w:asciiTheme="majorHAnsi" w:hAnsiTheme="majorHAnsi" w:cstheme="majorHAnsi"/>
          <w:b/>
          <w:sz w:val="28"/>
          <w:szCs w:val="28"/>
          <w:lang w:val="en-US"/>
        </w:rPr>
      </w:pPr>
      <w:bookmarkStart w:id="96" w:name="h.7nbkil2ii0io"/>
      <w:bookmarkEnd w:id="96"/>
      <w:r w:rsidRPr="00FE73F6">
        <w:rPr>
          <w:rFonts w:asciiTheme="majorHAnsi" w:hAnsiTheme="majorHAnsi" w:cstheme="majorHAnsi"/>
          <w:b/>
          <w:sz w:val="28"/>
          <w:szCs w:val="28"/>
          <w:lang w:val="en-US"/>
        </w:rPr>
        <w:t>DISPLAY</w:t>
      </w:r>
    </w:p>
    <w:p w:rsidR="00FE73F6" w:rsidRPr="00FE73F6" w:rsidRDefault="00FE73F6" w:rsidP="00BF6EB3">
      <w:pPr>
        <w:rPr>
          <w:rFonts w:asciiTheme="majorHAnsi" w:hAnsiTheme="majorHAnsi" w:cstheme="majorHAnsi"/>
          <w:b/>
          <w:sz w:val="28"/>
          <w:szCs w:val="28"/>
          <w:lang w:val="en-US"/>
        </w:rPr>
      </w:pPr>
    </w:p>
    <w:p w:rsidR="00A77B3E" w:rsidRPr="00BF6EB3" w:rsidRDefault="005C3B07" w:rsidP="00BF6EB3">
      <w:pPr>
        <w:rPr>
          <w:rFonts w:ascii="Verdana" w:hAnsi="Verdana" w:cs="Verdana"/>
          <w:lang w:val="en-US"/>
        </w:rPr>
      </w:pPr>
      <w:bookmarkStart w:id="97" w:name="h.u8o5nc2nax2n"/>
      <w:bookmarkEnd w:id="97"/>
      <w:r w:rsidRPr="00BF6EB3">
        <w:rPr>
          <w:rFonts w:ascii="Verdana" w:hAnsi="Verdana" w:cs="Verdana"/>
          <w:lang w:val="en-US"/>
        </w:rPr>
        <w:tab/>
        <w:t>LCD Backlight Technology : WLED backlight</w:t>
      </w:r>
    </w:p>
    <w:p w:rsidR="00A77B3E" w:rsidRPr="00BF6EB3" w:rsidRDefault="005C3B07" w:rsidP="00BF6EB3">
      <w:pPr>
        <w:rPr>
          <w:rFonts w:ascii="Verdana" w:hAnsi="Verdana" w:cs="Verdana"/>
          <w:lang w:val="en-US"/>
        </w:rPr>
      </w:pPr>
      <w:bookmarkStart w:id="98" w:name="h.sjwkr1i9fe2"/>
      <w:bookmarkEnd w:id="98"/>
      <w:r w:rsidRPr="00BF6EB3">
        <w:rPr>
          <w:rFonts w:ascii="Verdana" w:hAnsi="Verdana" w:cs="Verdana"/>
          <w:lang w:val="en-US"/>
        </w:rPr>
        <w:tab/>
        <w:t>Resolution : 1366 x 768 (HD)</w:t>
      </w:r>
    </w:p>
    <w:p w:rsidR="00A77B3E" w:rsidRPr="00BF6EB3" w:rsidRDefault="005C3B07" w:rsidP="00BF6EB3">
      <w:pPr>
        <w:rPr>
          <w:rFonts w:ascii="Verdana" w:hAnsi="Verdana" w:cs="Verdana"/>
          <w:lang w:val="en-US"/>
        </w:rPr>
      </w:pPr>
      <w:bookmarkStart w:id="99" w:name="h.f7gxs6owj74y"/>
      <w:bookmarkEnd w:id="99"/>
      <w:r w:rsidRPr="00BF6EB3">
        <w:rPr>
          <w:rFonts w:ascii="Verdana" w:hAnsi="Verdana" w:cs="Verdana"/>
          <w:lang w:val="en-US"/>
        </w:rPr>
        <w:tab/>
        <w:t>Widescreen Display : Yes</w:t>
      </w:r>
    </w:p>
    <w:p w:rsidR="00A77B3E" w:rsidRPr="00BF6EB3" w:rsidRDefault="005C3B07" w:rsidP="00BF6EB3">
      <w:pPr>
        <w:rPr>
          <w:rFonts w:ascii="Verdana" w:hAnsi="Verdana" w:cs="Verdana"/>
          <w:lang w:val="en-US"/>
        </w:rPr>
      </w:pPr>
      <w:bookmarkStart w:id="100" w:name="h.9jzfnisjev4f"/>
      <w:bookmarkEnd w:id="100"/>
      <w:r w:rsidRPr="00BF6EB3">
        <w:rPr>
          <w:rFonts w:ascii="Verdana" w:hAnsi="Verdana" w:cs="Verdana"/>
          <w:lang w:val="en-US"/>
        </w:rPr>
        <w:tab/>
        <w:t>Monitor Features : HD standard-viewing angle (SVA) BrightView</w:t>
      </w:r>
    </w:p>
    <w:p w:rsidR="00A77B3E" w:rsidRPr="00BF6EB3" w:rsidRDefault="005C3B07" w:rsidP="00BF6EB3">
      <w:pPr>
        <w:rPr>
          <w:rFonts w:ascii="Verdana" w:hAnsi="Verdana" w:cs="Verdana"/>
          <w:lang w:val="en-US"/>
        </w:rPr>
      </w:pPr>
      <w:bookmarkStart w:id="101" w:name="h.mmtqhaqfts6d"/>
      <w:bookmarkEnd w:id="101"/>
      <w:r w:rsidRPr="00BF6EB3">
        <w:rPr>
          <w:rFonts w:ascii="Verdana" w:hAnsi="Verdana" w:cs="Verdana"/>
          <w:lang w:val="en-US"/>
        </w:rPr>
        <w:tab/>
        <w:t>Type : LED</w:t>
      </w:r>
    </w:p>
    <w:p w:rsidR="00A77B3E" w:rsidRPr="00BF6EB3" w:rsidRDefault="005C3B07" w:rsidP="00BF6EB3">
      <w:pPr>
        <w:rPr>
          <w:rFonts w:ascii="Verdana" w:hAnsi="Verdana" w:cs="Verdana"/>
          <w:lang w:val="en-US"/>
        </w:rPr>
      </w:pPr>
      <w:bookmarkStart w:id="102" w:name="h.3jl1ls8pyw1a"/>
      <w:bookmarkEnd w:id="102"/>
      <w:r w:rsidRPr="00BF6EB3">
        <w:rPr>
          <w:rFonts w:ascii="Verdana" w:hAnsi="Verdana" w:cs="Verdana"/>
          <w:lang w:val="en-US"/>
        </w:rPr>
        <w:tab/>
        <w:t>Diagonal Size (metric) : 39.6 cm</w:t>
      </w:r>
    </w:p>
    <w:p w:rsidR="00A77B3E" w:rsidRPr="00BF6EB3" w:rsidRDefault="005C3B07" w:rsidP="00BF6EB3">
      <w:pPr>
        <w:rPr>
          <w:rFonts w:ascii="Verdana" w:hAnsi="Verdana" w:cs="Verdana"/>
          <w:lang w:val="en-US"/>
        </w:rPr>
      </w:pPr>
      <w:bookmarkStart w:id="103" w:name="h.clcnbtpr7t2i"/>
      <w:bookmarkEnd w:id="103"/>
      <w:r w:rsidRPr="00BF6EB3">
        <w:rPr>
          <w:rFonts w:ascii="Verdana" w:hAnsi="Verdana" w:cs="Verdana"/>
          <w:lang w:val="en-US"/>
        </w:rPr>
        <w:tab/>
        <w:t>Display Resolution Abbreviation : HD</w:t>
      </w:r>
    </w:p>
    <w:p w:rsidR="00A77B3E" w:rsidRPr="00BF6EB3" w:rsidRDefault="00A77B3E" w:rsidP="00BF6EB3">
      <w:pPr>
        <w:rPr>
          <w:rFonts w:ascii="Verdana" w:hAnsi="Verdana" w:cs="Verdana"/>
          <w:lang w:val="en-US"/>
        </w:rPr>
      </w:pPr>
      <w:bookmarkStart w:id="104" w:name="h.y9oa5sqcz3d0"/>
      <w:bookmarkEnd w:id="104"/>
    </w:p>
    <w:p w:rsidR="00A77B3E" w:rsidRDefault="005C3B07" w:rsidP="00BF6EB3">
      <w:pPr>
        <w:rPr>
          <w:b/>
          <w:sz w:val="28"/>
          <w:szCs w:val="28"/>
          <w:lang w:val="en-US"/>
        </w:rPr>
      </w:pPr>
      <w:bookmarkStart w:id="105" w:name="h.1h03s75lq180"/>
      <w:bookmarkEnd w:id="105"/>
      <w:r w:rsidRPr="00FE73F6">
        <w:rPr>
          <w:b/>
          <w:sz w:val="28"/>
          <w:szCs w:val="28"/>
          <w:lang w:val="en-US"/>
        </w:rPr>
        <w:t>AUDIO &amp; VIDEO</w:t>
      </w:r>
    </w:p>
    <w:p w:rsidR="00FE73F6" w:rsidRPr="00FE73F6" w:rsidRDefault="00FE73F6" w:rsidP="00BF6EB3">
      <w:pPr>
        <w:rPr>
          <w:b/>
          <w:sz w:val="28"/>
          <w:szCs w:val="28"/>
          <w:lang w:val="en-US"/>
        </w:rPr>
      </w:pPr>
    </w:p>
    <w:p w:rsidR="00A77B3E" w:rsidRPr="00BF6EB3" w:rsidRDefault="005C3B07" w:rsidP="00BF6EB3">
      <w:pPr>
        <w:rPr>
          <w:rFonts w:ascii="Verdana" w:hAnsi="Verdana" w:cs="Verdana"/>
          <w:lang w:val="en-US"/>
        </w:rPr>
      </w:pPr>
      <w:bookmarkStart w:id="106" w:name="h.soe7pket3s8w"/>
      <w:bookmarkEnd w:id="106"/>
      <w:r w:rsidRPr="00BF6EB3">
        <w:rPr>
          <w:rFonts w:ascii="Verdana" w:hAnsi="Verdana" w:cs="Verdana"/>
          <w:lang w:val="en-US"/>
        </w:rPr>
        <w:tab/>
        <w:t>Graphics Processor : Intel HD Graphics 620</w:t>
      </w:r>
    </w:p>
    <w:p w:rsidR="00A77B3E" w:rsidRPr="00BF6EB3" w:rsidRDefault="005C3B07" w:rsidP="00BF6EB3">
      <w:pPr>
        <w:rPr>
          <w:rFonts w:ascii="Verdana" w:hAnsi="Verdana" w:cs="Verdana"/>
          <w:lang w:val="en-US"/>
        </w:rPr>
      </w:pPr>
      <w:bookmarkStart w:id="107" w:name="h.1bnqo9w0i2lz"/>
      <w:bookmarkEnd w:id="107"/>
      <w:r w:rsidRPr="00BF6EB3">
        <w:rPr>
          <w:rFonts w:ascii="Verdana" w:hAnsi="Verdana" w:cs="Verdana"/>
          <w:lang w:val="en-US"/>
        </w:rPr>
        <w:tab/>
        <w:t>Sound : Stereo speakers, microphone</w:t>
      </w:r>
    </w:p>
    <w:p w:rsidR="00A77B3E" w:rsidRPr="00BF6EB3" w:rsidRDefault="00A77B3E" w:rsidP="00BF6EB3">
      <w:pPr>
        <w:rPr>
          <w:lang w:val="en-US"/>
        </w:rPr>
      </w:pPr>
      <w:bookmarkStart w:id="108" w:name="h.k1hq1ncxlije"/>
      <w:bookmarkEnd w:id="108"/>
    </w:p>
    <w:p w:rsidR="00A77B3E" w:rsidRDefault="005C3B07" w:rsidP="00BF6EB3">
      <w:pPr>
        <w:rPr>
          <w:b/>
          <w:sz w:val="28"/>
          <w:szCs w:val="28"/>
          <w:lang w:val="en-US"/>
        </w:rPr>
      </w:pPr>
      <w:bookmarkStart w:id="109" w:name="h.dsft1mhc3tkh"/>
      <w:bookmarkEnd w:id="109"/>
      <w:r w:rsidRPr="00FE73F6">
        <w:rPr>
          <w:b/>
          <w:sz w:val="28"/>
          <w:szCs w:val="28"/>
          <w:lang w:val="en-US"/>
        </w:rPr>
        <w:t>HARD DRIVE</w:t>
      </w:r>
    </w:p>
    <w:p w:rsidR="00FE73F6" w:rsidRPr="00FE73F6" w:rsidRDefault="00FE73F6" w:rsidP="00BF6EB3">
      <w:pPr>
        <w:rPr>
          <w:b/>
          <w:sz w:val="28"/>
          <w:szCs w:val="28"/>
          <w:lang w:val="en-US"/>
        </w:rPr>
      </w:pPr>
    </w:p>
    <w:p w:rsidR="00A77B3E" w:rsidRPr="00BF6EB3" w:rsidRDefault="005C3B07" w:rsidP="00BF6EB3">
      <w:pPr>
        <w:rPr>
          <w:rFonts w:ascii="Verdana" w:hAnsi="Verdana" w:cs="Verdana"/>
          <w:lang w:val="en-US"/>
        </w:rPr>
      </w:pPr>
      <w:bookmarkStart w:id="110" w:name="h.1nddnok3r40"/>
      <w:bookmarkEnd w:id="110"/>
      <w:r w:rsidRPr="00BF6EB3">
        <w:rPr>
          <w:rFonts w:ascii="Verdana" w:hAnsi="Verdana" w:cs="Verdana"/>
          <w:lang w:val="en-US"/>
        </w:rPr>
        <w:tab/>
        <w:t>Spindle Speed : 5400 rpm</w:t>
      </w:r>
    </w:p>
    <w:p w:rsidR="00A77B3E" w:rsidRPr="00BF6EB3" w:rsidRDefault="005C3B07" w:rsidP="00BF6EB3">
      <w:pPr>
        <w:rPr>
          <w:rFonts w:ascii="Verdana" w:hAnsi="Verdana" w:cs="Verdana"/>
          <w:lang w:val="en-US"/>
        </w:rPr>
      </w:pPr>
      <w:bookmarkStart w:id="111" w:name="h.cw8g3tiaev6l"/>
      <w:bookmarkEnd w:id="111"/>
      <w:r w:rsidRPr="00BF6EB3">
        <w:rPr>
          <w:rFonts w:ascii="Verdana" w:hAnsi="Verdana" w:cs="Verdana"/>
          <w:lang w:val="en-US"/>
        </w:rPr>
        <w:tab/>
        <w:t>Type : HDD</w:t>
      </w:r>
    </w:p>
    <w:p w:rsidR="00A77B3E" w:rsidRPr="00BF6EB3" w:rsidRDefault="005C3B07" w:rsidP="00BF6EB3">
      <w:pPr>
        <w:rPr>
          <w:rFonts w:ascii="Verdana" w:hAnsi="Verdana" w:cs="Verdana"/>
          <w:lang w:val="en-US"/>
        </w:rPr>
      </w:pPr>
      <w:bookmarkStart w:id="112" w:name="h.j0nc4yujxtk8"/>
      <w:bookmarkEnd w:id="112"/>
      <w:r w:rsidRPr="00BF6EB3">
        <w:rPr>
          <w:rFonts w:ascii="Verdana" w:hAnsi="Verdana" w:cs="Verdana"/>
          <w:lang w:val="en-US"/>
        </w:rPr>
        <w:tab/>
        <w:t>Capacity : 1 TB</w:t>
      </w:r>
    </w:p>
    <w:p w:rsidR="00A77B3E" w:rsidRPr="00BF6EB3" w:rsidRDefault="00A77B3E" w:rsidP="00BF6EB3">
      <w:pPr>
        <w:rPr>
          <w:rFonts w:ascii="Verdana" w:hAnsi="Verdana" w:cs="Verdana"/>
          <w:lang w:val="en-US"/>
        </w:rPr>
      </w:pPr>
      <w:bookmarkStart w:id="113" w:name="h.guzjuw7ikfxg"/>
      <w:bookmarkEnd w:id="113"/>
    </w:p>
    <w:p w:rsidR="00FE73F6" w:rsidRDefault="00FE73F6" w:rsidP="00BF6EB3">
      <w:pPr>
        <w:rPr>
          <w:rFonts w:asciiTheme="majorHAnsi" w:hAnsiTheme="majorHAnsi" w:cstheme="majorHAnsi"/>
          <w:b/>
          <w:sz w:val="28"/>
          <w:szCs w:val="28"/>
          <w:lang w:val="en-US"/>
        </w:rPr>
      </w:pPr>
      <w:bookmarkStart w:id="114" w:name="h.j7guchd3t7f7"/>
      <w:bookmarkEnd w:id="114"/>
    </w:p>
    <w:p w:rsidR="00FE73F6" w:rsidRDefault="00FE73F6" w:rsidP="00BF6EB3">
      <w:pPr>
        <w:rPr>
          <w:rFonts w:asciiTheme="majorHAnsi" w:hAnsiTheme="majorHAnsi" w:cstheme="majorHAnsi"/>
          <w:b/>
          <w:sz w:val="28"/>
          <w:szCs w:val="28"/>
          <w:lang w:val="en-US"/>
        </w:rPr>
      </w:pPr>
    </w:p>
    <w:p w:rsidR="00A77B3E" w:rsidRDefault="005C3B07" w:rsidP="00BF6EB3">
      <w:pPr>
        <w:rPr>
          <w:rFonts w:asciiTheme="majorHAnsi" w:hAnsiTheme="majorHAnsi" w:cstheme="majorHAnsi"/>
          <w:b/>
          <w:sz w:val="28"/>
          <w:szCs w:val="28"/>
          <w:lang w:val="en-US"/>
        </w:rPr>
      </w:pPr>
      <w:r w:rsidRPr="00FE73F6">
        <w:rPr>
          <w:rFonts w:asciiTheme="majorHAnsi" w:hAnsiTheme="majorHAnsi" w:cstheme="majorHAnsi"/>
          <w:b/>
          <w:sz w:val="28"/>
          <w:szCs w:val="28"/>
          <w:lang w:val="en-US"/>
        </w:rPr>
        <w:t>INPUT</w:t>
      </w:r>
    </w:p>
    <w:p w:rsidR="00FE73F6" w:rsidRPr="00FE73F6" w:rsidRDefault="00FE73F6" w:rsidP="00BF6EB3">
      <w:pPr>
        <w:rPr>
          <w:rFonts w:asciiTheme="majorHAnsi" w:hAnsiTheme="majorHAnsi" w:cstheme="majorHAnsi"/>
          <w:b/>
          <w:sz w:val="28"/>
          <w:szCs w:val="28"/>
          <w:lang w:val="en-US"/>
        </w:rPr>
      </w:pPr>
    </w:p>
    <w:p w:rsidR="00A77B3E" w:rsidRPr="00BF6EB3" w:rsidRDefault="005C3B07" w:rsidP="00BF6EB3">
      <w:pPr>
        <w:rPr>
          <w:rFonts w:ascii="Verdana" w:hAnsi="Verdana" w:cs="Verdana"/>
          <w:lang w:val="en-US"/>
        </w:rPr>
      </w:pPr>
      <w:bookmarkStart w:id="115" w:name="h.fmibb48c82t9"/>
      <w:bookmarkEnd w:id="115"/>
      <w:r w:rsidRPr="00BF6EB3">
        <w:rPr>
          <w:rFonts w:ascii="Verdana" w:hAnsi="Verdana" w:cs="Verdana"/>
          <w:lang w:val="en-US"/>
        </w:rPr>
        <w:tab/>
        <w:t>Type : keyboard, touchpad</w:t>
      </w:r>
    </w:p>
    <w:p w:rsidR="00A77B3E" w:rsidRPr="00BF6EB3" w:rsidRDefault="005C3B07" w:rsidP="00BF6EB3">
      <w:pPr>
        <w:rPr>
          <w:rFonts w:ascii="Verdana" w:hAnsi="Verdana" w:cs="Verdana"/>
          <w:lang w:val="en-US"/>
        </w:rPr>
      </w:pPr>
      <w:bookmarkStart w:id="116" w:name="h.n7a7prhi1n0s"/>
      <w:bookmarkEnd w:id="116"/>
      <w:r w:rsidRPr="00BF6EB3">
        <w:rPr>
          <w:rFonts w:ascii="Verdana" w:hAnsi="Verdana" w:cs="Verdana"/>
          <w:lang w:val="en-US"/>
        </w:rPr>
        <w:tab/>
        <w:t>Localization &amp; Layout : US</w:t>
      </w:r>
    </w:p>
    <w:p w:rsidR="00A77B3E" w:rsidRPr="00BF6EB3" w:rsidRDefault="005C3B07" w:rsidP="00BF6EB3">
      <w:pPr>
        <w:rPr>
          <w:rFonts w:ascii="Verdana" w:hAnsi="Verdana" w:cs="Verdana"/>
          <w:lang w:val="en-US"/>
        </w:rPr>
      </w:pPr>
      <w:bookmarkStart w:id="117" w:name="h.s2jm9j7goots"/>
      <w:bookmarkEnd w:id="117"/>
      <w:r w:rsidRPr="00BF6EB3">
        <w:rPr>
          <w:rFonts w:ascii="Verdana" w:hAnsi="Verdana" w:cs="Verdana"/>
          <w:lang w:val="en-US"/>
        </w:rPr>
        <w:tab/>
        <w:t>Features : multi-touch touchpad</w:t>
      </w:r>
    </w:p>
    <w:p w:rsidR="00A77B3E" w:rsidRPr="00BF6EB3" w:rsidRDefault="00A77B3E" w:rsidP="00BF6EB3">
      <w:pPr>
        <w:rPr>
          <w:rFonts w:ascii="Verdana" w:hAnsi="Verdana" w:cs="Verdana"/>
          <w:lang w:val="en-US"/>
        </w:rPr>
      </w:pPr>
      <w:bookmarkStart w:id="118" w:name="h.qzhhllrr0z6a"/>
      <w:bookmarkEnd w:id="118"/>
    </w:p>
    <w:p w:rsidR="00A77B3E" w:rsidRPr="00D277F9" w:rsidRDefault="005C3B07" w:rsidP="00BF6EB3">
      <w:pPr>
        <w:rPr>
          <w:b/>
          <w:sz w:val="28"/>
          <w:szCs w:val="28"/>
          <w:lang w:val="en-US"/>
        </w:rPr>
      </w:pPr>
      <w:bookmarkStart w:id="119" w:name="h.bhrlfg1t09tn"/>
      <w:bookmarkEnd w:id="119"/>
      <w:r w:rsidRPr="00D277F9">
        <w:rPr>
          <w:b/>
          <w:sz w:val="28"/>
          <w:szCs w:val="28"/>
          <w:lang w:val="en-US"/>
        </w:rPr>
        <w:t>COMMUNICATIONS</w:t>
      </w:r>
    </w:p>
    <w:p w:rsidR="00D277F9" w:rsidRPr="00BF6EB3" w:rsidRDefault="00D277F9" w:rsidP="00BF6EB3">
      <w:pPr>
        <w:rPr>
          <w:lang w:val="en-US"/>
        </w:rPr>
      </w:pPr>
    </w:p>
    <w:p w:rsidR="00A77B3E" w:rsidRPr="00BF6EB3" w:rsidRDefault="005C3B07" w:rsidP="00BF6EB3">
      <w:pPr>
        <w:rPr>
          <w:rFonts w:ascii="Verdana" w:hAnsi="Verdana" w:cs="Verdana"/>
          <w:lang w:val="en-US"/>
        </w:rPr>
      </w:pPr>
      <w:bookmarkStart w:id="120" w:name="h.xyt5n371htyf"/>
      <w:bookmarkEnd w:id="120"/>
      <w:r w:rsidRPr="00BF6EB3">
        <w:rPr>
          <w:rFonts w:ascii="Verdana" w:hAnsi="Verdana" w:cs="Verdana"/>
          <w:lang w:val="en-US"/>
        </w:rPr>
        <w:tab/>
        <w:t>Wireless Protocol : 802.11b/g/n, Bluetooth 4.2</w:t>
      </w:r>
    </w:p>
    <w:p w:rsidR="00A77B3E" w:rsidRPr="00BF6EB3" w:rsidRDefault="005C3B07" w:rsidP="00BF6EB3">
      <w:pPr>
        <w:rPr>
          <w:rFonts w:ascii="Verdana" w:hAnsi="Verdana" w:cs="Verdana"/>
          <w:lang w:val="en-US"/>
        </w:rPr>
      </w:pPr>
      <w:bookmarkStart w:id="121" w:name="h.8pncm4gon2oq"/>
      <w:bookmarkEnd w:id="121"/>
      <w:r w:rsidRPr="00BF6EB3">
        <w:rPr>
          <w:rFonts w:ascii="Verdana" w:hAnsi="Verdana" w:cs="Verdana"/>
          <w:lang w:val="en-US"/>
        </w:rPr>
        <w:tab/>
        <w:t>Wired Protocol : Gigabit Ethernet</w:t>
      </w:r>
    </w:p>
    <w:p w:rsidR="00A77B3E" w:rsidRPr="00BF6EB3" w:rsidRDefault="005C3B07" w:rsidP="00BF6EB3">
      <w:pPr>
        <w:rPr>
          <w:rFonts w:ascii="Verdana" w:hAnsi="Verdana" w:cs="Verdana"/>
          <w:lang w:val="en-US"/>
        </w:rPr>
      </w:pPr>
      <w:bookmarkStart w:id="122" w:name="h.ncjo22t6lw6n"/>
      <w:bookmarkEnd w:id="122"/>
      <w:r w:rsidRPr="00BF6EB3">
        <w:rPr>
          <w:rFonts w:ascii="Verdana" w:hAnsi="Verdana" w:cs="Verdana"/>
          <w:lang w:val="en-US"/>
        </w:rPr>
        <w:tab/>
        <w:t>Features : single stream (1x1)</w:t>
      </w:r>
    </w:p>
    <w:p w:rsidR="00A77B3E" w:rsidRPr="00BF6EB3" w:rsidRDefault="00A77B3E" w:rsidP="00BF6EB3">
      <w:pPr>
        <w:rPr>
          <w:rFonts w:ascii="Verdana" w:hAnsi="Verdana" w:cs="Verdana"/>
          <w:lang w:val="en-US"/>
        </w:rPr>
      </w:pPr>
      <w:bookmarkStart w:id="123" w:name="h.m9z6pq64k50z"/>
      <w:bookmarkEnd w:id="123"/>
    </w:p>
    <w:p w:rsidR="00A77B3E" w:rsidRPr="00D277F9" w:rsidRDefault="005C3B07" w:rsidP="00BF6EB3">
      <w:pPr>
        <w:rPr>
          <w:b/>
          <w:sz w:val="28"/>
          <w:szCs w:val="28"/>
          <w:lang w:val="en-US"/>
        </w:rPr>
      </w:pPr>
      <w:bookmarkStart w:id="124" w:name="h.3fb2swkrmwzy"/>
      <w:bookmarkEnd w:id="124"/>
      <w:r w:rsidRPr="00D277F9">
        <w:rPr>
          <w:b/>
          <w:sz w:val="28"/>
          <w:szCs w:val="28"/>
          <w:lang w:val="en-US"/>
        </w:rPr>
        <w:t>PROCESSOR</w:t>
      </w:r>
    </w:p>
    <w:p w:rsidR="00D277F9" w:rsidRPr="00BF6EB3" w:rsidRDefault="00D277F9" w:rsidP="00BF6EB3">
      <w:pPr>
        <w:rPr>
          <w:lang w:val="en-US"/>
        </w:rPr>
      </w:pPr>
    </w:p>
    <w:p w:rsidR="00A77B3E" w:rsidRPr="00BF6EB3" w:rsidRDefault="005C3B07" w:rsidP="00BF6EB3">
      <w:pPr>
        <w:rPr>
          <w:rFonts w:ascii="Verdana" w:hAnsi="Verdana" w:cs="Verdana"/>
          <w:lang w:val="en-US"/>
        </w:rPr>
      </w:pPr>
      <w:bookmarkStart w:id="125" w:name="h.nmbx8oglz3s9"/>
      <w:bookmarkEnd w:id="125"/>
      <w:r w:rsidRPr="00BF6EB3">
        <w:rPr>
          <w:rFonts w:ascii="Verdana" w:hAnsi="Verdana" w:cs="Verdana"/>
          <w:lang w:val="en-US"/>
        </w:rPr>
        <w:tab/>
        <w:t>CPU Type : Core i3</w:t>
      </w:r>
    </w:p>
    <w:p w:rsidR="00A77B3E" w:rsidRPr="00BF6EB3" w:rsidRDefault="005C3B07" w:rsidP="00BF6EB3">
      <w:pPr>
        <w:rPr>
          <w:rFonts w:ascii="Verdana" w:hAnsi="Verdana" w:cs="Verdana"/>
          <w:lang w:val="en-US"/>
        </w:rPr>
      </w:pPr>
      <w:bookmarkStart w:id="126" w:name="h.sca3qt7tdb55"/>
      <w:bookmarkEnd w:id="126"/>
      <w:r w:rsidRPr="00BF6EB3">
        <w:rPr>
          <w:rFonts w:ascii="Verdana" w:hAnsi="Verdana" w:cs="Verdana"/>
          <w:lang w:val="en-US"/>
        </w:rPr>
        <w:tab/>
        <w:t>Processor Number : i3-7020U</w:t>
      </w:r>
    </w:p>
    <w:p w:rsidR="00A77B3E" w:rsidRPr="00BF6EB3" w:rsidRDefault="005C3B07" w:rsidP="00BF6EB3">
      <w:pPr>
        <w:rPr>
          <w:rFonts w:ascii="Verdana" w:hAnsi="Verdana" w:cs="Verdana"/>
          <w:lang w:val="en-US"/>
        </w:rPr>
      </w:pPr>
      <w:bookmarkStart w:id="127" w:name="h.to6s79hajqgr"/>
      <w:bookmarkEnd w:id="127"/>
      <w:r w:rsidRPr="00BF6EB3">
        <w:rPr>
          <w:rFonts w:ascii="Verdana" w:hAnsi="Verdana" w:cs="Verdana"/>
          <w:lang w:val="en-US"/>
        </w:rPr>
        <w:tab/>
        <w:t>Generation : 7</w:t>
      </w:r>
    </w:p>
    <w:p w:rsidR="00A77B3E" w:rsidRPr="00BF6EB3" w:rsidRDefault="005C3B07" w:rsidP="00BF6EB3">
      <w:pPr>
        <w:rPr>
          <w:rFonts w:ascii="Verdana" w:hAnsi="Verdana" w:cs="Verdana"/>
          <w:lang w:val="en-US"/>
        </w:rPr>
      </w:pPr>
      <w:bookmarkStart w:id="128" w:name="h.dywbs9gm86rp"/>
      <w:bookmarkEnd w:id="128"/>
      <w:r w:rsidRPr="00BF6EB3">
        <w:rPr>
          <w:rFonts w:ascii="Verdana" w:hAnsi="Verdana" w:cs="Verdana"/>
          <w:lang w:val="en-US"/>
        </w:rPr>
        <w:tab/>
        <w:t>Manufacturer : Intel</w:t>
      </w:r>
    </w:p>
    <w:p w:rsidR="00A77B3E" w:rsidRPr="00BF6EB3" w:rsidRDefault="005C3B07" w:rsidP="00BF6EB3">
      <w:pPr>
        <w:rPr>
          <w:rFonts w:ascii="Verdana" w:hAnsi="Verdana" w:cs="Verdana"/>
          <w:lang w:val="en-US"/>
        </w:rPr>
      </w:pPr>
      <w:bookmarkStart w:id="129" w:name="h.91jqyeufxcqv"/>
      <w:bookmarkEnd w:id="129"/>
      <w:r w:rsidRPr="00BF6EB3">
        <w:rPr>
          <w:rFonts w:ascii="Verdana" w:hAnsi="Verdana" w:cs="Verdana"/>
          <w:lang w:val="en-US"/>
        </w:rPr>
        <w:tab/>
        <w:t>Clock Speed : 2.3 GHz</w:t>
      </w:r>
    </w:p>
    <w:p w:rsidR="00A77B3E" w:rsidRPr="00BF6EB3" w:rsidRDefault="005C3B07" w:rsidP="00BF6EB3">
      <w:pPr>
        <w:rPr>
          <w:rFonts w:ascii="Verdana" w:hAnsi="Verdana" w:cs="Verdana"/>
          <w:lang w:val="en-US"/>
        </w:rPr>
      </w:pPr>
      <w:bookmarkStart w:id="130" w:name="h.bi7fe4ek55fw"/>
      <w:bookmarkEnd w:id="130"/>
      <w:r w:rsidRPr="00BF6EB3">
        <w:rPr>
          <w:rFonts w:ascii="Verdana" w:hAnsi="Verdana" w:cs="Verdana"/>
          <w:lang w:val="en-US"/>
        </w:rPr>
        <w:tab/>
        <w:t>Processor Graphics : Intel HD Graphics 620</w:t>
      </w:r>
    </w:p>
    <w:p w:rsidR="00A77B3E" w:rsidRPr="00BF6EB3" w:rsidRDefault="005C3B07" w:rsidP="00BF6EB3">
      <w:pPr>
        <w:rPr>
          <w:rFonts w:ascii="Verdana" w:hAnsi="Verdana" w:cs="Verdana"/>
          <w:lang w:val="en-US"/>
        </w:rPr>
      </w:pPr>
      <w:bookmarkStart w:id="131" w:name="h.usx08wjaicrc"/>
      <w:bookmarkEnd w:id="131"/>
      <w:r w:rsidRPr="00BF6EB3">
        <w:rPr>
          <w:rFonts w:ascii="Verdana" w:hAnsi="Verdana" w:cs="Verdana"/>
          <w:lang w:val="en-US"/>
        </w:rPr>
        <w:tab/>
        <w:t>Graphics Base Frequency : 300 MHz</w:t>
      </w:r>
    </w:p>
    <w:p w:rsidR="00A77B3E" w:rsidRPr="00BF6EB3" w:rsidRDefault="005C3B07" w:rsidP="00BF6EB3">
      <w:pPr>
        <w:rPr>
          <w:rFonts w:ascii="Verdana" w:hAnsi="Verdana" w:cs="Verdana"/>
          <w:lang w:val="en-US"/>
        </w:rPr>
      </w:pPr>
      <w:bookmarkStart w:id="132" w:name="h.kglj8ivcd590"/>
      <w:bookmarkEnd w:id="132"/>
      <w:r w:rsidRPr="00BF6EB3">
        <w:rPr>
          <w:rFonts w:ascii="Verdana" w:hAnsi="Verdana" w:cs="Verdana"/>
          <w:lang w:val="en-US"/>
        </w:rPr>
        <w:tab/>
        <w:t>Graphics Max Dynamic Frequency : 1.00 GHz</w:t>
      </w:r>
    </w:p>
    <w:p w:rsidR="00A77B3E" w:rsidRPr="00BF6EB3" w:rsidRDefault="005C3B07" w:rsidP="00BF6EB3">
      <w:pPr>
        <w:rPr>
          <w:rFonts w:ascii="Verdana" w:hAnsi="Verdana" w:cs="Verdana"/>
          <w:lang w:val="en-US"/>
        </w:rPr>
      </w:pPr>
      <w:bookmarkStart w:id="133" w:name="h.164sv2vjcaw4"/>
      <w:bookmarkEnd w:id="133"/>
      <w:r w:rsidRPr="00BF6EB3">
        <w:rPr>
          <w:rFonts w:ascii="Verdana" w:hAnsi="Verdana" w:cs="Verdana"/>
          <w:lang w:val="en-US"/>
        </w:rPr>
        <w:tab/>
        <w:t>Graphics Video Max Memory : 32 GB</w:t>
      </w:r>
    </w:p>
    <w:p w:rsidR="00A77B3E" w:rsidRPr="00BF6EB3" w:rsidRDefault="005C3B07" w:rsidP="00BF6EB3">
      <w:pPr>
        <w:rPr>
          <w:rFonts w:ascii="Verdana" w:hAnsi="Verdana" w:cs="Verdana"/>
          <w:lang w:val="en-US"/>
        </w:rPr>
      </w:pPr>
      <w:bookmarkStart w:id="134" w:name="h.ixc2yv8nxhml"/>
      <w:bookmarkEnd w:id="134"/>
      <w:r w:rsidRPr="00BF6EB3">
        <w:rPr>
          <w:rFonts w:ascii="Verdana" w:hAnsi="Verdana" w:cs="Verdana"/>
          <w:lang w:val="en-US"/>
        </w:rPr>
        <w:tab/>
        <w:t xml:space="preserve">Graphics Output : </w:t>
      </w:r>
      <w:proofErr w:type="spellStart"/>
      <w:r w:rsidRPr="00BF6EB3">
        <w:rPr>
          <w:rFonts w:ascii="Verdana" w:hAnsi="Verdana" w:cs="Verdana"/>
          <w:lang w:val="en-US"/>
        </w:rPr>
        <w:t>eDP</w:t>
      </w:r>
      <w:proofErr w:type="spellEnd"/>
      <w:r w:rsidRPr="00BF6EB3">
        <w:rPr>
          <w:rFonts w:ascii="Verdana" w:hAnsi="Verdana" w:cs="Verdana"/>
          <w:lang w:val="en-US"/>
        </w:rPr>
        <w:t>/DP/HDMI/DVI</w:t>
      </w:r>
    </w:p>
    <w:p w:rsidR="00A77B3E" w:rsidRPr="00BF6EB3" w:rsidRDefault="005C3B07" w:rsidP="00BF6EB3">
      <w:pPr>
        <w:rPr>
          <w:rFonts w:ascii="Verdana" w:hAnsi="Verdana" w:cs="Verdana"/>
          <w:lang w:val="en-US"/>
        </w:rPr>
      </w:pPr>
      <w:bookmarkStart w:id="135" w:name="h.98hhn4pb86w3"/>
      <w:bookmarkEnd w:id="135"/>
      <w:r w:rsidRPr="00BF6EB3">
        <w:rPr>
          <w:rFonts w:ascii="Verdana" w:hAnsi="Verdana" w:cs="Verdana"/>
          <w:lang w:val="en-US"/>
        </w:rPr>
        <w:tab/>
        <w:t>4K Support : Yes, at 60Hz</w:t>
      </w:r>
    </w:p>
    <w:p w:rsidR="00A77B3E" w:rsidRPr="00BF6EB3" w:rsidRDefault="005C3B07" w:rsidP="00BF6EB3">
      <w:pPr>
        <w:rPr>
          <w:rFonts w:ascii="Verdana" w:hAnsi="Verdana" w:cs="Verdana"/>
          <w:lang w:val="en-US"/>
        </w:rPr>
      </w:pPr>
      <w:bookmarkStart w:id="136" w:name="h.i1rksyg11enk"/>
      <w:bookmarkEnd w:id="136"/>
      <w:r w:rsidRPr="00BF6EB3">
        <w:rPr>
          <w:rFonts w:ascii="Verdana" w:hAnsi="Verdana" w:cs="Verdana"/>
          <w:lang w:val="en-US"/>
        </w:rPr>
        <w:tab/>
        <w:t>Max Resolution (HDMI 1.4) : 4096x2304@24Hz</w:t>
      </w:r>
    </w:p>
    <w:p w:rsidR="00A77B3E" w:rsidRPr="00BF6EB3" w:rsidRDefault="005C3B07" w:rsidP="00BF6EB3">
      <w:pPr>
        <w:rPr>
          <w:rFonts w:ascii="Verdana" w:hAnsi="Verdana" w:cs="Verdana"/>
          <w:lang w:val="en-US"/>
        </w:rPr>
      </w:pPr>
      <w:bookmarkStart w:id="137" w:name="h.w6mqnmpnujut"/>
      <w:bookmarkEnd w:id="137"/>
      <w:r w:rsidRPr="00BF6EB3">
        <w:rPr>
          <w:rFonts w:ascii="Verdana" w:hAnsi="Verdana" w:cs="Verdana"/>
          <w:lang w:val="en-US"/>
        </w:rPr>
        <w:tab/>
        <w:t>Max Resolution (DP) : 4096x2304@60Hz</w:t>
      </w:r>
    </w:p>
    <w:p w:rsidR="00A77B3E" w:rsidRPr="00BF6EB3" w:rsidRDefault="005C3B07" w:rsidP="00BF6EB3">
      <w:pPr>
        <w:rPr>
          <w:rFonts w:ascii="Verdana" w:hAnsi="Verdana" w:cs="Verdana"/>
          <w:lang w:val="en-US"/>
        </w:rPr>
      </w:pPr>
      <w:bookmarkStart w:id="138" w:name="h.u6onoicrer6m"/>
      <w:bookmarkEnd w:id="138"/>
      <w:r w:rsidRPr="00BF6EB3">
        <w:rPr>
          <w:rFonts w:ascii="Verdana" w:hAnsi="Verdana" w:cs="Verdana"/>
          <w:lang w:val="en-US"/>
        </w:rPr>
        <w:lastRenderedPageBreak/>
        <w:tab/>
        <w:t>Max Resolution (</w:t>
      </w:r>
      <w:proofErr w:type="spellStart"/>
      <w:r w:rsidRPr="00BF6EB3">
        <w:rPr>
          <w:rFonts w:ascii="Verdana" w:hAnsi="Verdana" w:cs="Verdana"/>
          <w:lang w:val="en-US"/>
        </w:rPr>
        <w:t>eDP</w:t>
      </w:r>
      <w:proofErr w:type="spellEnd"/>
      <w:r w:rsidRPr="00BF6EB3">
        <w:rPr>
          <w:rFonts w:ascii="Verdana" w:hAnsi="Verdana" w:cs="Verdana"/>
          <w:lang w:val="en-US"/>
        </w:rPr>
        <w:t xml:space="preserve"> - Integrated Flat Panel) : 4096x2304@60Hz</w:t>
      </w:r>
    </w:p>
    <w:p w:rsidR="00A77B3E" w:rsidRPr="00BF6EB3" w:rsidRDefault="005C3B07" w:rsidP="00BF6EB3">
      <w:pPr>
        <w:rPr>
          <w:rFonts w:ascii="Verdana" w:hAnsi="Verdana" w:cs="Verdana"/>
          <w:lang w:val="en-US"/>
        </w:rPr>
      </w:pPr>
      <w:bookmarkStart w:id="139" w:name="h.y9omc1y0wqrj"/>
      <w:bookmarkEnd w:id="139"/>
      <w:r w:rsidRPr="00BF6EB3">
        <w:rPr>
          <w:rFonts w:ascii="Verdana" w:hAnsi="Verdana" w:cs="Verdana"/>
          <w:lang w:val="en-US"/>
        </w:rPr>
        <w:tab/>
        <w:t>DirectX Support : 12</w:t>
      </w:r>
    </w:p>
    <w:p w:rsidR="00A77B3E" w:rsidRPr="00BF6EB3" w:rsidRDefault="005C3B07" w:rsidP="00BF6EB3">
      <w:pPr>
        <w:rPr>
          <w:rFonts w:ascii="Verdana" w:hAnsi="Verdana" w:cs="Verdana"/>
          <w:lang w:val="en-US"/>
        </w:rPr>
      </w:pPr>
      <w:bookmarkStart w:id="140" w:name="h.jjkhyidv8jel"/>
      <w:bookmarkEnd w:id="140"/>
      <w:r w:rsidRPr="00BF6EB3">
        <w:rPr>
          <w:rFonts w:ascii="Verdana" w:hAnsi="Verdana" w:cs="Verdana"/>
          <w:lang w:val="en-US"/>
        </w:rPr>
        <w:tab/>
        <w:t>OpenGL Support : 4.5</w:t>
      </w:r>
    </w:p>
    <w:p w:rsidR="00A77B3E" w:rsidRPr="00BF6EB3" w:rsidRDefault="005C3B07" w:rsidP="00BF6EB3">
      <w:pPr>
        <w:rPr>
          <w:rFonts w:ascii="Verdana" w:hAnsi="Verdana" w:cs="Verdana"/>
          <w:lang w:val="en-US"/>
        </w:rPr>
      </w:pPr>
      <w:bookmarkStart w:id="141" w:name="h.f2mj1jqui4mk"/>
      <w:bookmarkEnd w:id="141"/>
      <w:r w:rsidRPr="00BF6EB3">
        <w:rPr>
          <w:rFonts w:ascii="Verdana" w:hAnsi="Verdana" w:cs="Verdana"/>
          <w:lang w:val="en-US"/>
        </w:rPr>
        <w:tab/>
        <w:t>Intel Quick Sync Video : Yes</w:t>
      </w:r>
    </w:p>
    <w:p w:rsidR="00A77B3E" w:rsidRPr="00BF6EB3" w:rsidRDefault="005C3B07" w:rsidP="00BF6EB3">
      <w:pPr>
        <w:rPr>
          <w:rFonts w:ascii="Verdana" w:hAnsi="Verdana" w:cs="Verdana"/>
          <w:lang w:val="en-US"/>
        </w:rPr>
      </w:pPr>
      <w:bookmarkStart w:id="142" w:name="h.70w1rvcegwpb"/>
      <w:bookmarkEnd w:id="142"/>
      <w:r w:rsidRPr="00BF6EB3">
        <w:rPr>
          <w:rFonts w:ascii="Verdana" w:hAnsi="Verdana" w:cs="Verdana"/>
          <w:lang w:val="en-US"/>
        </w:rPr>
        <w:tab/>
        <w:t xml:space="preserve">Intel </w:t>
      </w:r>
      <w:proofErr w:type="spellStart"/>
      <w:r w:rsidRPr="00BF6EB3">
        <w:rPr>
          <w:rFonts w:ascii="Verdana" w:hAnsi="Verdana" w:cs="Verdana"/>
          <w:lang w:val="en-US"/>
        </w:rPr>
        <w:t>InTru</w:t>
      </w:r>
      <w:proofErr w:type="spellEnd"/>
      <w:r w:rsidRPr="00BF6EB3">
        <w:rPr>
          <w:rFonts w:ascii="Verdana" w:hAnsi="Verdana" w:cs="Verdana"/>
          <w:lang w:val="en-US"/>
        </w:rPr>
        <w:t xml:space="preserve"> 3D Technology : Yes</w:t>
      </w:r>
    </w:p>
    <w:p w:rsidR="00A77B3E" w:rsidRPr="00BF6EB3" w:rsidRDefault="005C3B07" w:rsidP="00BF6EB3">
      <w:pPr>
        <w:rPr>
          <w:rFonts w:ascii="Verdana" w:hAnsi="Verdana" w:cs="Verdana"/>
          <w:lang w:val="en-US"/>
        </w:rPr>
      </w:pPr>
      <w:bookmarkStart w:id="143" w:name="h.1pl9mrgtble1"/>
      <w:bookmarkEnd w:id="143"/>
      <w:r w:rsidRPr="00BF6EB3">
        <w:rPr>
          <w:rFonts w:ascii="Verdana" w:hAnsi="Verdana" w:cs="Verdana"/>
          <w:lang w:val="en-US"/>
        </w:rPr>
        <w:tab/>
        <w:t>Intel Clear Video HD Technology : Yes</w:t>
      </w:r>
    </w:p>
    <w:p w:rsidR="00A77B3E" w:rsidRPr="00BF6EB3" w:rsidRDefault="005C3B07" w:rsidP="00BF6EB3">
      <w:pPr>
        <w:rPr>
          <w:rFonts w:ascii="Verdana" w:hAnsi="Verdana" w:cs="Verdana"/>
          <w:lang w:val="en-US"/>
        </w:rPr>
      </w:pPr>
      <w:bookmarkStart w:id="144" w:name="h.s1jt971jxnkt"/>
      <w:bookmarkEnd w:id="144"/>
      <w:r w:rsidRPr="00BF6EB3">
        <w:rPr>
          <w:rFonts w:ascii="Verdana" w:hAnsi="Verdana" w:cs="Verdana"/>
          <w:lang w:val="en-US"/>
        </w:rPr>
        <w:tab/>
        <w:t>Intel Clear Video Technology :Yes</w:t>
      </w:r>
    </w:p>
    <w:p w:rsidR="00A77B3E" w:rsidRPr="00BF6EB3" w:rsidRDefault="005C3B07" w:rsidP="00BF6EB3">
      <w:pPr>
        <w:rPr>
          <w:rFonts w:ascii="Verdana" w:hAnsi="Verdana" w:cs="Verdana"/>
          <w:lang w:val="en-US"/>
        </w:rPr>
      </w:pPr>
      <w:bookmarkStart w:id="145" w:name="h.w7kxn12e69ci"/>
      <w:bookmarkEnd w:id="145"/>
      <w:r w:rsidRPr="00BF6EB3">
        <w:rPr>
          <w:rFonts w:ascii="Verdana" w:hAnsi="Verdana" w:cs="Verdana"/>
          <w:lang w:val="en-US"/>
        </w:rPr>
        <w:tab/>
        <w:t>Device ID : 0x5916</w:t>
      </w:r>
    </w:p>
    <w:p w:rsidR="00A77B3E" w:rsidRPr="00BF6EB3" w:rsidRDefault="00A77B3E" w:rsidP="00BF6EB3">
      <w:pPr>
        <w:rPr>
          <w:rFonts w:ascii="Verdana" w:hAnsi="Verdana" w:cs="Verdana"/>
          <w:lang w:val="en-US"/>
        </w:rPr>
      </w:pPr>
      <w:bookmarkStart w:id="146" w:name="h.8zpty5tpnlph"/>
      <w:bookmarkEnd w:id="146"/>
    </w:p>
    <w:p w:rsidR="00A77B3E" w:rsidRPr="00D277F9" w:rsidRDefault="005C3B07" w:rsidP="00BF6EB3">
      <w:pPr>
        <w:rPr>
          <w:b/>
          <w:sz w:val="28"/>
          <w:szCs w:val="28"/>
          <w:lang w:val="en-US"/>
        </w:rPr>
      </w:pPr>
      <w:bookmarkStart w:id="147" w:name="h.1hoi601ci4fs"/>
      <w:bookmarkEnd w:id="147"/>
      <w:r w:rsidRPr="00D277F9">
        <w:rPr>
          <w:b/>
          <w:sz w:val="28"/>
          <w:szCs w:val="28"/>
          <w:lang w:val="en-US"/>
        </w:rPr>
        <w:t>OPTICAL STORAGE</w:t>
      </w:r>
    </w:p>
    <w:p w:rsidR="00D277F9" w:rsidRPr="00BF6EB3" w:rsidRDefault="00D277F9" w:rsidP="00BF6EB3">
      <w:pPr>
        <w:rPr>
          <w:lang w:val="en-US"/>
        </w:rPr>
      </w:pPr>
    </w:p>
    <w:p w:rsidR="00A77B3E" w:rsidRPr="00BF6EB3" w:rsidRDefault="005C3B07" w:rsidP="00BF6EB3">
      <w:pPr>
        <w:rPr>
          <w:rFonts w:ascii="Verdana" w:hAnsi="Verdana" w:cs="Verdana"/>
          <w:lang w:val="en-US"/>
        </w:rPr>
      </w:pPr>
      <w:bookmarkStart w:id="148" w:name="h.3uzpmkfwaj43"/>
      <w:bookmarkEnd w:id="148"/>
      <w:r w:rsidRPr="00BF6EB3">
        <w:rPr>
          <w:rFonts w:ascii="Verdana" w:hAnsi="Verdana" w:cs="Verdana"/>
          <w:lang w:val="en-US"/>
        </w:rPr>
        <w:tab/>
        <w:t>Drive Type : DVD-Writer</w:t>
      </w:r>
    </w:p>
    <w:p w:rsidR="00A77B3E" w:rsidRPr="00BF6EB3" w:rsidRDefault="005C3B07" w:rsidP="00BF6EB3">
      <w:pPr>
        <w:rPr>
          <w:rFonts w:ascii="Verdana" w:hAnsi="Verdana" w:cs="Verdana"/>
          <w:lang w:val="en-US"/>
        </w:rPr>
      </w:pPr>
      <w:bookmarkStart w:id="149" w:name="h.2d0ly4x4wm25"/>
      <w:bookmarkEnd w:id="149"/>
      <w:r w:rsidRPr="00BF6EB3">
        <w:rPr>
          <w:rFonts w:ascii="Verdana" w:hAnsi="Verdana" w:cs="Verdana"/>
          <w:lang w:val="en-US"/>
        </w:rPr>
        <w:tab/>
        <w:t>Type : DVD-Writer</w:t>
      </w:r>
    </w:p>
    <w:p w:rsidR="00A77B3E" w:rsidRPr="00BF6EB3" w:rsidRDefault="00A77B3E" w:rsidP="00BF6EB3">
      <w:pPr>
        <w:rPr>
          <w:rFonts w:ascii="Verdana" w:hAnsi="Verdana" w:cs="Verdana"/>
          <w:lang w:val="en-US"/>
        </w:rPr>
      </w:pPr>
      <w:bookmarkStart w:id="150" w:name="h.vkmv7cu5rj79"/>
      <w:bookmarkEnd w:id="150"/>
    </w:p>
    <w:p w:rsidR="00A77B3E" w:rsidRPr="00D277F9" w:rsidRDefault="005C3B07" w:rsidP="00BF6EB3">
      <w:pPr>
        <w:rPr>
          <w:b/>
          <w:sz w:val="28"/>
          <w:szCs w:val="28"/>
          <w:lang w:val="en-US"/>
        </w:rPr>
      </w:pPr>
      <w:bookmarkStart w:id="151" w:name="h.ggy5goidy8ek"/>
      <w:bookmarkEnd w:id="151"/>
      <w:r w:rsidRPr="00D277F9">
        <w:rPr>
          <w:b/>
          <w:sz w:val="28"/>
          <w:szCs w:val="28"/>
          <w:lang w:val="en-US"/>
        </w:rPr>
        <w:t>CARD READER</w:t>
      </w:r>
    </w:p>
    <w:p w:rsidR="00D277F9" w:rsidRPr="00BF6EB3" w:rsidRDefault="00D277F9" w:rsidP="00BF6EB3">
      <w:pPr>
        <w:rPr>
          <w:lang w:val="en-US"/>
        </w:rPr>
      </w:pPr>
    </w:p>
    <w:p w:rsidR="00A77B3E" w:rsidRPr="00BF6EB3" w:rsidRDefault="005C3B07" w:rsidP="00BF6EB3">
      <w:pPr>
        <w:rPr>
          <w:rFonts w:ascii="Verdana" w:hAnsi="Verdana" w:cs="Verdana"/>
          <w:lang w:val="en-US"/>
        </w:rPr>
      </w:pPr>
      <w:bookmarkStart w:id="152" w:name="h.458fpnxjvlh4"/>
      <w:bookmarkEnd w:id="152"/>
      <w:r w:rsidRPr="00BF6EB3">
        <w:rPr>
          <w:rFonts w:ascii="Verdana" w:hAnsi="Verdana" w:cs="Verdana"/>
          <w:lang w:val="en-US"/>
        </w:rPr>
        <w:tab/>
        <w:t>Type : card reader</w:t>
      </w:r>
    </w:p>
    <w:p w:rsidR="00A77B3E" w:rsidRPr="00BF6EB3" w:rsidRDefault="005C3B07" w:rsidP="00BF6EB3">
      <w:pPr>
        <w:rPr>
          <w:rFonts w:ascii="Verdana" w:hAnsi="Verdana" w:cs="Verdana"/>
          <w:lang w:val="en-US"/>
        </w:rPr>
      </w:pPr>
      <w:bookmarkStart w:id="153" w:name="h.rvdnpcbys4fl"/>
      <w:bookmarkEnd w:id="153"/>
      <w:r w:rsidRPr="00BF6EB3">
        <w:rPr>
          <w:rFonts w:ascii="Verdana" w:hAnsi="Verdana" w:cs="Verdana"/>
          <w:lang w:val="en-US"/>
        </w:rPr>
        <w:tab/>
        <w:t>Supported Flash Memory : SD Memory Card</w:t>
      </w:r>
    </w:p>
    <w:p w:rsidR="00A77B3E" w:rsidRPr="00BF6EB3" w:rsidRDefault="00A77B3E" w:rsidP="00BF6EB3">
      <w:pPr>
        <w:rPr>
          <w:rFonts w:ascii="Verdana" w:hAnsi="Verdana" w:cs="Verdana"/>
          <w:lang w:val="en-US"/>
        </w:rPr>
      </w:pPr>
      <w:bookmarkStart w:id="154" w:name="h.tufyul5hskhm"/>
      <w:bookmarkEnd w:id="154"/>
    </w:p>
    <w:p w:rsidR="00A77B3E" w:rsidRPr="00D277F9" w:rsidRDefault="005C3B07" w:rsidP="00BF6EB3">
      <w:pPr>
        <w:rPr>
          <w:b/>
          <w:sz w:val="28"/>
          <w:szCs w:val="28"/>
          <w:lang w:val="en-US"/>
        </w:rPr>
      </w:pPr>
      <w:bookmarkStart w:id="155" w:name="h.ba7f0letp05f"/>
      <w:bookmarkEnd w:id="155"/>
      <w:r w:rsidRPr="00D277F9">
        <w:rPr>
          <w:b/>
          <w:sz w:val="28"/>
          <w:szCs w:val="28"/>
          <w:lang w:val="en-US"/>
        </w:rPr>
        <w:t>BATTERY</w:t>
      </w:r>
    </w:p>
    <w:p w:rsidR="00D277F9" w:rsidRPr="00BF6EB3" w:rsidRDefault="00D277F9" w:rsidP="00BF6EB3">
      <w:pPr>
        <w:rPr>
          <w:lang w:val="en-US"/>
        </w:rPr>
      </w:pPr>
    </w:p>
    <w:p w:rsidR="00A77B3E" w:rsidRPr="00BF6EB3" w:rsidRDefault="005C3B07" w:rsidP="00BF6EB3">
      <w:pPr>
        <w:rPr>
          <w:rFonts w:ascii="Verdana" w:hAnsi="Verdana" w:cs="Verdana"/>
          <w:lang w:val="en-US"/>
        </w:rPr>
      </w:pPr>
      <w:bookmarkStart w:id="156" w:name="h.hfoxeq5ud7ac"/>
      <w:bookmarkEnd w:id="156"/>
      <w:r w:rsidRPr="00BF6EB3">
        <w:rPr>
          <w:rFonts w:ascii="Verdana" w:hAnsi="Verdana" w:cs="Verdana"/>
          <w:lang w:val="en-US"/>
        </w:rPr>
        <w:tab/>
        <w:t xml:space="preserve">Capacity : 41 </w:t>
      </w:r>
      <w:proofErr w:type="spellStart"/>
      <w:r w:rsidRPr="00BF6EB3">
        <w:rPr>
          <w:rFonts w:ascii="Verdana" w:hAnsi="Verdana" w:cs="Verdana"/>
          <w:lang w:val="en-US"/>
        </w:rPr>
        <w:t>Wh</w:t>
      </w:r>
      <w:proofErr w:type="spellEnd"/>
    </w:p>
    <w:p w:rsidR="00A77B3E" w:rsidRPr="00BF6EB3" w:rsidRDefault="005C3B07" w:rsidP="00BF6EB3">
      <w:pPr>
        <w:rPr>
          <w:rFonts w:ascii="Verdana" w:hAnsi="Verdana" w:cs="Verdana"/>
          <w:lang w:val="en-US"/>
        </w:rPr>
      </w:pPr>
      <w:bookmarkStart w:id="157" w:name="h.kne8ro2fz2pu"/>
      <w:bookmarkEnd w:id="157"/>
      <w:r w:rsidRPr="00BF6EB3">
        <w:rPr>
          <w:rFonts w:ascii="Verdana" w:hAnsi="Verdana" w:cs="Verdana"/>
          <w:lang w:val="en-US"/>
        </w:rPr>
        <w:tab/>
        <w:t>Cells : 3-cell</w:t>
      </w:r>
    </w:p>
    <w:p w:rsidR="00A77B3E" w:rsidRPr="00BF6EB3" w:rsidRDefault="005C3B07" w:rsidP="00BF6EB3">
      <w:pPr>
        <w:rPr>
          <w:rFonts w:ascii="Verdana" w:hAnsi="Verdana" w:cs="Verdana"/>
          <w:lang w:val="en-US"/>
        </w:rPr>
      </w:pPr>
      <w:bookmarkStart w:id="158" w:name="h.llb2betjes04"/>
      <w:bookmarkEnd w:id="158"/>
      <w:r w:rsidRPr="00BF6EB3">
        <w:rPr>
          <w:rFonts w:ascii="Verdana" w:hAnsi="Verdana" w:cs="Verdana"/>
          <w:lang w:val="en-US"/>
        </w:rPr>
        <w:tab/>
        <w:t>Technology : lithium ion</w:t>
      </w:r>
    </w:p>
    <w:p w:rsidR="00A77B3E" w:rsidRPr="00BF6EB3" w:rsidRDefault="005C3B07" w:rsidP="00BF6EB3">
      <w:pPr>
        <w:rPr>
          <w:rFonts w:ascii="Verdana" w:hAnsi="Verdana" w:cs="Verdana"/>
          <w:lang w:val="en-US"/>
        </w:rPr>
      </w:pPr>
      <w:bookmarkStart w:id="159" w:name="h.6fumf9ray42s"/>
      <w:bookmarkEnd w:id="159"/>
      <w:r w:rsidRPr="00BF6EB3">
        <w:rPr>
          <w:rFonts w:ascii="Verdana" w:hAnsi="Verdana" w:cs="Verdana"/>
          <w:lang w:val="en-US"/>
        </w:rPr>
        <w:tab/>
        <w:t>Run Time (Up To) : 11.25 hour(s)</w:t>
      </w:r>
    </w:p>
    <w:p w:rsidR="00A77B3E" w:rsidRPr="00D277F9" w:rsidRDefault="00A77B3E" w:rsidP="00BF6EB3">
      <w:pPr>
        <w:rPr>
          <w:rFonts w:ascii="Verdana" w:hAnsi="Verdana" w:cs="Verdana"/>
          <w:b/>
          <w:sz w:val="28"/>
          <w:szCs w:val="28"/>
          <w:lang w:val="en-US"/>
        </w:rPr>
      </w:pPr>
      <w:bookmarkStart w:id="160" w:name="h.9y84i1g54s8c"/>
      <w:bookmarkEnd w:id="160"/>
    </w:p>
    <w:p w:rsidR="00A77B3E" w:rsidRPr="00D277F9" w:rsidRDefault="005C3B07" w:rsidP="00BF6EB3">
      <w:pPr>
        <w:rPr>
          <w:b/>
          <w:sz w:val="28"/>
          <w:szCs w:val="28"/>
          <w:lang w:val="en-US"/>
        </w:rPr>
      </w:pPr>
      <w:bookmarkStart w:id="161" w:name="h.t6ift1e7ua59"/>
      <w:bookmarkEnd w:id="161"/>
      <w:r w:rsidRPr="00D277F9">
        <w:rPr>
          <w:b/>
          <w:sz w:val="28"/>
          <w:szCs w:val="28"/>
          <w:lang w:val="en-US"/>
        </w:rPr>
        <w:t>AC ADAPTER</w:t>
      </w:r>
    </w:p>
    <w:p w:rsidR="00D277F9" w:rsidRPr="00BF6EB3" w:rsidRDefault="00D277F9" w:rsidP="00BF6EB3">
      <w:pPr>
        <w:rPr>
          <w:lang w:val="en-US"/>
        </w:rPr>
      </w:pPr>
    </w:p>
    <w:p w:rsidR="00A77B3E" w:rsidRPr="00BF6EB3" w:rsidRDefault="005C3B07" w:rsidP="00BF6EB3">
      <w:pPr>
        <w:rPr>
          <w:rFonts w:ascii="Verdana" w:hAnsi="Verdana" w:cs="Verdana"/>
          <w:lang w:val="en-US"/>
        </w:rPr>
      </w:pPr>
      <w:bookmarkStart w:id="162" w:name="h.kvx64mlnsdwx"/>
      <w:bookmarkEnd w:id="162"/>
      <w:r w:rsidRPr="00BF6EB3">
        <w:rPr>
          <w:rFonts w:ascii="Verdana" w:hAnsi="Verdana" w:cs="Verdana"/>
          <w:lang w:val="en-US"/>
        </w:rPr>
        <w:lastRenderedPageBreak/>
        <w:tab/>
        <w:t>Output : 45 Watt</w:t>
      </w:r>
      <w:bookmarkStart w:id="163" w:name="h.yycwb9fmwsng"/>
      <w:bookmarkEnd w:id="163"/>
    </w:p>
    <w:p w:rsidR="00A77B3E" w:rsidRPr="00D277F9" w:rsidRDefault="005C3B07" w:rsidP="00BF6EB3">
      <w:pPr>
        <w:rPr>
          <w:b/>
          <w:sz w:val="28"/>
          <w:szCs w:val="28"/>
          <w:lang w:val="en-US"/>
        </w:rPr>
      </w:pPr>
      <w:bookmarkStart w:id="164" w:name="h.hzg3u685if9t"/>
      <w:bookmarkEnd w:id="164"/>
      <w:r w:rsidRPr="00D277F9">
        <w:rPr>
          <w:b/>
          <w:sz w:val="28"/>
          <w:szCs w:val="28"/>
          <w:lang w:val="en-US"/>
        </w:rPr>
        <w:t>CONNECTIONS &amp; EXPANSION</w:t>
      </w:r>
    </w:p>
    <w:p w:rsidR="00A77B3E" w:rsidRPr="00BF6EB3" w:rsidRDefault="005C3B07" w:rsidP="00BF6EB3">
      <w:pPr>
        <w:rPr>
          <w:rFonts w:ascii="Verdana" w:hAnsi="Verdana" w:cs="Verdana"/>
          <w:lang w:val="en-US"/>
        </w:rPr>
      </w:pPr>
      <w:bookmarkStart w:id="165" w:name="h.ly0w8xzqapl"/>
      <w:bookmarkEnd w:id="165"/>
      <w:r w:rsidRPr="00BF6EB3">
        <w:rPr>
          <w:rFonts w:ascii="Verdana" w:hAnsi="Verdana" w:cs="Verdana"/>
          <w:lang w:val="en-US"/>
        </w:rPr>
        <w:tab/>
        <w:t>Interfaces : 2 x USB 3.1 Gen 1</w:t>
      </w:r>
    </w:p>
    <w:p w:rsidR="00A77B3E" w:rsidRPr="00BF6EB3" w:rsidRDefault="005C3B07" w:rsidP="00BF6EB3">
      <w:pPr>
        <w:rPr>
          <w:rFonts w:ascii="Verdana" w:hAnsi="Verdana" w:cs="Verdana"/>
          <w:lang w:val="en-US"/>
        </w:rPr>
      </w:pPr>
      <w:bookmarkStart w:id="166" w:name="h.cfb9nohg953"/>
      <w:bookmarkEnd w:id="166"/>
      <w:r w:rsidRPr="00BF6EB3">
        <w:rPr>
          <w:rFonts w:ascii="Verdana" w:hAnsi="Verdana" w:cs="Verdana"/>
          <w:lang w:val="en-US"/>
        </w:rPr>
        <w:tab/>
      </w:r>
      <w:r w:rsidRPr="00BF6EB3">
        <w:rPr>
          <w:rFonts w:ascii="Verdana" w:hAnsi="Verdana" w:cs="Verdana"/>
          <w:lang w:val="en-US"/>
        </w:rPr>
        <w:tab/>
        <w:t xml:space="preserve">     USB 2.0</w:t>
      </w:r>
    </w:p>
    <w:p w:rsidR="00A77B3E" w:rsidRPr="00BF6EB3" w:rsidRDefault="005C3B07" w:rsidP="00BF6EB3">
      <w:pPr>
        <w:rPr>
          <w:rFonts w:ascii="Verdana" w:hAnsi="Verdana" w:cs="Verdana"/>
          <w:lang w:val="en-US"/>
        </w:rPr>
      </w:pPr>
      <w:bookmarkStart w:id="167" w:name="h.205rykszcem"/>
      <w:bookmarkEnd w:id="167"/>
      <w:r w:rsidRPr="00BF6EB3">
        <w:rPr>
          <w:rFonts w:ascii="Verdana" w:hAnsi="Verdana" w:cs="Verdana"/>
          <w:lang w:val="en-US"/>
        </w:rPr>
        <w:tab/>
      </w:r>
      <w:r w:rsidRPr="00BF6EB3">
        <w:rPr>
          <w:rFonts w:ascii="Verdana" w:hAnsi="Verdana" w:cs="Verdana"/>
          <w:lang w:val="en-US"/>
        </w:rPr>
        <w:tab/>
        <w:t xml:space="preserve">     HDMI</w:t>
      </w:r>
    </w:p>
    <w:p w:rsidR="00A77B3E" w:rsidRPr="00BF6EB3" w:rsidRDefault="005C3B07" w:rsidP="00BF6EB3">
      <w:pPr>
        <w:rPr>
          <w:rFonts w:ascii="Verdana" w:hAnsi="Verdana" w:cs="Verdana"/>
          <w:lang w:val="en-US"/>
        </w:rPr>
      </w:pPr>
      <w:bookmarkStart w:id="168" w:name="h.7oiy12awo8hk"/>
      <w:bookmarkEnd w:id="168"/>
      <w:r w:rsidRPr="00BF6EB3">
        <w:rPr>
          <w:rFonts w:ascii="Verdana" w:hAnsi="Verdana" w:cs="Verdana"/>
          <w:lang w:val="en-US"/>
        </w:rPr>
        <w:tab/>
      </w:r>
      <w:r w:rsidRPr="00BF6EB3">
        <w:rPr>
          <w:rFonts w:ascii="Verdana" w:hAnsi="Verdana" w:cs="Verdana"/>
          <w:lang w:val="en-US"/>
        </w:rPr>
        <w:tab/>
        <w:t xml:space="preserve">     LAN</w:t>
      </w:r>
    </w:p>
    <w:p w:rsidR="00A77B3E" w:rsidRPr="00BF6EB3" w:rsidRDefault="005C3B07" w:rsidP="00BF6EB3">
      <w:pPr>
        <w:rPr>
          <w:rFonts w:ascii="Verdana" w:hAnsi="Verdana" w:cs="Verdana"/>
          <w:lang w:val="en-US"/>
        </w:rPr>
      </w:pPr>
      <w:bookmarkStart w:id="169" w:name="h.rmulzumj5mb6"/>
      <w:bookmarkEnd w:id="169"/>
      <w:r w:rsidRPr="00BF6EB3">
        <w:rPr>
          <w:rFonts w:ascii="Verdana" w:hAnsi="Verdana" w:cs="Verdana"/>
          <w:lang w:val="en-US"/>
        </w:rPr>
        <w:tab/>
      </w:r>
      <w:r w:rsidRPr="00BF6EB3">
        <w:rPr>
          <w:rFonts w:ascii="Verdana" w:hAnsi="Verdana" w:cs="Verdana"/>
          <w:lang w:val="en-US"/>
        </w:rPr>
        <w:tab/>
        <w:t xml:space="preserve">     Headphone/microphone combo jack</w:t>
      </w:r>
    </w:p>
    <w:p w:rsidR="00A77B3E" w:rsidRPr="00BF6EB3" w:rsidRDefault="005C3B07" w:rsidP="00BF6EB3">
      <w:pPr>
        <w:rPr>
          <w:rFonts w:ascii="Verdana" w:hAnsi="Verdana" w:cs="Verdana"/>
          <w:lang w:val="en-US"/>
        </w:rPr>
      </w:pPr>
      <w:bookmarkStart w:id="170" w:name="h.m3z732ivf8vk"/>
      <w:bookmarkEnd w:id="170"/>
      <w:r w:rsidRPr="00BF6EB3">
        <w:rPr>
          <w:rFonts w:ascii="Verdana" w:hAnsi="Verdana" w:cs="Verdana"/>
          <w:lang w:val="en-US"/>
        </w:rPr>
        <w:tab/>
        <w:t>Memory Card Reader : Yes (SD Card)</w:t>
      </w:r>
    </w:p>
    <w:p w:rsidR="00A77B3E" w:rsidRPr="00BF6EB3" w:rsidRDefault="00A77B3E" w:rsidP="00BF6EB3">
      <w:pPr>
        <w:rPr>
          <w:lang w:val="en-US"/>
        </w:rPr>
      </w:pPr>
      <w:bookmarkStart w:id="171" w:name="h.ifk5iv19amg0"/>
      <w:bookmarkEnd w:id="171"/>
    </w:p>
    <w:p w:rsidR="00A77B3E" w:rsidRDefault="005C3B07" w:rsidP="00BF6EB3">
      <w:pPr>
        <w:rPr>
          <w:b/>
          <w:sz w:val="28"/>
          <w:szCs w:val="28"/>
          <w:lang w:val="en-US"/>
        </w:rPr>
      </w:pPr>
      <w:bookmarkStart w:id="172" w:name="h.xcjs49e65h1i"/>
      <w:bookmarkEnd w:id="172"/>
      <w:r w:rsidRPr="00D277F9">
        <w:rPr>
          <w:b/>
          <w:sz w:val="28"/>
          <w:szCs w:val="28"/>
          <w:lang w:val="en-US"/>
        </w:rPr>
        <w:t>HEADER</w:t>
      </w:r>
    </w:p>
    <w:p w:rsidR="00D277F9" w:rsidRPr="00D277F9" w:rsidRDefault="00D277F9" w:rsidP="00BF6EB3">
      <w:pPr>
        <w:rPr>
          <w:b/>
          <w:sz w:val="28"/>
          <w:szCs w:val="28"/>
          <w:lang w:val="en-US"/>
        </w:rPr>
      </w:pPr>
    </w:p>
    <w:p w:rsidR="00A77B3E" w:rsidRPr="00BF6EB3" w:rsidRDefault="005C3B07" w:rsidP="00BF6EB3">
      <w:pPr>
        <w:rPr>
          <w:rFonts w:ascii="Verdana" w:hAnsi="Verdana" w:cs="Verdana"/>
          <w:lang w:val="en-US"/>
        </w:rPr>
      </w:pPr>
      <w:bookmarkStart w:id="173" w:name="h.ah8szdlv7ezu"/>
      <w:bookmarkEnd w:id="173"/>
      <w:r w:rsidRPr="00BF6EB3">
        <w:rPr>
          <w:rFonts w:ascii="Verdana" w:hAnsi="Verdana" w:cs="Verdana"/>
          <w:lang w:val="en-US"/>
        </w:rPr>
        <w:tab/>
        <w:t>Brand : HP</w:t>
      </w:r>
    </w:p>
    <w:p w:rsidR="00A77B3E" w:rsidRPr="00BF6EB3" w:rsidRDefault="005C3B07" w:rsidP="00BF6EB3">
      <w:pPr>
        <w:rPr>
          <w:rFonts w:ascii="Verdana" w:hAnsi="Verdana" w:cs="Verdana"/>
          <w:lang w:val="en-US"/>
        </w:rPr>
      </w:pPr>
      <w:bookmarkStart w:id="174" w:name="h.lefs4oypzy7a"/>
      <w:bookmarkEnd w:id="174"/>
      <w:r w:rsidRPr="00BF6EB3">
        <w:rPr>
          <w:rFonts w:ascii="Verdana" w:hAnsi="Verdana" w:cs="Verdana"/>
          <w:lang w:val="en-US"/>
        </w:rPr>
        <w:tab/>
        <w:t>Product Line : HP</w:t>
      </w:r>
    </w:p>
    <w:p w:rsidR="00A77B3E" w:rsidRPr="00BF6EB3" w:rsidRDefault="005C3B07" w:rsidP="00BF6EB3">
      <w:pPr>
        <w:rPr>
          <w:rFonts w:ascii="Verdana" w:hAnsi="Verdana" w:cs="Verdana"/>
          <w:lang w:val="en-US"/>
        </w:rPr>
      </w:pPr>
      <w:bookmarkStart w:id="175" w:name="h.n3pu3mao4jk9"/>
      <w:bookmarkEnd w:id="175"/>
      <w:r w:rsidRPr="00BF6EB3">
        <w:rPr>
          <w:rFonts w:ascii="Verdana" w:hAnsi="Verdana" w:cs="Verdana"/>
          <w:lang w:val="en-US"/>
        </w:rPr>
        <w:tab/>
        <w:t>Model : 15-da0020nr</w:t>
      </w:r>
    </w:p>
    <w:p w:rsidR="00A77B3E" w:rsidRPr="00BF6EB3" w:rsidRDefault="005C3B07" w:rsidP="00BF6EB3">
      <w:pPr>
        <w:rPr>
          <w:rFonts w:ascii="Verdana" w:hAnsi="Verdana" w:cs="Verdana"/>
          <w:lang w:val="en-US"/>
        </w:rPr>
      </w:pPr>
      <w:bookmarkStart w:id="176" w:name="h.qbwfn7m6fqev"/>
      <w:bookmarkEnd w:id="176"/>
      <w:r w:rsidRPr="00BF6EB3">
        <w:rPr>
          <w:rFonts w:ascii="Verdana" w:hAnsi="Verdana" w:cs="Verdana"/>
          <w:lang w:val="en-US"/>
        </w:rPr>
        <w:tab/>
        <w:t>Localization : English</w:t>
      </w:r>
    </w:p>
    <w:p w:rsidR="00A77B3E" w:rsidRPr="00BF6EB3" w:rsidRDefault="005C3B07" w:rsidP="00BF6EB3">
      <w:pPr>
        <w:rPr>
          <w:rFonts w:ascii="Verdana" w:hAnsi="Verdana" w:cs="Verdana"/>
          <w:lang w:val="en-US"/>
        </w:rPr>
      </w:pPr>
      <w:bookmarkStart w:id="177" w:name="h.2e5dnb5wa4l9"/>
      <w:bookmarkEnd w:id="177"/>
      <w:r w:rsidRPr="00BF6EB3">
        <w:rPr>
          <w:rFonts w:ascii="Verdana" w:hAnsi="Verdana" w:cs="Verdana"/>
          <w:lang w:val="en-US"/>
        </w:rPr>
        <w:tab/>
        <w:t>Country Kits : United States</w:t>
      </w:r>
    </w:p>
    <w:p w:rsidR="00A77B3E" w:rsidRPr="00BF6EB3" w:rsidRDefault="00A77B3E" w:rsidP="00BF6EB3">
      <w:pPr>
        <w:rPr>
          <w:lang w:val="en-US"/>
        </w:rPr>
      </w:pPr>
      <w:bookmarkStart w:id="178" w:name="h.wr8d6bd2q3yo"/>
      <w:bookmarkEnd w:id="178"/>
    </w:p>
    <w:p w:rsidR="0019197E" w:rsidRPr="00BF6EB3" w:rsidRDefault="0019197E" w:rsidP="00BF6EB3">
      <w:pPr>
        <w:rPr>
          <w:lang w:val="en-US"/>
        </w:rPr>
      </w:pPr>
      <w:bookmarkStart w:id="179" w:name="h.r5hno5bwacww"/>
      <w:bookmarkEnd w:id="179"/>
    </w:p>
    <w:p w:rsidR="00A77B3E" w:rsidRPr="00D277F9" w:rsidRDefault="005C3B07" w:rsidP="00BF6EB3">
      <w:pPr>
        <w:rPr>
          <w:b/>
          <w:sz w:val="28"/>
          <w:szCs w:val="28"/>
          <w:lang w:val="en-US"/>
        </w:rPr>
      </w:pPr>
      <w:r w:rsidRPr="00D277F9">
        <w:rPr>
          <w:b/>
          <w:sz w:val="28"/>
          <w:szCs w:val="28"/>
          <w:lang w:val="en-US"/>
        </w:rPr>
        <w:t>NETWORKING</w:t>
      </w:r>
    </w:p>
    <w:p w:rsidR="00A77B3E" w:rsidRPr="00BF6EB3" w:rsidRDefault="005C3B07" w:rsidP="00BF6EB3">
      <w:pPr>
        <w:rPr>
          <w:rFonts w:ascii="Verdana" w:hAnsi="Verdana" w:cs="Verdana"/>
          <w:lang w:val="en-US"/>
        </w:rPr>
      </w:pPr>
      <w:bookmarkStart w:id="180" w:name="h.90ow4zypjenu"/>
      <w:bookmarkEnd w:id="180"/>
      <w:r w:rsidRPr="00BF6EB3">
        <w:rPr>
          <w:rFonts w:ascii="Verdana" w:hAnsi="Verdana" w:cs="Verdana"/>
          <w:lang w:val="en-US"/>
        </w:rPr>
        <w:tab/>
        <w:t>Data Link Protocol : Bluetooth 4.2, Ethernet, Fast Ethernet, Gigabit Ethernet, IEEE 802.11b, IEEE 802.11g, IEEE 802.11n</w:t>
      </w:r>
    </w:p>
    <w:p w:rsidR="00A77B3E" w:rsidRPr="00BF6EB3" w:rsidRDefault="00A77B3E" w:rsidP="00BF6EB3">
      <w:pPr>
        <w:rPr>
          <w:rFonts w:ascii="Verdana" w:hAnsi="Verdana" w:cs="Verdana"/>
          <w:lang w:val="en-US"/>
        </w:rPr>
      </w:pPr>
      <w:bookmarkStart w:id="181" w:name="h.w0gpixmhb8o9"/>
      <w:bookmarkEnd w:id="181"/>
    </w:p>
    <w:p w:rsidR="00A77B3E" w:rsidRPr="00D277F9" w:rsidRDefault="005C3B07" w:rsidP="00BF6EB3">
      <w:pPr>
        <w:rPr>
          <w:b/>
          <w:sz w:val="28"/>
          <w:szCs w:val="28"/>
          <w:lang w:val="en-US"/>
        </w:rPr>
      </w:pPr>
      <w:bookmarkStart w:id="182" w:name="h.dravk3d460ei"/>
      <w:bookmarkEnd w:id="182"/>
      <w:r w:rsidRPr="00D277F9">
        <w:rPr>
          <w:b/>
          <w:sz w:val="28"/>
          <w:szCs w:val="28"/>
          <w:lang w:val="en-US"/>
        </w:rPr>
        <w:t>MISCELLANEOUS</w:t>
      </w:r>
    </w:p>
    <w:p w:rsidR="00A77B3E" w:rsidRPr="00BF6EB3" w:rsidRDefault="005C3B07" w:rsidP="00BF6EB3">
      <w:pPr>
        <w:rPr>
          <w:rFonts w:ascii="Verdana" w:hAnsi="Verdana" w:cs="Verdana"/>
          <w:lang w:val="en-US"/>
        </w:rPr>
      </w:pPr>
      <w:bookmarkStart w:id="183" w:name="h.3q5d1f7uotpn"/>
      <w:bookmarkEnd w:id="183"/>
      <w:r w:rsidRPr="00BF6EB3">
        <w:rPr>
          <w:rFonts w:ascii="Verdana" w:hAnsi="Verdana" w:cs="Verdana"/>
          <w:lang w:val="en-US"/>
        </w:rPr>
        <w:tab/>
        <w:t xml:space="preserve">Color : HP finish in smoke gray and ash silver in a matte </w:t>
      </w:r>
      <w:proofErr w:type="spellStart"/>
      <w:r w:rsidRPr="00BF6EB3">
        <w:rPr>
          <w:rFonts w:ascii="Verdana" w:hAnsi="Verdana" w:cs="Verdana"/>
          <w:lang w:val="en-US"/>
        </w:rPr>
        <w:t>maglia</w:t>
      </w:r>
      <w:proofErr w:type="spellEnd"/>
      <w:r w:rsidRPr="00BF6EB3">
        <w:rPr>
          <w:rFonts w:ascii="Verdana" w:hAnsi="Verdana" w:cs="Verdana"/>
          <w:lang w:val="en-US"/>
        </w:rPr>
        <w:t xml:space="preserve"> vertical brushed pattern</w:t>
      </w:r>
    </w:p>
    <w:p w:rsidR="00A77B3E" w:rsidRPr="00BF6EB3" w:rsidRDefault="005C3B07" w:rsidP="00BF6EB3">
      <w:pPr>
        <w:rPr>
          <w:rFonts w:ascii="Verdana" w:hAnsi="Verdana" w:cs="Verdana"/>
          <w:lang w:val="en-US"/>
        </w:rPr>
      </w:pPr>
      <w:bookmarkStart w:id="184" w:name="h.fhw7jd9jbrpi"/>
      <w:bookmarkEnd w:id="184"/>
      <w:r w:rsidRPr="00BF6EB3">
        <w:rPr>
          <w:rFonts w:ascii="Verdana" w:hAnsi="Verdana" w:cs="Verdana"/>
          <w:lang w:val="en-US"/>
        </w:rPr>
        <w:tab/>
        <w:t>Compliant Standards:  low halogen</w:t>
      </w:r>
    </w:p>
    <w:p w:rsidR="00A77B3E" w:rsidRPr="00BF6EB3" w:rsidRDefault="005C3B07" w:rsidP="00BF6EB3">
      <w:pPr>
        <w:rPr>
          <w:rFonts w:ascii="Verdana" w:hAnsi="Verdana" w:cs="Verdana"/>
          <w:lang w:val="en-US"/>
        </w:rPr>
      </w:pPr>
      <w:bookmarkStart w:id="185" w:name="h.wpk0pw8qp37q"/>
      <w:bookmarkEnd w:id="185"/>
      <w:r w:rsidRPr="00BF6EB3">
        <w:rPr>
          <w:rFonts w:ascii="Verdana" w:hAnsi="Verdana" w:cs="Verdana"/>
          <w:lang w:val="en-US"/>
        </w:rPr>
        <w:tab/>
        <w:t>Included Accessories : power adapter</w:t>
      </w:r>
    </w:p>
    <w:p w:rsidR="00A77B3E" w:rsidRPr="00BF6EB3" w:rsidRDefault="005C3B07" w:rsidP="00BF6EB3">
      <w:pPr>
        <w:rPr>
          <w:rFonts w:ascii="Verdana" w:hAnsi="Verdana" w:cs="Verdana"/>
          <w:lang w:val="en-US"/>
        </w:rPr>
      </w:pPr>
      <w:bookmarkStart w:id="186" w:name="h.153zy0964bq9"/>
      <w:bookmarkEnd w:id="186"/>
      <w:r w:rsidRPr="00BF6EB3">
        <w:rPr>
          <w:rFonts w:ascii="Verdana" w:hAnsi="Verdana" w:cs="Verdana"/>
          <w:lang w:val="en-US"/>
        </w:rPr>
        <w:tab/>
        <w:t>Theft/Intrusion Protection : security lock slot (cable lock sold separately)</w:t>
      </w:r>
    </w:p>
    <w:p w:rsidR="00A77B3E" w:rsidRPr="00BF6EB3" w:rsidRDefault="005C3B07" w:rsidP="00BF6EB3">
      <w:pPr>
        <w:rPr>
          <w:rFonts w:ascii="Verdana" w:hAnsi="Verdana" w:cs="Verdana"/>
          <w:lang w:val="en-US"/>
        </w:rPr>
      </w:pPr>
      <w:bookmarkStart w:id="187" w:name="h.j51eavg9djfw"/>
      <w:bookmarkEnd w:id="187"/>
      <w:r w:rsidRPr="00BF6EB3">
        <w:rPr>
          <w:rFonts w:ascii="Verdana" w:hAnsi="Verdana" w:cs="Verdana"/>
          <w:lang w:val="en-US"/>
        </w:rPr>
        <w:tab/>
        <w:t>Security Slot Type : Kensington mini security slot</w:t>
      </w:r>
    </w:p>
    <w:p w:rsidR="00A77B3E" w:rsidRPr="00BF6EB3" w:rsidRDefault="00A77B3E" w:rsidP="00BF6EB3">
      <w:pPr>
        <w:rPr>
          <w:lang w:val="en-US"/>
        </w:rPr>
      </w:pPr>
      <w:bookmarkStart w:id="188" w:name="h.uzf29z3hl8kn"/>
      <w:bookmarkEnd w:id="188"/>
    </w:p>
    <w:p w:rsidR="00A77B3E" w:rsidRPr="00D277F9" w:rsidRDefault="005C3B07" w:rsidP="00BF6EB3">
      <w:pPr>
        <w:rPr>
          <w:b/>
          <w:sz w:val="28"/>
          <w:szCs w:val="28"/>
          <w:lang w:val="en-US"/>
        </w:rPr>
      </w:pPr>
      <w:bookmarkStart w:id="189" w:name="h.hber2la356vc"/>
      <w:bookmarkEnd w:id="189"/>
      <w:r w:rsidRPr="00D277F9">
        <w:rPr>
          <w:b/>
          <w:sz w:val="28"/>
          <w:szCs w:val="28"/>
          <w:lang w:val="en-US"/>
        </w:rPr>
        <w:t>SYSTEM</w:t>
      </w:r>
    </w:p>
    <w:p w:rsidR="00A77B3E" w:rsidRPr="00BF6EB3" w:rsidRDefault="005C3B07" w:rsidP="00BF6EB3">
      <w:pPr>
        <w:rPr>
          <w:rFonts w:ascii="Verdana" w:hAnsi="Verdana" w:cs="Verdana"/>
          <w:lang w:val="en-US"/>
        </w:rPr>
      </w:pPr>
      <w:bookmarkStart w:id="190" w:name="h.cg7s3ty47ilt"/>
      <w:bookmarkEnd w:id="190"/>
      <w:r w:rsidRPr="00BF6EB3">
        <w:rPr>
          <w:rFonts w:ascii="Verdana" w:hAnsi="Verdana" w:cs="Verdana"/>
          <w:lang w:val="en-US"/>
        </w:rPr>
        <w:tab/>
        <w:t>Notebook Type : notebook</w:t>
      </w:r>
    </w:p>
    <w:p w:rsidR="00A77B3E" w:rsidRPr="00BF6EB3" w:rsidRDefault="005C3B07" w:rsidP="00BF6EB3">
      <w:pPr>
        <w:rPr>
          <w:rFonts w:ascii="Verdana" w:hAnsi="Verdana" w:cs="Verdana"/>
          <w:lang w:val="en-US"/>
        </w:rPr>
      </w:pPr>
      <w:bookmarkStart w:id="191" w:name="h.bw7sf1g76z7l"/>
      <w:bookmarkEnd w:id="191"/>
      <w:r w:rsidRPr="00BF6EB3">
        <w:rPr>
          <w:rFonts w:ascii="Verdana" w:hAnsi="Verdana" w:cs="Verdana"/>
          <w:lang w:val="en-US"/>
        </w:rPr>
        <w:tab/>
        <w:t>Platform : Windows</w:t>
      </w:r>
    </w:p>
    <w:p w:rsidR="00A77B3E" w:rsidRPr="00BF6EB3" w:rsidRDefault="005C3B07" w:rsidP="00BF6EB3">
      <w:pPr>
        <w:rPr>
          <w:rFonts w:ascii="Verdana" w:hAnsi="Verdana" w:cs="Verdana"/>
          <w:lang w:val="en-US"/>
        </w:rPr>
      </w:pPr>
      <w:bookmarkStart w:id="192" w:name="h.hg8b3stuoc0b"/>
      <w:bookmarkEnd w:id="192"/>
      <w:r w:rsidRPr="00BF6EB3">
        <w:rPr>
          <w:rFonts w:ascii="Verdana" w:hAnsi="Verdana" w:cs="Verdana"/>
          <w:lang w:val="en-US"/>
        </w:rPr>
        <w:tab/>
        <w:t>Hard Drive Capacity : 1 TB</w:t>
      </w:r>
    </w:p>
    <w:p w:rsidR="00A77B3E" w:rsidRPr="00BF6EB3" w:rsidRDefault="00A77B3E" w:rsidP="00BF6EB3">
      <w:pPr>
        <w:rPr>
          <w:lang w:val="en-US"/>
        </w:rPr>
      </w:pPr>
      <w:bookmarkStart w:id="193" w:name="h.cisrro221aqg"/>
      <w:bookmarkEnd w:id="193"/>
    </w:p>
    <w:p w:rsidR="00A77B3E" w:rsidRPr="00D277F9" w:rsidRDefault="005C3B07" w:rsidP="00BF6EB3">
      <w:pPr>
        <w:rPr>
          <w:b/>
          <w:sz w:val="28"/>
          <w:szCs w:val="28"/>
          <w:lang w:val="en-US"/>
        </w:rPr>
      </w:pPr>
      <w:bookmarkStart w:id="194" w:name="h.ec17iv10q2da"/>
      <w:bookmarkEnd w:id="194"/>
      <w:r w:rsidRPr="00D277F9">
        <w:rPr>
          <w:b/>
          <w:sz w:val="28"/>
          <w:szCs w:val="28"/>
          <w:lang w:val="en-US"/>
        </w:rPr>
        <w:t>MONITOR</w:t>
      </w:r>
    </w:p>
    <w:p w:rsidR="00A77B3E" w:rsidRPr="00BF6EB3" w:rsidRDefault="005C3B07" w:rsidP="00BF6EB3">
      <w:pPr>
        <w:rPr>
          <w:rFonts w:ascii="Verdana" w:hAnsi="Verdana" w:cs="Verdana"/>
          <w:lang w:val="en-US"/>
        </w:rPr>
      </w:pPr>
      <w:bookmarkStart w:id="195" w:name="h.gzpfummz4zws"/>
      <w:bookmarkEnd w:id="195"/>
      <w:r w:rsidRPr="00BF6EB3">
        <w:rPr>
          <w:rFonts w:ascii="Verdana" w:hAnsi="Verdana" w:cs="Verdana"/>
          <w:lang w:val="en-US"/>
        </w:rPr>
        <w:tab/>
        <w:t>Diagonal Size : 15.6 in</w:t>
      </w:r>
    </w:p>
    <w:p w:rsidR="00A77B3E" w:rsidRPr="00BF6EB3" w:rsidRDefault="00A77B3E" w:rsidP="00BF6EB3">
      <w:pPr>
        <w:rPr>
          <w:rFonts w:ascii="Verdana" w:hAnsi="Verdana" w:cs="Verdana"/>
          <w:lang w:val="en-US"/>
        </w:rPr>
      </w:pPr>
      <w:bookmarkStart w:id="196" w:name="h.nb2vwzk0oj2n"/>
      <w:bookmarkEnd w:id="196"/>
    </w:p>
    <w:p w:rsidR="00A77B3E" w:rsidRPr="00D277F9" w:rsidRDefault="005C3B07" w:rsidP="00BF6EB3">
      <w:pPr>
        <w:rPr>
          <w:b/>
          <w:sz w:val="28"/>
          <w:szCs w:val="28"/>
          <w:lang w:val="en-US"/>
        </w:rPr>
      </w:pPr>
      <w:bookmarkStart w:id="197" w:name="h.vfbwzigp50ka"/>
      <w:bookmarkEnd w:id="197"/>
      <w:r w:rsidRPr="00D277F9">
        <w:rPr>
          <w:b/>
          <w:sz w:val="28"/>
          <w:szCs w:val="28"/>
          <w:lang w:val="en-US"/>
        </w:rPr>
        <w:t>DIMENSIONS &amp; WEIGHT</w:t>
      </w:r>
    </w:p>
    <w:p w:rsidR="00A77B3E" w:rsidRPr="00BF6EB3" w:rsidRDefault="005C3B07" w:rsidP="00BF6EB3">
      <w:pPr>
        <w:rPr>
          <w:rFonts w:ascii="Verdana" w:hAnsi="Verdana" w:cs="Verdana"/>
          <w:lang w:val="en-US"/>
        </w:rPr>
      </w:pPr>
      <w:bookmarkStart w:id="198" w:name="h.724mh8ohlrze"/>
      <w:bookmarkEnd w:id="198"/>
      <w:r w:rsidRPr="00BF6EB3">
        <w:rPr>
          <w:rFonts w:ascii="Verdana" w:hAnsi="Verdana" w:cs="Verdana"/>
          <w:lang w:val="en-US"/>
        </w:rPr>
        <w:tab/>
        <w:t>Width : 14.8 in</w:t>
      </w:r>
    </w:p>
    <w:p w:rsidR="00A77B3E" w:rsidRPr="008D29BE" w:rsidRDefault="005C3B07" w:rsidP="00BF6EB3">
      <w:pPr>
        <w:rPr>
          <w:rFonts w:ascii="Verdana" w:hAnsi="Verdana" w:cs="Verdana"/>
        </w:rPr>
      </w:pPr>
      <w:bookmarkStart w:id="199" w:name="h.19dfcfe1p233"/>
      <w:bookmarkEnd w:id="199"/>
      <w:r w:rsidRPr="00BF6EB3">
        <w:rPr>
          <w:rFonts w:ascii="Verdana" w:hAnsi="Verdana" w:cs="Verdana"/>
          <w:lang w:val="en-US"/>
        </w:rPr>
        <w:tab/>
        <w:t>Depth : 9.7 in</w:t>
      </w:r>
    </w:p>
    <w:p w:rsidR="00A77B3E" w:rsidRPr="00BF6EB3" w:rsidRDefault="005C3B07" w:rsidP="00BF6EB3">
      <w:pPr>
        <w:rPr>
          <w:rFonts w:ascii="Verdana" w:hAnsi="Verdana" w:cs="Verdana"/>
          <w:lang w:val="en-US"/>
        </w:rPr>
      </w:pPr>
      <w:bookmarkStart w:id="200" w:name="h.yr1dde8gjt82"/>
      <w:bookmarkEnd w:id="200"/>
      <w:r w:rsidRPr="00BF6EB3">
        <w:rPr>
          <w:rFonts w:ascii="Verdana" w:hAnsi="Verdana" w:cs="Verdana"/>
          <w:lang w:val="en-US"/>
        </w:rPr>
        <w:tab/>
        <w:t>Height : 0.9 in</w:t>
      </w:r>
    </w:p>
    <w:p w:rsidR="00A77B3E" w:rsidRPr="00BF6EB3" w:rsidRDefault="00A77B3E" w:rsidP="00BF6EB3">
      <w:pPr>
        <w:rPr>
          <w:lang w:val="en-US"/>
        </w:rPr>
      </w:pPr>
      <w:bookmarkStart w:id="201" w:name="h.6fnc0cr4b0ec"/>
      <w:bookmarkEnd w:id="201"/>
    </w:p>
    <w:p w:rsidR="00A77B3E" w:rsidRPr="008D29BE" w:rsidRDefault="005C3B07" w:rsidP="00BF6EB3">
      <w:pPr>
        <w:rPr>
          <w:b/>
          <w:sz w:val="28"/>
          <w:szCs w:val="28"/>
          <w:lang w:val="en-US"/>
        </w:rPr>
      </w:pPr>
      <w:bookmarkStart w:id="202" w:name="h.shntxggsds9y"/>
      <w:bookmarkEnd w:id="202"/>
      <w:r w:rsidRPr="008D29BE">
        <w:rPr>
          <w:b/>
          <w:sz w:val="28"/>
          <w:szCs w:val="28"/>
          <w:lang w:val="en-US"/>
        </w:rPr>
        <w:t>AUDIO OUTPUT</w:t>
      </w:r>
    </w:p>
    <w:p w:rsidR="00A77B3E" w:rsidRPr="00BF6EB3" w:rsidRDefault="005C3B07" w:rsidP="00BF6EB3">
      <w:pPr>
        <w:rPr>
          <w:rFonts w:ascii="Verdana" w:hAnsi="Verdana" w:cs="Verdana"/>
          <w:lang w:val="en-US"/>
        </w:rPr>
      </w:pPr>
      <w:bookmarkStart w:id="203" w:name="h.z5auy5yff9ta"/>
      <w:bookmarkEnd w:id="203"/>
      <w:r w:rsidRPr="00BF6EB3">
        <w:rPr>
          <w:rFonts w:ascii="Verdana" w:hAnsi="Verdana" w:cs="Verdana"/>
          <w:lang w:val="en-US"/>
        </w:rPr>
        <w:tab/>
        <w:t>Compliant Standards : High Definition Audio</w:t>
      </w:r>
    </w:p>
    <w:p w:rsidR="00A77B3E" w:rsidRPr="00BF6EB3" w:rsidRDefault="00A77B3E" w:rsidP="00BF6EB3">
      <w:pPr>
        <w:rPr>
          <w:rFonts w:ascii="Verdana" w:hAnsi="Verdana" w:cs="Verdana"/>
          <w:lang w:val="en-US"/>
        </w:rPr>
      </w:pPr>
      <w:bookmarkStart w:id="204" w:name="h.f25zppxkbmut"/>
      <w:bookmarkEnd w:id="204"/>
    </w:p>
    <w:p w:rsidR="00A77B3E" w:rsidRPr="008D29BE" w:rsidRDefault="005C3B07" w:rsidP="00BF6EB3">
      <w:pPr>
        <w:rPr>
          <w:b/>
          <w:sz w:val="28"/>
          <w:szCs w:val="28"/>
          <w:lang w:val="en-US"/>
        </w:rPr>
      </w:pPr>
      <w:bookmarkStart w:id="205" w:name="h.yfsgldbyulan"/>
      <w:bookmarkEnd w:id="205"/>
      <w:r w:rsidRPr="008D29BE">
        <w:rPr>
          <w:b/>
          <w:sz w:val="28"/>
          <w:szCs w:val="28"/>
          <w:lang w:val="en-US"/>
        </w:rPr>
        <w:t>MANUFACTURER WARRANTY</w:t>
      </w:r>
    </w:p>
    <w:p w:rsidR="00A77B3E" w:rsidRPr="00BF6EB3" w:rsidRDefault="005C3B07" w:rsidP="00BF6EB3">
      <w:pPr>
        <w:rPr>
          <w:rFonts w:ascii="Verdana" w:hAnsi="Verdana" w:cs="Verdana"/>
          <w:lang w:val="en-US"/>
        </w:rPr>
      </w:pPr>
      <w:bookmarkStart w:id="206" w:name="h.36dy3g2jhqh0"/>
      <w:bookmarkEnd w:id="206"/>
      <w:r w:rsidRPr="00BF6EB3">
        <w:rPr>
          <w:rFonts w:ascii="Verdana" w:hAnsi="Verdana" w:cs="Verdana"/>
          <w:lang w:val="en-US"/>
        </w:rPr>
        <w:tab/>
        <w:t>Type : 1 year warranty</w:t>
      </w:r>
    </w:p>
    <w:p w:rsidR="00A77B3E" w:rsidRPr="00BF6EB3" w:rsidRDefault="00A77B3E" w:rsidP="00BF6EB3">
      <w:pPr>
        <w:rPr>
          <w:lang w:val="en-US"/>
        </w:rPr>
      </w:pPr>
      <w:bookmarkStart w:id="207" w:name="h.eopn2hr0o7mx"/>
      <w:bookmarkEnd w:id="207"/>
    </w:p>
    <w:p w:rsidR="00A77B3E" w:rsidRPr="008D29BE" w:rsidRDefault="005C3B07" w:rsidP="00BF6EB3">
      <w:pPr>
        <w:rPr>
          <w:b/>
          <w:sz w:val="28"/>
          <w:szCs w:val="28"/>
          <w:lang w:val="en-US"/>
        </w:rPr>
      </w:pPr>
      <w:bookmarkStart w:id="208" w:name="h.lnjuj7oeqbxe"/>
      <w:bookmarkEnd w:id="208"/>
      <w:r w:rsidRPr="008D29BE">
        <w:rPr>
          <w:b/>
          <w:sz w:val="28"/>
          <w:szCs w:val="28"/>
          <w:lang w:val="en-US"/>
        </w:rPr>
        <w:t>ENVIRONMENTAL STANDARDS</w:t>
      </w:r>
    </w:p>
    <w:p w:rsidR="008D29BE" w:rsidRDefault="008D29BE" w:rsidP="00BF6EB3">
      <w:pPr>
        <w:rPr>
          <w:rFonts w:ascii="Verdana" w:hAnsi="Verdana" w:cs="Verdana"/>
          <w:lang w:val="en-US"/>
        </w:rPr>
      </w:pPr>
      <w:bookmarkStart w:id="209" w:name="h.qs3hjqb16o8g"/>
      <w:bookmarkEnd w:id="209"/>
    </w:p>
    <w:p w:rsidR="00A77B3E" w:rsidRPr="00BF6EB3" w:rsidRDefault="005C3B07" w:rsidP="00BF6EB3">
      <w:pPr>
        <w:rPr>
          <w:rFonts w:ascii="Verdana" w:hAnsi="Verdana" w:cs="Verdana"/>
          <w:lang w:val="en-US"/>
        </w:rPr>
      </w:pPr>
      <w:r w:rsidRPr="00BF6EB3">
        <w:rPr>
          <w:rFonts w:ascii="Verdana" w:hAnsi="Verdana" w:cs="Verdana"/>
          <w:lang w:val="en-US"/>
        </w:rPr>
        <w:tab/>
        <w:t>ENERGY STAR Certified : Yes</w:t>
      </w:r>
    </w:p>
    <w:p w:rsidR="00A77B3E" w:rsidRPr="00BF6EB3" w:rsidRDefault="00A77B3E" w:rsidP="00BF6EB3">
      <w:pPr>
        <w:rPr>
          <w:lang w:val="en-US"/>
        </w:rPr>
      </w:pPr>
      <w:bookmarkStart w:id="210" w:name="h.9ezt7tmuc9et"/>
      <w:bookmarkEnd w:id="210"/>
    </w:p>
    <w:p w:rsidR="00A77B3E" w:rsidRPr="008D29BE" w:rsidRDefault="005C3B07" w:rsidP="00BF6EB3">
      <w:pPr>
        <w:rPr>
          <w:b/>
          <w:sz w:val="28"/>
          <w:szCs w:val="28"/>
          <w:lang w:val="en-US"/>
        </w:rPr>
      </w:pPr>
      <w:bookmarkStart w:id="211" w:name="h.msrvhj50lkx5"/>
      <w:bookmarkEnd w:id="211"/>
      <w:r w:rsidRPr="008D29BE">
        <w:rPr>
          <w:b/>
          <w:sz w:val="28"/>
          <w:szCs w:val="28"/>
          <w:lang w:val="en-US"/>
        </w:rPr>
        <w:t>PHYSICAL CHARACTERISTICS</w:t>
      </w:r>
    </w:p>
    <w:p w:rsidR="00A77B3E" w:rsidRPr="00BF6EB3" w:rsidRDefault="005C3B07" w:rsidP="00BF6EB3">
      <w:pPr>
        <w:rPr>
          <w:rFonts w:ascii="Verdana" w:hAnsi="Verdana" w:cs="Verdana"/>
          <w:lang w:val="en-US"/>
        </w:rPr>
      </w:pPr>
      <w:bookmarkStart w:id="212" w:name="h.qz77dy8hkp1t"/>
      <w:bookmarkEnd w:id="212"/>
      <w:r w:rsidRPr="00BF6EB3">
        <w:rPr>
          <w:rFonts w:ascii="Verdana" w:hAnsi="Verdana" w:cs="Verdana"/>
          <w:lang w:val="en-US"/>
        </w:rPr>
        <w:tab/>
        <w:t xml:space="preserve">Weight : 4.61 </w:t>
      </w:r>
      <w:proofErr w:type="spellStart"/>
      <w:r w:rsidRPr="00BF6EB3">
        <w:rPr>
          <w:rFonts w:ascii="Verdana" w:hAnsi="Verdana" w:cs="Verdana"/>
          <w:lang w:val="en-US"/>
        </w:rPr>
        <w:t>lbs</w:t>
      </w:r>
      <w:proofErr w:type="spellEnd"/>
    </w:p>
    <w:p w:rsidR="00A77B3E" w:rsidRPr="00BF6EB3" w:rsidRDefault="00A77B3E" w:rsidP="00BF6EB3">
      <w:pPr>
        <w:rPr>
          <w:lang w:val="en-US"/>
        </w:rPr>
      </w:pPr>
      <w:bookmarkStart w:id="213" w:name="h.2jes9596rjaf"/>
      <w:bookmarkEnd w:id="213"/>
    </w:p>
    <w:p w:rsidR="008D29BE" w:rsidRDefault="008D29BE" w:rsidP="00BF6EB3">
      <w:pPr>
        <w:rPr>
          <w:b/>
          <w:sz w:val="28"/>
          <w:szCs w:val="28"/>
          <w:lang w:val="en-US"/>
        </w:rPr>
      </w:pPr>
      <w:bookmarkStart w:id="214" w:name="h.81qdjihrbhmc"/>
      <w:bookmarkEnd w:id="214"/>
    </w:p>
    <w:p w:rsidR="00A77B3E" w:rsidRPr="008D29BE" w:rsidRDefault="005C3B07" w:rsidP="00BF6EB3">
      <w:pPr>
        <w:rPr>
          <w:b/>
          <w:sz w:val="28"/>
          <w:szCs w:val="28"/>
          <w:lang w:val="en-US"/>
        </w:rPr>
      </w:pPr>
      <w:r w:rsidRPr="008D29BE">
        <w:rPr>
          <w:b/>
          <w:sz w:val="28"/>
          <w:szCs w:val="28"/>
          <w:lang w:val="en-US"/>
        </w:rPr>
        <w:t>OPERATING SYSTEM / SOFTWARE</w:t>
      </w:r>
    </w:p>
    <w:p w:rsidR="00A77B3E" w:rsidRPr="00BF6EB3" w:rsidRDefault="005C3B07" w:rsidP="00BF6EB3">
      <w:pPr>
        <w:rPr>
          <w:rFonts w:ascii="Verdana" w:hAnsi="Verdana" w:cs="Verdana"/>
          <w:lang w:val="en-US"/>
        </w:rPr>
      </w:pPr>
      <w:bookmarkStart w:id="215" w:name="h.i4jal8t5trdn"/>
      <w:bookmarkEnd w:id="215"/>
      <w:r w:rsidRPr="00BF6EB3">
        <w:rPr>
          <w:rFonts w:ascii="Verdana" w:hAnsi="Verdana" w:cs="Verdana"/>
          <w:lang w:val="en-US"/>
        </w:rPr>
        <w:tab/>
        <w:t>OS Provided-Type : Windows 10 Home</w:t>
      </w:r>
    </w:p>
    <w:p w:rsidR="00A77B3E" w:rsidRPr="00BF6EB3" w:rsidRDefault="00A77B3E" w:rsidP="00BF6EB3">
      <w:pPr>
        <w:rPr>
          <w:lang w:val="en-US"/>
        </w:rPr>
      </w:pPr>
      <w:bookmarkStart w:id="216" w:name="h.zhiksrn0gpkz"/>
      <w:bookmarkEnd w:id="216"/>
    </w:p>
    <w:p w:rsidR="00A77B3E" w:rsidRPr="008D29BE" w:rsidRDefault="005C3B07" w:rsidP="00BF6EB3">
      <w:pPr>
        <w:rPr>
          <w:b/>
          <w:sz w:val="28"/>
          <w:szCs w:val="28"/>
          <w:lang w:val="en-US"/>
        </w:rPr>
      </w:pPr>
      <w:bookmarkStart w:id="217" w:name="h.bpjc6i90fdfd"/>
      <w:bookmarkEnd w:id="217"/>
      <w:r w:rsidRPr="008D29BE">
        <w:rPr>
          <w:b/>
          <w:sz w:val="28"/>
          <w:szCs w:val="28"/>
          <w:lang w:val="en-US"/>
        </w:rPr>
        <w:t>VIDEO OUTPUT</w:t>
      </w:r>
    </w:p>
    <w:p w:rsidR="00A77B3E" w:rsidRPr="00BF6EB3" w:rsidRDefault="005C3B07" w:rsidP="00BF6EB3">
      <w:pPr>
        <w:rPr>
          <w:rFonts w:ascii="Verdana" w:hAnsi="Verdana" w:cs="Verdana"/>
          <w:lang w:val="en-US"/>
        </w:rPr>
      </w:pPr>
      <w:bookmarkStart w:id="218" w:name="h.4dtdgvk9f5c5"/>
      <w:bookmarkEnd w:id="218"/>
      <w:r w:rsidRPr="00BF6EB3">
        <w:rPr>
          <w:rFonts w:ascii="Verdana" w:hAnsi="Verdana" w:cs="Verdana"/>
          <w:lang w:val="en-US"/>
        </w:rPr>
        <w:tab/>
        <w:t>Graphics Processor : Intel HD Graphics 620</w:t>
      </w:r>
    </w:p>
    <w:p w:rsidR="00A77B3E" w:rsidRPr="00BF6EB3" w:rsidRDefault="005C3B07" w:rsidP="00BF6EB3">
      <w:pPr>
        <w:rPr>
          <w:rFonts w:ascii="Verdana" w:hAnsi="Verdana" w:cs="Verdana"/>
          <w:lang w:val="en-US"/>
        </w:rPr>
      </w:pPr>
      <w:bookmarkStart w:id="219" w:name="h.ad31czqognwy"/>
      <w:bookmarkEnd w:id="219"/>
      <w:r w:rsidRPr="00BF6EB3">
        <w:rPr>
          <w:rFonts w:ascii="Verdana" w:hAnsi="Verdana" w:cs="Verdana"/>
          <w:lang w:val="en-US"/>
        </w:rPr>
        <w:tab/>
        <w:t>Graphics Processor Series : Intel HD Graphics</w:t>
      </w:r>
    </w:p>
    <w:p w:rsidR="00A77B3E" w:rsidRPr="00BF6EB3" w:rsidRDefault="00A77B3E" w:rsidP="00BF6EB3">
      <w:pPr>
        <w:rPr>
          <w:lang w:val="en-US"/>
        </w:rPr>
      </w:pPr>
      <w:bookmarkStart w:id="220" w:name="h.1ybrog3muqce"/>
      <w:bookmarkEnd w:id="220"/>
    </w:p>
    <w:p w:rsidR="00A77B3E" w:rsidRPr="008D29BE" w:rsidRDefault="005C3B07" w:rsidP="00BF6EB3">
      <w:pPr>
        <w:rPr>
          <w:b/>
          <w:sz w:val="28"/>
          <w:szCs w:val="28"/>
          <w:lang w:val="en-US"/>
        </w:rPr>
      </w:pPr>
      <w:bookmarkStart w:id="221" w:name="h.slukr9xuwyl"/>
      <w:bookmarkEnd w:id="221"/>
      <w:r w:rsidRPr="008D29BE">
        <w:rPr>
          <w:b/>
          <w:sz w:val="28"/>
          <w:szCs w:val="28"/>
          <w:lang w:val="en-US"/>
        </w:rPr>
        <w:t>INPUT DEVICE</w:t>
      </w:r>
    </w:p>
    <w:p w:rsidR="00A77B3E" w:rsidRPr="00BF6EB3" w:rsidRDefault="005C3B07" w:rsidP="00BF6EB3">
      <w:pPr>
        <w:rPr>
          <w:rFonts w:ascii="Verdana" w:hAnsi="Verdana" w:cs="Verdana"/>
          <w:lang w:val="en-US"/>
        </w:rPr>
      </w:pPr>
      <w:bookmarkStart w:id="222" w:name="h.51er5uv63tl8"/>
      <w:bookmarkEnd w:id="222"/>
      <w:r w:rsidRPr="00BF6EB3">
        <w:rPr>
          <w:rFonts w:ascii="Verdana" w:hAnsi="Verdana" w:cs="Verdana"/>
          <w:lang w:val="en-US"/>
        </w:rPr>
        <w:tab/>
        <w:t>Numeric Keypad : Yes</w:t>
      </w:r>
    </w:p>
    <w:p w:rsidR="00A77B3E" w:rsidRPr="00BF6EB3" w:rsidRDefault="00A77B3E" w:rsidP="00BF6EB3">
      <w:pPr>
        <w:rPr>
          <w:rFonts w:ascii="Verdana" w:hAnsi="Verdana" w:cs="Verdana"/>
          <w:lang w:val="en-US"/>
        </w:rPr>
      </w:pPr>
      <w:bookmarkStart w:id="223" w:name="h.9mgc853e0at2"/>
      <w:bookmarkEnd w:id="223"/>
    </w:p>
    <w:p w:rsidR="0019197E" w:rsidRPr="00BF6EB3" w:rsidRDefault="0019197E" w:rsidP="00BF6EB3">
      <w:pPr>
        <w:rPr>
          <w:shd w:val="clear" w:color="auto" w:fill="FFFFFF"/>
        </w:rPr>
      </w:pPr>
      <w:bookmarkStart w:id="224" w:name="h.eixbv54a8e3r"/>
      <w:bookmarkEnd w:id="224"/>
    </w:p>
    <w:p w:rsidR="0019197E" w:rsidRPr="008D29BE" w:rsidRDefault="0019197E" w:rsidP="00BF6EB3">
      <w:pPr>
        <w:rPr>
          <w:b/>
          <w:sz w:val="28"/>
          <w:szCs w:val="28"/>
          <w:shd w:val="clear" w:color="auto" w:fill="FFFFFF"/>
        </w:rPr>
      </w:pPr>
      <w:r w:rsidRPr="008D29BE">
        <w:rPr>
          <w:b/>
          <w:sz w:val="28"/>
          <w:szCs w:val="28"/>
          <w:shd w:val="clear" w:color="auto" w:fill="FFFFFF"/>
        </w:rPr>
        <w:t>CAMPARISON</w:t>
      </w:r>
    </w:p>
    <w:p w:rsidR="0019197E" w:rsidRPr="00BF6EB3" w:rsidRDefault="0019197E" w:rsidP="00BF6EB3">
      <w:pPr>
        <w:rPr>
          <w:shd w:val="clear" w:color="auto" w:fill="FFFFFF"/>
        </w:rPr>
      </w:pPr>
    </w:p>
    <w:p w:rsidR="007919E7" w:rsidRPr="00BF6EB3" w:rsidRDefault="007919E7" w:rsidP="00BF6EB3">
      <w:pPr>
        <w:rPr>
          <w:rFonts w:ascii="Verdana" w:hAnsi="Verdana" w:cs="Verdana"/>
          <w:b/>
          <w:lang w:val="en-US"/>
        </w:rPr>
      </w:pPr>
      <w:r w:rsidRPr="00BF6EB3">
        <w:rPr>
          <w:rFonts w:ascii="Verdana" w:hAnsi="Verdana" w:cs="Verdana"/>
          <w:lang w:val="en-US"/>
        </w:rPr>
        <w:t xml:space="preserve">                         </w:t>
      </w:r>
      <w:r w:rsidR="00087AD8" w:rsidRPr="00BF6EB3">
        <w:rPr>
          <w:rFonts w:ascii="Verdana" w:hAnsi="Verdana" w:cs="Verdana"/>
          <w:lang w:val="en-US"/>
        </w:rPr>
        <w:t xml:space="preserve">   </w:t>
      </w:r>
      <w:r w:rsidRPr="00BF6EB3">
        <w:rPr>
          <w:rFonts w:ascii="Verdana" w:hAnsi="Verdana" w:cs="Verdana"/>
          <w:lang w:val="en-US"/>
        </w:rPr>
        <w:t xml:space="preserve"> </w:t>
      </w:r>
      <w:r w:rsidR="00591941" w:rsidRPr="00BF6EB3">
        <w:rPr>
          <w:rFonts w:ascii="Verdana" w:hAnsi="Verdana" w:cs="Verdana"/>
          <w:b/>
          <w:lang w:val="en-US"/>
        </w:rPr>
        <w:t>Dell G3 15 3579</w:t>
      </w:r>
      <w:r w:rsidR="00591941" w:rsidRPr="00BF6EB3">
        <w:rPr>
          <w:rFonts w:ascii="Verdana" w:hAnsi="Verdana" w:cs="Verdana"/>
          <w:lang w:val="en-US"/>
        </w:rPr>
        <w:tab/>
      </w:r>
      <w:r w:rsidR="00591941" w:rsidRPr="00BF6EB3">
        <w:rPr>
          <w:rFonts w:ascii="Verdana" w:hAnsi="Verdana" w:cs="Verdana"/>
          <w:lang w:val="en-US"/>
        </w:rPr>
        <w:tab/>
      </w:r>
      <w:r w:rsidR="00591941" w:rsidRPr="00BF6EB3">
        <w:rPr>
          <w:rFonts w:ascii="Verdana" w:hAnsi="Verdana" w:cs="Verdana"/>
          <w:lang w:val="en-US"/>
        </w:rPr>
        <w:tab/>
      </w:r>
      <w:r w:rsidR="00591941" w:rsidRPr="00BF6EB3">
        <w:rPr>
          <w:rFonts w:ascii="Verdana" w:hAnsi="Verdana" w:cs="Verdana"/>
          <w:lang w:val="en-US"/>
        </w:rPr>
        <w:tab/>
      </w:r>
      <w:r w:rsidR="00591941" w:rsidRPr="00BF6EB3">
        <w:rPr>
          <w:rFonts w:ascii="Verdana" w:hAnsi="Verdana" w:cs="Verdana"/>
          <w:lang w:val="en-US"/>
        </w:rPr>
        <w:tab/>
      </w:r>
      <w:r w:rsidR="00591941" w:rsidRPr="00BF6EB3">
        <w:rPr>
          <w:rFonts w:ascii="Verdana" w:hAnsi="Verdana" w:cs="Verdana"/>
          <w:b/>
          <w:lang w:val="en-US"/>
        </w:rPr>
        <w:t>HP i3 7020</w:t>
      </w:r>
    </w:p>
    <w:p w:rsidR="007919E7" w:rsidRPr="00BF6EB3" w:rsidRDefault="007919E7" w:rsidP="00BF6EB3">
      <w:pPr>
        <w:rPr>
          <w:rFonts w:ascii="Verdana" w:hAnsi="Verdana" w:cs="Verdana"/>
          <w:lang w:val="en-US"/>
        </w:rPr>
      </w:pPr>
    </w:p>
    <w:p w:rsidR="007919E7" w:rsidRPr="00BF6EB3" w:rsidRDefault="007919E7" w:rsidP="00BF6EB3">
      <w:pPr>
        <w:rPr>
          <w:rFonts w:ascii="Verdana" w:hAnsi="Verdana" w:cs="Verdana"/>
          <w:lang w:val="en-US"/>
        </w:rPr>
      </w:pPr>
      <w:r w:rsidRPr="00BF6EB3">
        <w:rPr>
          <w:rFonts w:ascii="Verdana" w:hAnsi="Verdana" w:cs="Verdana"/>
          <w:lang w:val="en-US"/>
        </w:rPr>
        <w:t xml:space="preserve">DISPLAY            </w:t>
      </w:r>
      <w:r w:rsidR="00087AD8" w:rsidRPr="00BF6EB3">
        <w:rPr>
          <w:rFonts w:ascii="Verdana" w:hAnsi="Verdana" w:cs="Verdana"/>
          <w:lang w:val="en-US"/>
        </w:rPr>
        <w:t xml:space="preserve">     </w:t>
      </w:r>
      <w:r w:rsidRPr="00BF6EB3">
        <w:rPr>
          <w:rFonts w:ascii="Verdana" w:hAnsi="Verdana" w:cs="Verdana"/>
          <w:lang w:val="en-US"/>
        </w:rPr>
        <w:t>15.6”(39.62 cm)display                                15.6”(39.62 cm)display</w:t>
      </w:r>
    </w:p>
    <w:p w:rsidR="007919E7" w:rsidRPr="00BF6EB3" w:rsidRDefault="007919E7" w:rsidP="00BF6EB3">
      <w:pPr>
        <w:rPr>
          <w:rFonts w:ascii="Verdana" w:hAnsi="Verdana" w:cs="Verdana"/>
          <w:lang w:val="en-US"/>
        </w:rPr>
      </w:pPr>
      <w:r w:rsidRPr="00BF6EB3">
        <w:rPr>
          <w:rFonts w:ascii="Verdana" w:hAnsi="Verdana" w:cs="Verdana"/>
          <w:lang w:val="en-US"/>
        </w:rPr>
        <w:t xml:space="preserve">Storage           </w:t>
      </w:r>
      <w:r w:rsidR="00087AD8" w:rsidRPr="00BF6EB3">
        <w:rPr>
          <w:rFonts w:ascii="Verdana" w:hAnsi="Verdana" w:cs="Verdana"/>
          <w:lang w:val="en-US"/>
        </w:rPr>
        <w:t xml:space="preserve">   </w:t>
      </w:r>
      <w:r w:rsidRPr="00BF6EB3">
        <w:rPr>
          <w:rFonts w:ascii="Verdana" w:hAnsi="Verdana" w:cs="Verdana"/>
          <w:lang w:val="en-US"/>
        </w:rPr>
        <w:t xml:space="preserve">  </w:t>
      </w:r>
      <w:r w:rsidR="00087AD8" w:rsidRPr="00BF6EB3">
        <w:rPr>
          <w:rFonts w:ascii="Verdana" w:hAnsi="Verdana" w:cs="Verdana"/>
          <w:lang w:val="en-US"/>
        </w:rPr>
        <w:t xml:space="preserve">  </w:t>
      </w:r>
      <w:r w:rsidRPr="00BF6EB3">
        <w:rPr>
          <w:rFonts w:ascii="Verdana" w:hAnsi="Verdana" w:cs="Verdana"/>
          <w:lang w:val="en-US"/>
        </w:rPr>
        <w:t>1 TB HDD                                                    1 TB HDD</w:t>
      </w:r>
    </w:p>
    <w:p w:rsidR="007919E7" w:rsidRPr="00BF6EB3" w:rsidRDefault="007919E7" w:rsidP="00BF6EB3">
      <w:pPr>
        <w:rPr>
          <w:rFonts w:ascii="Verdana" w:hAnsi="Verdana" w:cs="Verdana"/>
          <w:lang w:val="en-US"/>
        </w:rPr>
      </w:pPr>
      <w:r w:rsidRPr="00BF6EB3">
        <w:rPr>
          <w:rFonts w:ascii="Verdana" w:hAnsi="Verdana" w:cs="Verdana"/>
          <w:lang w:val="en-US"/>
        </w:rPr>
        <w:t xml:space="preserve">Processor         </w:t>
      </w:r>
      <w:r w:rsidR="00087AD8" w:rsidRPr="00BF6EB3">
        <w:rPr>
          <w:rFonts w:ascii="Verdana" w:hAnsi="Verdana" w:cs="Verdana"/>
          <w:lang w:val="en-US"/>
        </w:rPr>
        <w:t xml:space="preserve">      </w:t>
      </w:r>
      <w:r w:rsidRPr="00BF6EB3">
        <w:rPr>
          <w:rFonts w:ascii="Verdana" w:hAnsi="Verdana" w:cs="Verdana"/>
          <w:lang w:val="en-US"/>
        </w:rPr>
        <w:t xml:space="preserve"> Intel core i7(8</w:t>
      </w:r>
      <w:r w:rsidRPr="00BF6EB3">
        <w:rPr>
          <w:rFonts w:ascii="Verdana" w:hAnsi="Verdana" w:cs="Verdana"/>
          <w:vertAlign w:val="superscript"/>
          <w:lang w:val="en-US"/>
        </w:rPr>
        <w:t>th</w:t>
      </w:r>
      <w:r w:rsidRPr="00BF6EB3">
        <w:rPr>
          <w:rFonts w:ascii="Verdana" w:hAnsi="Verdana" w:cs="Verdana"/>
          <w:lang w:val="en-US"/>
        </w:rPr>
        <w:t xml:space="preserve"> gen)                                    Intel core i3(7</w:t>
      </w:r>
      <w:r w:rsidRPr="00BF6EB3">
        <w:rPr>
          <w:rFonts w:ascii="Verdana" w:hAnsi="Verdana" w:cs="Verdana"/>
          <w:vertAlign w:val="superscript"/>
          <w:lang w:val="en-US"/>
        </w:rPr>
        <w:t>th</w:t>
      </w:r>
      <w:r w:rsidRPr="00BF6EB3">
        <w:rPr>
          <w:rFonts w:ascii="Verdana" w:hAnsi="Verdana" w:cs="Verdana"/>
          <w:lang w:val="en-US"/>
        </w:rPr>
        <w:t xml:space="preserve"> gen)                                     </w:t>
      </w:r>
    </w:p>
    <w:p w:rsidR="00087AD8" w:rsidRPr="00BF6EB3" w:rsidRDefault="007919E7" w:rsidP="00BF6EB3">
      <w:pPr>
        <w:rPr>
          <w:rFonts w:ascii="Verdana" w:hAnsi="Verdana" w:cs="Verdana"/>
          <w:lang w:val="en-US"/>
        </w:rPr>
      </w:pPr>
      <w:r w:rsidRPr="00BF6EB3">
        <w:rPr>
          <w:rFonts w:ascii="Verdana" w:hAnsi="Verdana" w:cs="Verdana"/>
          <w:lang w:val="en-US"/>
        </w:rPr>
        <w:t xml:space="preserve">RAM                 </w:t>
      </w:r>
      <w:r w:rsidR="00087AD8" w:rsidRPr="00BF6EB3">
        <w:rPr>
          <w:rFonts w:ascii="Verdana" w:hAnsi="Verdana" w:cs="Verdana"/>
          <w:lang w:val="en-US"/>
        </w:rPr>
        <w:t xml:space="preserve">       </w:t>
      </w:r>
      <w:r w:rsidRPr="00BF6EB3">
        <w:rPr>
          <w:rFonts w:ascii="Verdana" w:hAnsi="Verdana" w:cs="Verdana"/>
          <w:lang w:val="en-US"/>
        </w:rPr>
        <w:t xml:space="preserve">8 GB                                                            4GB DDR4     </w:t>
      </w:r>
    </w:p>
    <w:p w:rsidR="00087AD8" w:rsidRPr="00BF6EB3" w:rsidRDefault="00087AD8" w:rsidP="00BF6EB3">
      <w:pPr>
        <w:rPr>
          <w:rFonts w:ascii="Verdana" w:hAnsi="Verdana" w:cs="Verdana"/>
          <w:lang w:val="en-US"/>
        </w:rPr>
      </w:pPr>
      <w:r w:rsidRPr="00BF6EB3">
        <w:rPr>
          <w:rFonts w:ascii="Verdana" w:hAnsi="Verdana" w:cs="Verdana"/>
          <w:lang w:val="en-US"/>
        </w:rPr>
        <w:t>Graphics memory      4GB                                                             N/A</w:t>
      </w:r>
    </w:p>
    <w:p w:rsidR="00087AD8" w:rsidRPr="00BF6EB3" w:rsidRDefault="00087AD8" w:rsidP="00BF6EB3">
      <w:pPr>
        <w:rPr>
          <w:rFonts w:ascii="Verdana" w:hAnsi="Verdana" w:cs="Verdana"/>
          <w:lang w:val="en-US"/>
        </w:rPr>
      </w:pPr>
      <w:r w:rsidRPr="00BF6EB3">
        <w:rPr>
          <w:rFonts w:ascii="Verdana" w:hAnsi="Verdana" w:cs="Verdana"/>
          <w:lang w:val="en-US"/>
        </w:rPr>
        <w:t>Graphics processor     NVIDIA Getforce GTX 1050Ti                       Intel HD 620</w:t>
      </w:r>
    </w:p>
    <w:p w:rsidR="00575B3A" w:rsidRPr="00BF6EB3" w:rsidRDefault="00087AD8" w:rsidP="00BF6EB3">
      <w:pPr>
        <w:rPr>
          <w:rFonts w:ascii="Verdana" w:hAnsi="Verdana" w:cs="Verdana"/>
          <w:lang w:val="en-US"/>
        </w:rPr>
      </w:pPr>
      <w:r w:rsidRPr="00BF6EB3">
        <w:rPr>
          <w:rFonts w:ascii="Verdana" w:hAnsi="Verdana" w:cs="Verdana"/>
          <w:lang w:val="en-US"/>
        </w:rPr>
        <w:t>Processor                  Intel core i7-8750H(8</w:t>
      </w:r>
      <w:r w:rsidRPr="00BF6EB3">
        <w:rPr>
          <w:rFonts w:ascii="Verdana" w:hAnsi="Verdana" w:cs="Verdana"/>
          <w:vertAlign w:val="superscript"/>
          <w:lang w:val="en-US"/>
        </w:rPr>
        <w:t>th</w:t>
      </w:r>
      <w:r w:rsidRPr="00BF6EB3">
        <w:rPr>
          <w:rFonts w:ascii="Verdana" w:hAnsi="Verdana" w:cs="Verdana"/>
          <w:lang w:val="en-US"/>
        </w:rPr>
        <w:t xml:space="preserve"> gen)                       Intel core i3(7</w:t>
      </w:r>
      <w:r w:rsidRPr="00BF6EB3">
        <w:rPr>
          <w:rFonts w:ascii="Verdana" w:hAnsi="Verdana" w:cs="Verdana"/>
          <w:vertAlign w:val="superscript"/>
          <w:lang w:val="en-US"/>
        </w:rPr>
        <w:t>th</w:t>
      </w:r>
      <w:r w:rsidRPr="00BF6EB3">
        <w:rPr>
          <w:rFonts w:ascii="Verdana" w:hAnsi="Verdana" w:cs="Verdana"/>
          <w:lang w:val="en-US"/>
        </w:rPr>
        <w:t xml:space="preserve"> gen)     </w:t>
      </w:r>
    </w:p>
    <w:p w:rsidR="00087AD8" w:rsidRPr="00BF6EB3" w:rsidRDefault="00575B3A" w:rsidP="00BF6EB3">
      <w:pPr>
        <w:rPr>
          <w:rFonts w:ascii="Verdana" w:hAnsi="Verdana" w:cs="Verdana"/>
          <w:lang w:val="en-US"/>
        </w:rPr>
      </w:pPr>
      <w:r w:rsidRPr="00BF6EB3">
        <w:rPr>
          <w:rFonts w:ascii="Verdana" w:hAnsi="Verdana" w:cs="Verdana"/>
          <w:lang w:val="en-US"/>
        </w:rPr>
        <w:t>Prize                        Rs. 72,388</w:t>
      </w:r>
      <w:r w:rsidR="00087AD8" w:rsidRPr="00BF6EB3">
        <w:rPr>
          <w:rFonts w:ascii="Verdana" w:hAnsi="Verdana" w:cs="Verdana"/>
          <w:lang w:val="en-US"/>
        </w:rPr>
        <w:t xml:space="preserve">                                                  </w:t>
      </w:r>
      <w:r w:rsidRPr="00BF6EB3">
        <w:rPr>
          <w:rFonts w:ascii="Verdana" w:hAnsi="Verdana" w:cs="Verdana"/>
          <w:lang w:val="en-US"/>
        </w:rPr>
        <w:t>Rs.47,000</w:t>
      </w:r>
      <w:r w:rsidR="00087AD8" w:rsidRPr="00BF6EB3">
        <w:rPr>
          <w:rFonts w:ascii="Verdana" w:hAnsi="Verdana" w:cs="Verdana"/>
          <w:lang w:val="en-US"/>
        </w:rPr>
        <w:t xml:space="preserve">      </w:t>
      </w:r>
    </w:p>
    <w:sectPr w:rsidR="00087AD8" w:rsidRPr="00BF6EB3">
      <w:pgSz w:w="12240" w:h="15840"/>
      <w:pgMar w:top="1440" w:right="1440" w:bottom="1440" w:left="1440" w:header="708" w:footer="708"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Segoe UI Symbol"/>
    <w:panose1 w:val="00000000000000000000"/>
    <w:charset w:val="02"/>
    <w:family w:val="auto"/>
    <w:notTrueType/>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Neue">
    <w:altName w:val="Arial"/>
    <w:panose1 w:val="00000000000000000000"/>
    <w:charset w:val="00"/>
    <w:family w:val="auto"/>
    <w:notTrueType/>
    <w:pitch w:val="variable"/>
    <w:sig w:usb0="00000003" w:usb1="00000000" w:usb2="00000000" w:usb3="00000000" w:csb0="00000001" w:csb1="00000000"/>
  </w:font>
  <w:font w:name="inherit">
    <w:altName w:val="Cambria"/>
    <w:panose1 w:val="00000000000000000000"/>
    <w:charset w:val="00"/>
    <w:family w:val="roman"/>
    <w:notTrueType/>
    <w:pitch w:val="default"/>
    <w:sig w:usb0="00000003" w:usb1="00000000" w:usb2="00000000" w:usb3="00000000" w:csb0="00000001" w:csb1="00000000"/>
  </w:font>
  <w:font w:name="300">
    <w:altName w:val="Calibri"/>
    <w:panose1 w:val="00000000000000000000"/>
    <w:charset w:val="00"/>
    <w:family w:val="auto"/>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num" w:pos="360"/>
        </w:tabs>
        <w:ind w:left="720" w:hanging="360"/>
      </w:pPr>
      <w:rPr>
        <w:rFonts w:ascii="Noto Sans Symbols" w:eastAsia="Times New Roman" w:hAnsi="Noto Sans Symbols"/>
        <w:sz w:val="20"/>
      </w:rPr>
    </w:lvl>
    <w:lvl w:ilvl="1">
      <w:start w:val="1"/>
      <w:numFmt w:val="bullet"/>
      <w:lvlText w:val="●"/>
      <w:lvlJc w:val="left"/>
      <w:pPr>
        <w:tabs>
          <w:tab w:val="num" w:pos="1080"/>
        </w:tabs>
        <w:ind w:left="1440" w:hanging="360"/>
      </w:pPr>
      <w:rPr>
        <w:rFonts w:ascii="Noto Sans Symbols" w:eastAsia="Times New Roman" w:hAnsi="Noto Sans Symbols"/>
        <w:sz w:val="20"/>
      </w:rPr>
    </w:lvl>
    <w:lvl w:ilvl="2">
      <w:start w:val="1"/>
      <w:numFmt w:val="bullet"/>
      <w:lvlText w:val="●"/>
      <w:lvlJc w:val="left"/>
      <w:pPr>
        <w:tabs>
          <w:tab w:val="num" w:pos="1800"/>
        </w:tabs>
        <w:ind w:left="2160" w:hanging="180"/>
      </w:pPr>
      <w:rPr>
        <w:rFonts w:ascii="Noto Sans Symbols" w:eastAsia="Times New Roman" w:hAnsi="Noto Sans Symbols"/>
        <w:sz w:val="20"/>
      </w:rPr>
    </w:lvl>
    <w:lvl w:ilvl="3">
      <w:start w:val="1"/>
      <w:numFmt w:val="bullet"/>
      <w:lvlText w:val="●"/>
      <w:lvlJc w:val="left"/>
      <w:pPr>
        <w:tabs>
          <w:tab w:val="num" w:pos="2520"/>
        </w:tabs>
        <w:ind w:left="2880" w:hanging="360"/>
      </w:pPr>
      <w:rPr>
        <w:rFonts w:ascii="Noto Sans Symbols" w:eastAsia="Times New Roman" w:hAnsi="Noto Sans Symbols"/>
        <w:sz w:val="20"/>
      </w:rPr>
    </w:lvl>
    <w:lvl w:ilvl="4">
      <w:start w:val="1"/>
      <w:numFmt w:val="bullet"/>
      <w:lvlText w:val="●"/>
      <w:lvlJc w:val="left"/>
      <w:pPr>
        <w:tabs>
          <w:tab w:val="num" w:pos="3240"/>
        </w:tabs>
        <w:ind w:left="3600" w:hanging="360"/>
      </w:pPr>
      <w:rPr>
        <w:rFonts w:ascii="Noto Sans Symbols" w:eastAsia="Times New Roman" w:hAnsi="Noto Sans Symbols"/>
        <w:sz w:val="20"/>
      </w:rPr>
    </w:lvl>
    <w:lvl w:ilvl="5">
      <w:start w:val="1"/>
      <w:numFmt w:val="bullet"/>
      <w:lvlText w:val="●"/>
      <w:lvlJc w:val="left"/>
      <w:pPr>
        <w:tabs>
          <w:tab w:val="num" w:pos="3960"/>
        </w:tabs>
        <w:ind w:left="4320" w:hanging="180"/>
      </w:pPr>
      <w:rPr>
        <w:rFonts w:ascii="Noto Sans Symbols" w:eastAsia="Times New Roman" w:hAnsi="Noto Sans Symbols"/>
        <w:sz w:val="20"/>
      </w:rPr>
    </w:lvl>
    <w:lvl w:ilvl="6">
      <w:start w:val="1"/>
      <w:numFmt w:val="bullet"/>
      <w:lvlText w:val="●"/>
      <w:lvlJc w:val="left"/>
      <w:pPr>
        <w:tabs>
          <w:tab w:val="num" w:pos="4680"/>
        </w:tabs>
        <w:ind w:left="5040" w:hanging="360"/>
      </w:pPr>
      <w:rPr>
        <w:rFonts w:ascii="Noto Sans Symbols" w:eastAsia="Times New Roman" w:hAnsi="Noto Sans Symbols"/>
        <w:sz w:val="20"/>
      </w:rPr>
    </w:lvl>
    <w:lvl w:ilvl="7">
      <w:start w:val="1"/>
      <w:numFmt w:val="bullet"/>
      <w:lvlText w:val="●"/>
      <w:lvlJc w:val="left"/>
      <w:pPr>
        <w:tabs>
          <w:tab w:val="num" w:pos="5400"/>
        </w:tabs>
        <w:ind w:left="5760" w:hanging="360"/>
      </w:pPr>
      <w:rPr>
        <w:rFonts w:ascii="Noto Sans Symbols" w:eastAsia="Times New Roman" w:hAnsi="Noto Sans Symbols"/>
        <w:sz w:val="20"/>
      </w:rPr>
    </w:lvl>
    <w:lvl w:ilvl="8">
      <w:start w:val="1"/>
      <w:numFmt w:val="bullet"/>
      <w:lvlText w:val="●"/>
      <w:lvlJc w:val="left"/>
      <w:pPr>
        <w:tabs>
          <w:tab w:val="num" w:pos="6120"/>
        </w:tabs>
        <w:ind w:left="6480" w:hanging="180"/>
      </w:pPr>
      <w:rPr>
        <w:rFonts w:ascii="Noto Sans Symbols" w:eastAsia="Times New Roman" w:hAnsi="Noto Sans Symbols"/>
        <w:sz w:val="20"/>
      </w:rPr>
    </w:lvl>
  </w:abstractNum>
  <w:abstractNum w:abstractNumId="1" w15:restartNumberingAfterBreak="0">
    <w:nsid w:val="00000002"/>
    <w:multiLevelType w:val="multilevel"/>
    <w:tmpl w:val="00000002"/>
    <w:lvl w:ilvl="0">
      <w:start w:val="1"/>
      <w:numFmt w:val="bullet"/>
      <w:lvlText w:val="●"/>
      <w:lvlJc w:val="left"/>
      <w:pPr>
        <w:tabs>
          <w:tab w:val="num" w:pos="360"/>
        </w:tabs>
        <w:ind w:left="720" w:hanging="360"/>
      </w:pPr>
      <w:rPr>
        <w:rFonts w:ascii="Noto Sans Symbols" w:eastAsia="Times New Roman" w:hAnsi="Noto Sans Symbols"/>
        <w:sz w:val="20"/>
      </w:rPr>
    </w:lvl>
    <w:lvl w:ilvl="1">
      <w:start w:val="1"/>
      <w:numFmt w:val="bullet"/>
      <w:lvlText w:val="o"/>
      <w:lvlJc w:val="left"/>
      <w:pPr>
        <w:tabs>
          <w:tab w:val="num" w:pos="1080"/>
        </w:tabs>
        <w:ind w:left="1440" w:hanging="360"/>
      </w:pPr>
      <w:rPr>
        <w:rFonts w:ascii="Courier New" w:eastAsia="Times New Roman" w:hAnsi="Courier New"/>
        <w:sz w:val="20"/>
      </w:rPr>
    </w:lvl>
    <w:lvl w:ilvl="2">
      <w:start w:val="1"/>
      <w:numFmt w:val="bullet"/>
      <w:lvlText w:val="▪"/>
      <w:lvlJc w:val="left"/>
      <w:pPr>
        <w:tabs>
          <w:tab w:val="num" w:pos="1800"/>
        </w:tabs>
        <w:ind w:left="2160" w:hanging="180"/>
      </w:pPr>
      <w:rPr>
        <w:rFonts w:ascii="Noto Sans Symbols" w:eastAsia="Times New Roman" w:hAnsi="Noto Sans Symbols"/>
        <w:sz w:val="20"/>
      </w:rPr>
    </w:lvl>
    <w:lvl w:ilvl="3">
      <w:start w:val="1"/>
      <w:numFmt w:val="bullet"/>
      <w:lvlText w:val="▪"/>
      <w:lvlJc w:val="left"/>
      <w:pPr>
        <w:tabs>
          <w:tab w:val="num" w:pos="2520"/>
        </w:tabs>
        <w:ind w:left="2880" w:hanging="360"/>
      </w:pPr>
      <w:rPr>
        <w:rFonts w:ascii="Noto Sans Symbols" w:eastAsia="Times New Roman" w:hAnsi="Noto Sans Symbols"/>
        <w:sz w:val="20"/>
      </w:rPr>
    </w:lvl>
    <w:lvl w:ilvl="4">
      <w:start w:val="1"/>
      <w:numFmt w:val="bullet"/>
      <w:lvlText w:val="▪"/>
      <w:lvlJc w:val="left"/>
      <w:pPr>
        <w:tabs>
          <w:tab w:val="num" w:pos="3240"/>
        </w:tabs>
        <w:ind w:left="3600" w:hanging="360"/>
      </w:pPr>
      <w:rPr>
        <w:rFonts w:ascii="Noto Sans Symbols" w:eastAsia="Times New Roman" w:hAnsi="Noto Sans Symbols"/>
        <w:sz w:val="20"/>
      </w:rPr>
    </w:lvl>
    <w:lvl w:ilvl="5">
      <w:start w:val="1"/>
      <w:numFmt w:val="bullet"/>
      <w:lvlText w:val="▪"/>
      <w:lvlJc w:val="left"/>
      <w:pPr>
        <w:tabs>
          <w:tab w:val="num" w:pos="3960"/>
        </w:tabs>
        <w:ind w:left="4320" w:hanging="180"/>
      </w:pPr>
      <w:rPr>
        <w:rFonts w:ascii="Noto Sans Symbols" w:eastAsia="Times New Roman" w:hAnsi="Noto Sans Symbols"/>
        <w:sz w:val="20"/>
      </w:rPr>
    </w:lvl>
    <w:lvl w:ilvl="6">
      <w:start w:val="1"/>
      <w:numFmt w:val="bullet"/>
      <w:lvlText w:val="▪"/>
      <w:lvlJc w:val="left"/>
      <w:pPr>
        <w:tabs>
          <w:tab w:val="num" w:pos="4680"/>
        </w:tabs>
        <w:ind w:left="5040" w:hanging="360"/>
      </w:pPr>
      <w:rPr>
        <w:rFonts w:ascii="Noto Sans Symbols" w:eastAsia="Times New Roman" w:hAnsi="Noto Sans Symbols"/>
        <w:sz w:val="20"/>
      </w:rPr>
    </w:lvl>
    <w:lvl w:ilvl="7">
      <w:start w:val="1"/>
      <w:numFmt w:val="bullet"/>
      <w:lvlText w:val="▪"/>
      <w:lvlJc w:val="left"/>
      <w:pPr>
        <w:tabs>
          <w:tab w:val="num" w:pos="5400"/>
        </w:tabs>
        <w:ind w:left="5760" w:hanging="360"/>
      </w:pPr>
      <w:rPr>
        <w:rFonts w:ascii="Noto Sans Symbols" w:eastAsia="Times New Roman" w:hAnsi="Noto Sans Symbols"/>
        <w:sz w:val="20"/>
      </w:rPr>
    </w:lvl>
    <w:lvl w:ilvl="8">
      <w:start w:val="1"/>
      <w:numFmt w:val="bullet"/>
      <w:lvlText w:val="▪"/>
      <w:lvlJc w:val="left"/>
      <w:pPr>
        <w:tabs>
          <w:tab w:val="num" w:pos="6120"/>
        </w:tabs>
        <w:ind w:left="6480" w:hanging="180"/>
      </w:pPr>
      <w:rPr>
        <w:rFonts w:ascii="Noto Sans Symbols" w:eastAsia="Times New Roman" w:hAnsi="Noto Sans Symbols"/>
        <w:sz w:val="20"/>
      </w:rPr>
    </w:lvl>
  </w:abstractNum>
  <w:abstractNum w:abstractNumId="2" w15:restartNumberingAfterBreak="0">
    <w:nsid w:val="00000003"/>
    <w:multiLevelType w:val="multilevel"/>
    <w:tmpl w:val="00000003"/>
    <w:lvl w:ilvl="0">
      <w:start w:val="1"/>
      <w:numFmt w:val="bullet"/>
      <w:lvlText w:val="●"/>
      <w:lvlJc w:val="left"/>
      <w:pPr>
        <w:tabs>
          <w:tab w:val="num" w:pos="360"/>
        </w:tabs>
        <w:ind w:left="720" w:hanging="360"/>
      </w:pPr>
      <w:rPr>
        <w:rFonts w:ascii="Noto Sans Symbols" w:eastAsia="Times New Roman" w:hAnsi="Noto Sans Symbols"/>
        <w:sz w:val="20"/>
      </w:rPr>
    </w:lvl>
    <w:lvl w:ilvl="1">
      <w:start w:val="1"/>
      <w:numFmt w:val="bullet"/>
      <w:lvlText w:val="o"/>
      <w:lvlJc w:val="left"/>
      <w:pPr>
        <w:tabs>
          <w:tab w:val="num" w:pos="1080"/>
        </w:tabs>
        <w:ind w:left="1440" w:hanging="360"/>
      </w:pPr>
      <w:rPr>
        <w:rFonts w:ascii="Courier New" w:eastAsia="Times New Roman" w:hAnsi="Courier New"/>
        <w:sz w:val="20"/>
      </w:rPr>
    </w:lvl>
    <w:lvl w:ilvl="2">
      <w:start w:val="1"/>
      <w:numFmt w:val="bullet"/>
      <w:lvlText w:val="▪"/>
      <w:lvlJc w:val="left"/>
      <w:pPr>
        <w:tabs>
          <w:tab w:val="num" w:pos="1800"/>
        </w:tabs>
        <w:ind w:left="2160" w:hanging="180"/>
      </w:pPr>
      <w:rPr>
        <w:rFonts w:ascii="Noto Sans Symbols" w:eastAsia="Times New Roman" w:hAnsi="Noto Sans Symbols"/>
        <w:sz w:val="20"/>
      </w:rPr>
    </w:lvl>
    <w:lvl w:ilvl="3">
      <w:start w:val="1"/>
      <w:numFmt w:val="bullet"/>
      <w:lvlText w:val="▪"/>
      <w:lvlJc w:val="left"/>
      <w:pPr>
        <w:tabs>
          <w:tab w:val="num" w:pos="2520"/>
        </w:tabs>
        <w:ind w:left="2880" w:hanging="360"/>
      </w:pPr>
      <w:rPr>
        <w:rFonts w:ascii="Noto Sans Symbols" w:eastAsia="Times New Roman" w:hAnsi="Noto Sans Symbols"/>
        <w:sz w:val="20"/>
      </w:rPr>
    </w:lvl>
    <w:lvl w:ilvl="4">
      <w:start w:val="1"/>
      <w:numFmt w:val="bullet"/>
      <w:lvlText w:val="▪"/>
      <w:lvlJc w:val="left"/>
      <w:pPr>
        <w:tabs>
          <w:tab w:val="num" w:pos="3240"/>
        </w:tabs>
        <w:ind w:left="3600" w:hanging="360"/>
      </w:pPr>
      <w:rPr>
        <w:rFonts w:ascii="Noto Sans Symbols" w:eastAsia="Times New Roman" w:hAnsi="Noto Sans Symbols"/>
        <w:sz w:val="20"/>
      </w:rPr>
    </w:lvl>
    <w:lvl w:ilvl="5">
      <w:start w:val="1"/>
      <w:numFmt w:val="bullet"/>
      <w:lvlText w:val="▪"/>
      <w:lvlJc w:val="left"/>
      <w:pPr>
        <w:tabs>
          <w:tab w:val="num" w:pos="3960"/>
        </w:tabs>
        <w:ind w:left="4320" w:hanging="180"/>
      </w:pPr>
      <w:rPr>
        <w:rFonts w:ascii="Noto Sans Symbols" w:eastAsia="Times New Roman" w:hAnsi="Noto Sans Symbols"/>
        <w:sz w:val="20"/>
      </w:rPr>
    </w:lvl>
    <w:lvl w:ilvl="6">
      <w:start w:val="1"/>
      <w:numFmt w:val="bullet"/>
      <w:lvlText w:val="▪"/>
      <w:lvlJc w:val="left"/>
      <w:pPr>
        <w:tabs>
          <w:tab w:val="num" w:pos="4680"/>
        </w:tabs>
        <w:ind w:left="5040" w:hanging="360"/>
      </w:pPr>
      <w:rPr>
        <w:rFonts w:ascii="Noto Sans Symbols" w:eastAsia="Times New Roman" w:hAnsi="Noto Sans Symbols"/>
        <w:sz w:val="20"/>
      </w:rPr>
    </w:lvl>
    <w:lvl w:ilvl="7">
      <w:start w:val="1"/>
      <w:numFmt w:val="bullet"/>
      <w:lvlText w:val="▪"/>
      <w:lvlJc w:val="left"/>
      <w:pPr>
        <w:tabs>
          <w:tab w:val="num" w:pos="5400"/>
        </w:tabs>
        <w:ind w:left="5760" w:hanging="360"/>
      </w:pPr>
      <w:rPr>
        <w:rFonts w:ascii="Noto Sans Symbols" w:eastAsia="Times New Roman" w:hAnsi="Noto Sans Symbols"/>
        <w:sz w:val="20"/>
      </w:rPr>
    </w:lvl>
    <w:lvl w:ilvl="8">
      <w:start w:val="1"/>
      <w:numFmt w:val="bullet"/>
      <w:lvlText w:val="▪"/>
      <w:lvlJc w:val="left"/>
      <w:pPr>
        <w:tabs>
          <w:tab w:val="num" w:pos="6120"/>
        </w:tabs>
        <w:ind w:left="6480" w:hanging="180"/>
      </w:pPr>
      <w:rPr>
        <w:rFonts w:ascii="Noto Sans Symbols" w:eastAsia="Times New Roman" w:hAnsi="Noto Sans Symbols"/>
        <w:sz w:val="20"/>
      </w:rPr>
    </w:lvl>
  </w:abstractNum>
  <w:abstractNum w:abstractNumId="3" w15:restartNumberingAfterBreak="0">
    <w:nsid w:val="00000004"/>
    <w:multiLevelType w:val="multilevel"/>
    <w:tmpl w:val="00000004"/>
    <w:lvl w:ilvl="0">
      <w:start w:val="1"/>
      <w:numFmt w:val="bullet"/>
      <w:lvlText w:val="●"/>
      <w:lvlJc w:val="left"/>
      <w:pPr>
        <w:tabs>
          <w:tab w:val="num" w:pos="360"/>
        </w:tabs>
        <w:ind w:left="720" w:hanging="360"/>
      </w:pPr>
      <w:rPr>
        <w:rFonts w:ascii="Noto Sans Symbols" w:eastAsia="Times New Roman" w:hAnsi="Noto Sans Symbols"/>
        <w:sz w:val="20"/>
      </w:rPr>
    </w:lvl>
    <w:lvl w:ilvl="1">
      <w:start w:val="1"/>
      <w:numFmt w:val="bullet"/>
      <w:lvlText w:val="o"/>
      <w:lvlJc w:val="left"/>
      <w:pPr>
        <w:tabs>
          <w:tab w:val="num" w:pos="1080"/>
        </w:tabs>
        <w:ind w:left="1440" w:hanging="360"/>
      </w:pPr>
      <w:rPr>
        <w:rFonts w:ascii="Courier New" w:eastAsia="Times New Roman" w:hAnsi="Courier New"/>
        <w:sz w:val="20"/>
      </w:rPr>
    </w:lvl>
    <w:lvl w:ilvl="2">
      <w:start w:val="1"/>
      <w:numFmt w:val="bullet"/>
      <w:lvlText w:val="▪"/>
      <w:lvlJc w:val="left"/>
      <w:pPr>
        <w:tabs>
          <w:tab w:val="num" w:pos="1800"/>
        </w:tabs>
        <w:ind w:left="2160" w:hanging="180"/>
      </w:pPr>
      <w:rPr>
        <w:rFonts w:ascii="Noto Sans Symbols" w:eastAsia="Times New Roman" w:hAnsi="Noto Sans Symbols"/>
        <w:sz w:val="20"/>
      </w:rPr>
    </w:lvl>
    <w:lvl w:ilvl="3">
      <w:start w:val="1"/>
      <w:numFmt w:val="bullet"/>
      <w:lvlText w:val="▪"/>
      <w:lvlJc w:val="left"/>
      <w:pPr>
        <w:tabs>
          <w:tab w:val="num" w:pos="2520"/>
        </w:tabs>
        <w:ind w:left="2880" w:hanging="360"/>
      </w:pPr>
      <w:rPr>
        <w:rFonts w:ascii="Noto Sans Symbols" w:eastAsia="Times New Roman" w:hAnsi="Noto Sans Symbols"/>
        <w:sz w:val="20"/>
      </w:rPr>
    </w:lvl>
    <w:lvl w:ilvl="4">
      <w:start w:val="1"/>
      <w:numFmt w:val="bullet"/>
      <w:lvlText w:val="▪"/>
      <w:lvlJc w:val="left"/>
      <w:pPr>
        <w:tabs>
          <w:tab w:val="num" w:pos="3240"/>
        </w:tabs>
        <w:ind w:left="3600" w:hanging="360"/>
      </w:pPr>
      <w:rPr>
        <w:rFonts w:ascii="Noto Sans Symbols" w:eastAsia="Times New Roman" w:hAnsi="Noto Sans Symbols"/>
        <w:sz w:val="20"/>
      </w:rPr>
    </w:lvl>
    <w:lvl w:ilvl="5">
      <w:start w:val="1"/>
      <w:numFmt w:val="bullet"/>
      <w:lvlText w:val="▪"/>
      <w:lvlJc w:val="left"/>
      <w:pPr>
        <w:tabs>
          <w:tab w:val="num" w:pos="3960"/>
        </w:tabs>
        <w:ind w:left="4320" w:hanging="180"/>
      </w:pPr>
      <w:rPr>
        <w:rFonts w:ascii="Noto Sans Symbols" w:eastAsia="Times New Roman" w:hAnsi="Noto Sans Symbols"/>
        <w:sz w:val="20"/>
      </w:rPr>
    </w:lvl>
    <w:lvl w:ilvl="6">
      <w:start w:val="1"/>
      <w:numFmt w:val="bullet"/>
      <w:lvlText w:val="▪"/>
      <w:lvlJc w:val="left"/>
      <w:pPr>
        <w:tabs>
          <w:tab w:val="num" w:pos="4680"/>
        </w:tabs>
        <w:ind w:left="5040" w:hanging="360"/>
      </w:pPr>
      <w:rPr>
        <w:rFonts w:ascii="Noto Sans Symbols" w:eastAsia="Times New Roman" w:hAnsi="Noto Sans Symbols"/>
        <w:sz w:val="20"/>
      </w:rPr>
    </w:lvl>
    <w:lvl w:ilvl="7">
      <w:start w:val="1"/>
      <w:numFmt w:val="bullet"/>
      <w:lvlText w:val="▪"/>
      <w:lvlJc w:val="left"/>
      <w:pPr>
        <w:tabs>
          <w:tab w:val="num" w:pos="5400"/>
        </w:tabs>
        <w:ind w:left="5760" w:hanging="360"/>
      </w:pPr>
      <w:rPr>
        <w:rFonts w:ascii="Noto Sans Symbols" w:eastAsia="Times New Roman" w:hAnsi="Noto Sans Symbols"/>
        <w:sz w:val="20"/>
      </w:rPr>
    </w:lvl>
    <w:lvl w:ilvl="8">
      <w:start w:val="1"/>
      <w:numFmt w:val="bullet"/>
      <w:lvlText w:val="▪"/>
      <w:lvlJc w:val="left"/>
      <w:pPr>
        <w:tabs>
          <w:tab w:val="num" w:pos="6120"/>
        </w:tabs>
        <w:ind w:left="6480" w:hanging="180"/>
      </w:pPr>
      <w:rPr>
        <w:rFonts w:ascii="Noto Sans Symbols" w:eastAsia="Times New Roman" w:hAnsi="Noto Sans Symbols"/>
        <w:sz w:val="20"/>
      </w:rPr>
    </w:lvl>
  </w:abstractNum>
  <w:abstractNum w:abstractNumId="4" w15:restartNumberingAfterBreak="0">
    <w:nsid w:val="00000005"/>
    <w:multiLevelType w:val="multilevel"/>
    <w:tmpl w:val="00000005"/>
    <w:lvl w:ilvl="0">
      <w:start w:val="1"/>
      <w:numFmt w:val="bullet"/>
      <w:lvlText w:val="●"/>
      <w:lvlJc w:val="left"/>
      <w:pPr>
        <w:tabs>
          <w:tab w:val="num" w:pos="360"/>
        </w:tabs>
        <w:ind w:left="720" w:hanging="360"/>
      </w:pPr>
      <w:rPr>
        <w:rFonts w:ascii="Noto Sans Symbols" w:eastAsia="Times New Roman" w:hAnsi="Noto Sans Symbols"/>
        <w:sz w:val="20"/>
      </w:rPr>
    </w:lvl>
    <w:lvl w:ilvl="1">
      <w:start w:val="1"/>
      <w:numFmt w:val="bullet"/>
      <w:lvlText w:val="o"/>
      <w:lvlJc w:val="left"/>
      <w:pPr>
        <w:tabs>
          <w:tab w:val="num" w:pos="1080"/>
        </w:tabs>
        <w:ind w:left="1440" w:hanging="360"/>
      </w:pPr>
      <w:rPr>
        <w:rFonts w:ascii="Courier New" w:eastAsia="Times New Roman" w:hAnsi="Courier New"/>
        <w:sz w:val="20"/>
      </w:rPr>
    </w:lvl>
    <w:lvl w:ilvl="2">
      <w:start w:val="1"/>
      <w:numFmt w:val="bullet"/>
      <w:lvlText w:val="▪"/>
      <w:lvlJc w:val="left"/>
      <w:pPr>
        <w:tabs>
          <w:tab w:val="num" w:pos="1800"/>
        </w:tabs>
        <w:ind w:left="2160" w:hanging="180"/>
      </w:pPr>
      <w:rPr>
        <w:rFonts w:ascii="Noto Sans Symbols" w:eastAsia="Times New Roman" w:hAnsi="Noto Sans Symbols"/>
        <w:sz w:val="20"/>
      </w:rPr>
    </w:lvl>
    <w:lvl w:ilvl="3">
      <w:start w:val="1"/>
      <w:numFmt w:val="bullet"/>
      <w:lvlText w:val="▪"/>
      <w:lvlJc w:val="left"/>
      <w:pPr>
        <w:tabs>
          <w:tab w:val="num" w:pos="2520"/>
        </w:tabs>
        <w:ind w:left="2880" w:hanging="360"/>
      </w:pPr>
      <w:rPr>
        <w:rFonts w:ascii="Noto Sans Symbols" w:eastAsia="Times New Roman" w:hAnsi="Noto Sans Symbols"/>
        <w:sz w:val="20"/>
      </w:rPr>
    </w:lvl>
    <w:lvl w:ilvl="4">
      <w:start w:val="1"/>
      <w:numFmt w:val="bullet"/>
      <w:lvlText w:val="▪"/>
      <w:lvlJc w:val="left"/>
      <w:pPr>
        <w:tabs>
          <w:tab w:val="num" w:pos="3240"/>
        </w:tabs>
        <w:ind w:left="3600" w:hanging="360"/>
      </w:pPr>
      <w:rPr>
        <w:rFonts w:ascii="Noto Sans Symbols" w:eastAsia="Times New Roman" w:hAnsi="Noto Sans Symbols"/>
        <w:sz w:val="20"/>
      </w:rPr>
    </w:lvl>
    <w:lvl w:ilvl="5">
      <w:start w:val="1"/>
      <w:numFmt w:val="bullet"/>
      <w:lvlText w:val="▪"/>
      <w:lvlJc w:val="left"/>
      <w:pPr>
        <w:tabs>
          <w:tab w:val="num" w:pos="3960"/>
        </w:tabs>
        <w:ind w:left="4320" w:hanging="180"/>
      </w:pPr>
      <w:rPr>
        <w:rFonts w:ascii="Noto Sans Symbols" w:eastAsia="Times New Roman" w:hAnsi="Noto Sans Symbols"/>
        <w:sz w:val="20"/>
      </w:rPr>
    </w:lvl>
    <w:lvl w:ilvl="6">
      <w:start w:val="1"/>
      <w:numFmt w:val="bullet"/>
      <w:lvlText w:val="▪"/>
      <w:lvlJc w:val="left"/>
      <w:pPr>
        <w:tabs>
          <w:tab w:val="num" w:pos="4680"/>
        </w:tabs>
        <w:ind w:left="5040" w:hanging="360"/>
      </w:pPr>
      <w:rPr>
        <w:rFonts w:ascii="Noto Sans Symbols" w:eastAsia="Times New Roman" w:hAnsi="Noto Sans Symbols"/>
        <w:sz w:val="20"/>
      </w:rPr>
    </w:lvl>
    <w:lvl w:ilvl="7">
      <w:start w:val="1"/>
      <w:numFmt w:val="bullet"/>
      <w:lvlText w:val="▪"/>
      <w:lvlJc w:val="left"/>
      <w:pPr>
        <w:tabs>
          <w:tab w:val="num" w:pos="5400"/>
        </w:tabs>
        <w:ind w:left="5760" w:hanging="360"/>
      </w:pPr>
      <w:rPr>
        <w:rFonts w:ascii="Noto Sans Symbols" w:eastAsia="Times New Roman" w:hAnsi="Noto Sans Symbols"/>
        <w:sz w:val="20"/>
      </w:rPr>
    </w:lvl>
    <w:lvl w:ilvl="8">
      <w:start w:val="1"/>
      <w:numFmt w:val="bullet"/>
      <w:lvlText w:val="▪"/>
      <w:lvlJc w:val="left"/>
      <w:pPr>
        <w:tabs>
          <w:tab w:val="num" w:pos="6120"/>
        </w:tabs>
        <w:ind w:left="6480" w:hanging="180"/>
      </w:pPr>
      <w:rPr>
        <w:rFonts w:ascii="Noto Sans Symbols" w:eastAsia="Times New Roman" w:hAnsi="Noto Sans Symbols"/>
        <w:sz w:val="20"/>
      </w:rPr>
    </w:lvl>
  </w:abstractNum>
  <w:abstractNum w:abstractNumId="5" w15:restartNumberingAfterBreak="0">
    <w:nsid w:val="00000006"/>
    <w:multiLevelType w:val="multilevel"/>
    <w:tmpl w:val="00000006"/>
    <w:lvl w:ilvl="0">
      <w:start w:val="1"/>
      <w:numFmt w:val="bullet"/>
      <w:lvlText w:val="●"/>
      <w:lvlJc w:val="left"/>
      <w:pPr>
        <w:tabs>
          <w:tab w:val="num" w:pos="360"/>
        </w:tabs>
        <w:ind w:left="720" w:hanging="360"/>
      </w:pPr>
      <w:rPr>
        <w:rFonts w:ascii="Noto Sans Symbols" w:eastAsia="Times New Roman" w:hAnsi="Noto Sans Symbols"/>
        <w:sz w:val="20"/>
      </w:rPr>
    </w:lvl>
    <w:lvl w:ilvl="1">
      <w:start w:val="1"/>
      <w:numFmt w:val="bullet"/>
      <w:lvlText w:val="o"/>
      <w:lvlJc w:val="left"/>
      <w:pPr>
        <w:tabs>
          <w:tab w:val="num" w:pos="1080"/>
        </w:tabs>
        <w:ind w:left="1440" w:hanging="360"/>
      </w:pPr>
      <w:rPr>
        <w:rFonts w:ascii="Courier New" w:eastAsia="Times New Roman" w:hAnsi="Courier New"/>
        <w:sz w:val="20"/>
      </w:rPr>
    </w:lvl>
    <w:lvl w:ilvl="2">
      <w:start w:val="1"/>
      <w:numFmt w:val="bullet"/>
      <w:lvlText w:val="▪"/>
      <w:lvlJc w:val="left"/>
      <w:pPr>
        <w:tabs>
          <w:tab w:val="num" w:pos="1800"/>
        </w:tabs>
        <w:ind w:left="2160" w:hanging="180"/>
      </w:pPr>
      <w:rPr>
        <w:rFonts w:ascii="Noto Sans Symbols" w:eastAsia="Times New Roman" w:hAnsi="Noto Sans Symbols"/>
        <w:sz w:val="20"/>
      </w:rPr>
    </w:lvl>
    <w:lvl w:ilvl="3">
      <w:start w:val="1"/>
      <w:numFmt w:val="bullet"/>
      <w:lvlText w:val="▪"/>
      <w:lvlJc w:val="left"/>
      <w:pPr>
        <w:tabs>
          <w:tab w:val="num" w:pos="2520"/>
        </w:tabs>
        <w:ind w:left="2880" w:hanging="360"/>
      </w:pPr>
      <w:rPr>
        <w:rFonts w:ascii="Noto Sans Symbols" w:eastAsia="Times New Roman" w:hAnsi="Noto Sans Symbols"/>
        <w:sz w:val="20"/>
      </w:rPr>
    </w:lvl>
    <w:lvl w:ilvl="4">
      <w:start w:val="1"/>
      <w:numFmt w:val="bullet"/>
      <w:lvlText w:val="▪"/>
      <w:lvlJc w:val="left"/>
      <w:pPr>
        <w:tabs>
          <w:tab w:val="num" w:pos="3240"/>
        </w:tabs>
        <w:ind w:left="3600" w:hanging="360"/>
      </w:pPr>
      <w:rPr>
        <w:rFonts w:ascii="Noto Sans Symbols" w:eastAsia="Times New Roman" w:hAnsi="Noto Sans Symbols"/>
        <w:sz w:val="20"/>
      </w:rPr>
    </w:lvl>
    <w:lvl w:ilvl="5">
      <w:start w:val="1"/>
      <w:numFmt w:val="bullet"/>
      <w:lvlText w:val="▪"/>
      <w:lvlJc w:val="left"/>
      <w:pPr>
        <w:tabs>
          <w:tab w:val="num" w:pos="3960"/>
        </w:tabs>
        <w:ind w:left="4320" w:hanging="180"/>
      </w:pPr>
      <w:rPr>
        <w:rFonts w:ascii="Noto Sans Symbols" w:eastAsia="Times New Roman" w:hAnsi="Noto Sans Symbols"/>
        <w:sz w:val="20"/>
      </w:rPr>
    </w:lvl>
    <w:lvl w:ilvl="6">
      <w:start w:val="1"/>
      <w:numFmt w:val="bullet"/>
      <w:lvlText w:val="▪"/>
      <w:lvlJc w:val="left"/>
      <w:pPr>
        <w:tabs>
          <w:tab w:val="num" w:pos="4680"/>
        </w:tabs>
        <w:ind w:left="5040" w:hanging="360"/>
      </w:pPr>
      <w:rPr>
        <w:rFonts w:ascii="Noto Sans Symbols" w:eastAsia="Times New Roman" w:hAnsi="Noto Sans Symbols"/>
        <w:sz w:val="20"/>
      </w:rPr>
    </w:lvl>
    <w:lvl w:ilvl="7">
      <w:start w:val="1"/>
      <w:numFmt w:val="bullet"/>
      <w:lvlText w:val="▪"/>
      <w:lvlJc w:val="left"/>
      <w:pPr>
        <w:tabs>
          <w:tab w:val="num" w:pos="5400"/>
        </w:tabs>
        <w:ind w:left="5760" w:hanging="360"/>
      </w:pPr>
      <w:rPr>
        <w:rFonts w:ascii="Noto Sans Symbols" w:eastAsia="Times New Roman" w:hAnsi="Noto Sans Symbols"/>
        <w:sz w:val="20"/>
      </w:rPr>
    </w:lvl>
    <w:lvl w:ilvl="8">
      <w:start w:val="1"/>
      <w:numFmt w:val="bullet"/>
      <w:lvlText w:val="▪"/>
      <w:lvlJc w:val="left"/>
      <w:pPr>
        <w:tabs>
          <w:tab w:val="num" w:pos="6120"/>
        </w:tabs>
        <w:ind w:left="6480" w:hanging="180"/>
      </w:pPr>
      <w:rPr>
        <w:rFonts w:ascii="Noto Sans Symbols" w:eastAsia="Times New Roman" w:hAnsi="Noto Sans Symbols"/>
        <w:sz w:val="20"/>
      </w:rPr>
    </w:lvl>
  </w:abstractNum>
  <w:abstractNum w:abstractNumId="6" w15:restartNumberingAfterBreak="0">
    <w:nsid w:val="00000007"/>
    <w:multiLevelType w:val="multilevel"/>
    <w:tmpl w:val="00000007"/>
    <w:lvl w:ilvl="0">
      <w:start w:val="1"/>
      <w:numFmt w:val="bullet"/>
      <w:lvlText w:val="●"/>
      <w:lvlJc w:val="left"/>
      <w:pPr>
        <w:tabs>
          <w:tab w:val="num" w:pos="360"/>
        </w:tabs>
        <w:ind w:left="720" w:hanging="360"/>
      </w:pPr>
      <w:rPr>
        <w:rFonts w:ascii="Noto Sans Symbols" w:eastAsia="Times New Roman" w:hAnsi="Noto Sans Symbols"/>
        <w:sz w:val="20"/>
      </w:rPr>
    </w:lvl>
    <w:lvl w:ilvl="1">
      <w:start w:val="1"/>
      <w:numFmt w:val="bullet"/>
      <w:lvlText w:val="o"/>
      <w:lvlJc w:val="left"/>
      <w:pPr>
        <w:tabs>
          <w:tab w:val="num" w:pos="1080"/>
        </w:tabs>
        <w:ind w:left="1440" w:hanging="360"/>
      </w:pPr>
      <w:rPr>
        <w:rFonts w:ascii="Courier New" w:eastAsia="Times New Roman" w:hAnsi="Courier New"/>
        <w:sz w:val="20"/>
      </w:rPr>
    </w:lvl>
    <w:lvl w:ilvl="2">
      <w:start w:val="1"/>
      <w:numFmt w:val="bullet"/>
      <w:lvlText w:val="▪"/>
      <w:lvlJc w:val="left"/>
      <w:pPr>
        <w:tabs>
          <w:tab w:val="num" w:pos="1800"/>
        </w:tabs>
        <w:ind w:left="2160" w:hanging="180"/>
      </w:pPr>
      <w:rPr>
        <w:rFonts w:ascii="Noto Sans Symbols" w:eastAsia="Times New Roman" w:hAnsi="Noto Sans Symbols"/>
        <w:sz w:val="20"/>
      </w:rPr>
    </w:lvl>
    <w:lvl w:ilvl="3">
      <w:start w:val="1"/>
      <w:numFmt w:val="bullet"/>
      <w:lvlText w:val="▪"/>
      <w:lvlJc w:val="left"/>
      <w:pPr>
        <w:tabs>
          <w:tab w:val="num" w:pos="2520"/>
        </w:tabs>
        <w:ind w:left="2880" w:hanging="360"/>
      </w:pPr>
      <w:rPr>
        <w:rFonts w:ascii="Noto Sans Symbols" w:eastAsia="Times New Roman" w:hAnsi="Noto Sans Symbols"/>
        <w:sz w:val="20"/>
      </w:rPr>
    </w:lvl>
    <w:lvl w:ilvl="4">
      <w:start w:val="1"/>
      <w:numFmt w:val="bullet"/>
      <w:lvlText w:val="▪"/>
      <w:lvlJc w:val="left"/>
      <w:pPr>
        <w:tabs>
          <w:tab w:val="num" w:pos="3240"/>
        </w:tabs>
        <w:ind w:left="3600" w:hanging="360"/>
      </w:pPr>
      <w:rPr>
        <w:rFonts w:ascii="Noto Sans Symbols" w:eastAsia="Times New Roman" w:hAnsi="Noto Sans Symbols"/>
        <w:sz w:val="20"/>
      </w:rPr>
    </w:lvl>
    <w:lvl w:ilvl="5">
      <w:start w:val="1"/>
      <w:numFmt w:val="bullet"/>
      <w:lvlText w:val="▪"/>
      <w:lvlJc w:val="left"/>
      <w:pPr>
        <w:tabs>
          <w:tab w:val="num" w:pos="3960"/>
        </w:tabs>
        <w:ind w:left="4320" w:hanging="180"/>
      </w:pPr>
      <w:rPr>
        <w:rFonts w:ascii="Noto Sans Symbols" w:eastAsia="Times New Roman" w:hAnsi="Noto Sans Symbols"/>
        <w:sz w:val="20"/>
      </w:rPr>
    </w:lvl>
    <w:lvl w:ilvl="6">
      <w:start w:val="1"/>
      <w:numFmt w:val="bullet"/>
      <w:lvlText w:val="▪"/>
      <w:lvlJc w:val="left"/>
      <w:pPr>
        <w:tabs>
          <w:tab w:val="num" w:pos="4680"/>
        </w:tabs>
        <w:ind w:left="5040" w:hanging="360"/>
      </w:pPr>
      <w:rPr>
        <w:rFonts w:ascii="Noto Sans Symbols" w:eastAsia="Times New Roman" w:hAnsi="Noto Sans Symbols"/>
        <w:sz w:val="20"/>
      </w:rPr>
    </w:lvl>
    <w:lvl w:ilvl="7">
      <w:start w:val="1"/>
      <w:numFmt w:val="bullet"/>
      <w:lvlText w:val="▪"/>
      <w:lvlJc w:val="left"/>
      <w:pPr>
        <w:tabs>
          <w:tab w:val="num" w:pos="5400"/>
        </w:tabs>
        <w:ind w:left="5760" w:hanging="360"/>
      </w:pPr>
      <w:rPr>
        <w:rFonts w:ascii="Noto Sans Symbols" w:eastAsia="Times New Roman" w:hAnsi="Noto Sans Symbols"/>
        <w:sz w:val="20"/>
      </w:rPr>
    </w:lvl>
    <w:lvl w:ilvl="8">
      <w:start w:val="1"/>
      <w:numFmt w:val="bullet"/>
      <w:lvlText w:val="▪"/>
      <w:lvlJc w:val="left"/>
      <w:pPr>
        <w:tabs>
          <w:tab w:val="num" w:pos="6120"/>
        </w:tabs>
        <w:ind w:left="6480" w:hanging="180"/>
      </w:pPr>
      <w:rPr>
        <w:rFonts w:ascii="Noto Sans Symbols" w:eastAsia="Times New Roman" w:hAnsi="Noto Sans Symbols"/>
        <w:sz w:val="20"/>
      </w:rPr>
    </w:lvl>
  </w:abstractNum>
  <w:abstractNum w:abstractNumId="7" w15:restartNumberingAfterBreak="0">
    <w:nsid w:val="00000008"/>
    <w:multiLevelType w:val="multilevel"/>
    <w:tmpl w:val="00000008"/>
    <w:lvl w:ilvl="0">
      <w:start w:val="1"/>
      <w:numFmt w:val="bullet"/>
      <w:lvlText w:val="●"/>
      <w:lvlJc w:val="left"/>
      <w:pPr>
        <w:tabs>
          <w:tab w:val="num" w:pos="360"/>
        </w:tabs>
        <w:ind w:left="720" w:hanging="360"/>
      </w:pPr>
      <w:rPr>
        <w:rFonts w:ascii="Noto Sans Symbols" w:eastAsia="Times New Roman" w:hAnsi="Noto Sans Symbols"/>
        <w:sz w:val="20"/>
      </w:rPr>
    </w:lvl>
    <w:lvl w:ilvl="1">
      <w:start w:val="1"/>
      <w:numFmt w:val="bullet"/>
      <w:lvlText w:val="o"/>
      <w:lvlJc w:val="left"/>
      <w:pPr>
        <w:tabs>
          <w:tab w:val="num" w:pos="1080"/>
        </w:tabs>
        <w:ind w:left="1440" w:hanging="360"/>
      </w:pPr>
      <w:rPr>
        <w:rFonts w:ascii="Courier New" w:eastAsia="Times New Roman" w:hAnsi="Courier New"/>
        <w:sz w:val="20"/>
      </w:rPr>
    </w:lvl>
    <w:lvl w:ilvl="2">
      <w:start w:val="1"/>
      <w:numFmt w:val="bullet"/>
      <w:lvlText w:val="▪"/>
      <w:lvlJc w:val="left"/>
      <w:pPr>
        <w:tabs>
          <w:tab w:val="num" w:pos="1800"/>
        </w:tabs>
        <w:ind w:left="2160" w:hanging="180"/>
      </w:pPr>
      <w:rPr>
        <w:rFonts w:ascii="Noto Sans Symbols" w:eastAsia="Times New Roman" w:hAnsi="Noto Sans Symbols"/>
        <w:sz w:val="20"/>
      </w:rPr>
    </w:lvl>
    <w:lvl w:ilvl="3">
      <w:start w:val="1"/>
      <w:numFmt w:val="bullet"/>
      <w:lvlText w:val="▪"/>
      <w:lvlJc w:val="left"/>
      <w:pPr>
        <w:tabs>
          <w:tab w:val="num" w:pos="2520"/>
        </w:tabs>
        <w:ind w:left="2880" w:hanging="360"/>
      </w:pPr>
      <w:rPr>
        <w:rFonts w:ascii="Noto Sans Symbols" w:eastAsia="Times New Roman" w:hAnsi="Noto Sans Symbols"/>
        <w:sz w:val="20"/>
      </w:rPr>
    </w:lvl>
    <w:lvl w:ilvl="4">
      <w:start w:val="1"/>
      <w:numFmt w:val="bullet"/>
      <w:lvlText w:val="▪"/>
      <w:lvlJc w:val="left"/>
      <w:pPr>
        <w:tabs>
          <w:tab w:val="num" w:pos="3240"/>
        </w:tabs>
        <w:ind w:left="3600" w:hanging="360"/>
      </w:pPr>
      <w:rPr>
        <w:rFonts w:ascii="Noto Sans Symbols" w:eastAsia="Times New Roman" w:hAnsi="Noto Sans Symbols"/>
        <w:sz w:val="20"/>
      </w:rPr>
    </w:lvl>
    <w:lvl w:ilvl="5">
      <w:start w:val="1"/>
      <w:numFmt w:val="bullet"/>
      <w:lvlText w:val="▪"/>
      <w:lvlJc w:val="left"/>
      <w:pPr>
        <w:tabs>
          <w:tab w:val="num" w:pos="3960"/>
        </w:tabs>
        <w:ind w:left="4320" w:hanging="180"/>
      </w:pPr>
      <w:rPr>
        <w:rFonts w:ascii="Noto Sans Symbols" w:eastAsia="Times New Roman" w:hAnsi="Noto Sans Symbols"/>
        <w:sz w:val="20"/>
      </w:rPr>
    </w:lvl>
    <w:lvl w:ilvl="6">
      <w:start w:val="1"/>
      <w:numFmt w:val="bullet"/>
      <w:lvlText w:val="▪"/>
      <w:lvlJc w:val="left"/>
      <w:pPr>
        <w:tabs>
          <w:tab w:val="num" w:pos="4680"/>
        </w:tabs>
        <w:ind w:left="5040" w:hanging="360"/>
      </w:pPr>
      <w:rPr>
        <w:rFonts w:ascii="Noto Sans Symbols" w:eastAsia="Times New Roman" w:hAnsi="Noto Sans Symbols"/>
        <w:sz w:val="20"/>
      </w:rPr>
    </w:lvl>
    <w:lvl w:ilvl="7">
      <w:start w:val="1"/>
      <w:numFmt w:val="bullet"/>
      <w:lvlText w:val="▪"/>
      <w:lvlJc w:val="left"/>
      <w:pPr>
        <w:tabs>
          <w:tab w:val="num" w:pos="5400"/>
        </w:tabs>
        <w:ind w:left="5760" w:hanging="360"/>
      </w:pPr>
      <w:rPr>
        <w:rFonts w:ascii="Noto Sans Symbols" w:eastAsia="Times New Roman" w:hAnsi="Noto Sans Symbols"/>
        <w:sz w:val="20"/>
      </w:rPr>
    </w:lvl>
    <w:lvl w:ilvl="8">
      <w:start w:val="1"/>
      <w:numFmt w:val="bullet"/>
      <w:lvlText w:val="▪"/>
      <w:lvlJc w:val="left"/>
      <w:pPr>
        <w:tabs>
          <w:tab w:val="num" w:pos="6120"/>
        </w:tabs>
        <w:ind w:left="6480" w:hanging="180"/>
      </w:pPr>
      <w:rPr>
        <w:rFonts w:ascii="Noto Sans Symbols" w:eastAsia="Times New Roman" w:hAnsi="Noto Sans Symbols"/>
        <w:sz w:val="20"/>
      </w:rPr>
    </w:lvl>
  </w:abstractNum>
  <w:abstractNum w:abstractNumId="8" w15:restartNumberingAfterBreak="0">
    <w:nsid w:val="00000009"/>
    <w:multiLevelType w:val="multilevel"/>
    <w:tmpl w:val="00000009"/>
    <w:lvl w:ilvl="0">
      <w:start w:val="1"/>
      <w:numFmt w:val="bullet"/>
      <w:lvlText w:val="●"/>
      <w:lvlJc w:val="left"/>
      <w:pPr>
        <w:tabs>
          <w:tab w:val="num" w:pos="360"/>
        </w:tabs>
        <w:ind w:left="720" w:hanging="360"/>
      </w:pPr>
      <w:rPr>
        <w:rFonts w:ascii="Noto Sans Symbols" w:eastAsia="Times New Roman" w:hAnsi="Noto Sans Symbols"/>
        <w:sz w:val="20"/>
      </w:rPr>
    </w:lvl>
    <w:lvl w:ilvl="1">
      <w:start w:val="1"/>
      <w:numFmt w:val="bullet"/>
      <w:lvlText w:val="o"/>
      <w:lvlJc w:val="left"/>
      <w:pPr>
        <w:tabs>
          <w:tab w:val="num" w:pos="1080"/>
        </w:tabs>
        <w:ind w:left="1440" w:hanging="360"/>
      </w:pPr>
      <w:rPr>
        <w:rFonts w:ascii="Courier New" w:eastAsia="Times New Roman" w:hAnsi="Courier New"/>
        <w:sz w:val="20"/>
      </w:rPr>
    </w:lvl>
    <w:lvl w:ilvl="2">
      <w:start w:val="1"/>
      <w:numFmt w:val="bullet"/>
      <w:lvlText w:val="▪"/>
      <w:lvlJc w:val="left"/>
      <w:pPr>
        <w:tabs>
          <w:tab w:val="num" w:pos="1800"/>
        </w:tabs>
        <w:ind w:left="2160" w:hanging="180"/>
      </w:pPr>
      <w:rPr>
        <w:rFonts w:ascii="Noto Sans Symbols" w:eastAsia="Times New Roman" w:hAnsi="Noto Sans Symbols"/>
        <w:sz w:val="20"/>
      </w:rPr>
    </w:lvl>
    <w:lvl w:ilvl="3">
      <w:start w:val="1"/>
      <w:numFmt w:val="bullet"/>
      <w:lvlText w:val="▪"/>
      <w:lvlJc w:val="left"/>
      <w:pPr>
        <w:tabs>
          <w:tab w:val="num" w:pos="2520"/>
        </w:tabs>
        <w:ind w:left="2880" w:hanging="360"/>
      </w:pPr>
      <w:rPr>
        <w:rFonts w:ascii="Noto Sans Symbols" w:eastAsia="Times New Roman" w:hAnsi="Noto Sans Symbols"/>
        <w:sz w:val="20"/>
      </w:rPr>
    </w:lvl>
    <w:lvl w:ilvl="4">
      <w:start w:val="1"/>
      <w:numFmt w:val="bullet"/>
      <w:lvlText w:val="▪"/>
      <w:lvlJc w:val="left"/>
      <w:pPr>
        <w:tabs>
          <w:tab w:val="num" w:pos="3240"/>
        </w:tabs>
        <w:ind w:left="3600" w:hanging="360"/>
      </w:pPr>
      <w:rPr>
        <w:rFonts w:ascii="Noto Sans Symbols" w:eastAsia="Times New Roman" w:hAnsi="Noto Sans Symbols"/>
        <w:sz w:val="20"/>
      </w:rPr>
    </w:lvl>
    <w:lvl w:ilvl="5">
      <w:start w:val="1"/>
      <w:numFmt w:val="bullet"/>
      <w:lvlText w:val="▪"/>
      <w:lvlJc w:val="left"/>
      <w:pPr>
        <w:tabs>
          <w:tab w:val="num" w:pos="3960"/>
        </w:tabs>
        <w:ind w:left="4320" w:hanging="180"/>
      </w:pPr>
      <w:rPr>
        <w:rFonts w:ascii="Noto Sans Symbols" w:eastAsia="Times New Roman" w:hAnsi="Noto Sans Symbols"/>
        <w:sz w:val="20"/>
      </w:rPr>
    </w:lvl>
    <w:lvl w:ilvl="6">
      <w:start w:val="1"/>
      <w:numFmt w:val="bullet"/>
      <w:lvlText w:val="▪"/>
      <w:lvlJc w:val="left"/>
      <w:pPr>
        <w:tabs>
          <w:tab w:val="num" w:pos="4680"/>
        </w:tabs>
        <w:ind w:left="5040" w:hanging="360"/>
      </w:pPr>
      <w:rPr>
        <w:rFonts w:ascii="Noto Sans Symbols" w:eastAsia="Times New Roman" w:hAnsi="Noto Sans Symbols"/>
        <w:sz w:val="20"/>
      </w:rPr>
    </w:lvl>
    <w:lvl w:ilvl="7">
      <w:start w:val="1"/>
      <w:numFmt w:val="bullet"/>
      <w:lvlText w:val="▪"/>
      <w:lvlJc w:val="left"/>
      <w:pPr>
        <w:tabs>
          <w:tab w:val="num" w:pos="5400"/>
        </w:tabs>
        <w:ind w:left="5760" w:hanging="360"/>
      </w:pPr>
      <w:rPr>
        <w:rFonts w:ascii="Noto Sans Symbols" w:eastAsia="Times New Roman" w:hAnsi="Noto Sans Symbols"/>
        <w:sz w:val="20"/>
      </w:rPr>
    </w:lvl>
    <w:lvl w:ilvl="8">
      <w:start w:val="1"/>
      <w:numFmt w:val="bullet"/>
      <w:lvlText w:val="▪"/>
      <w:lvlJc w:val="left"/>
      <w:pPr>
        <w:tabs>
          <w:tab w:val="num" w:pos="6120"/>
        </w:tabs>
        <w:ind w:left="6480" w:hanging="180"/>
      </w:pPr>
      <w:rPr>
        <w:rFonts w:ascii="Noto Sans Symbols" w:eastAsia="Times New Roman" w:hAnsi="Noto Sans Symbols"/>
        <w:sz w:val="20"/>
      </w:rPr>
    </w:lvl>
  </w:abstractNum>
  <w:abstractNum w:abstractNumId="9" w15:restartNumberingAfterBreak="0">
    <w:nsid w:val="0000000A"/>
    <w:multiLevelType w:val="multilevel"/>
    <w:tmpl w:val="0000000A"/>
    <w:lvl w:ilvl="0">
      <w:start w:val="1"/>
      <w:numFmt w:val="bullet"/>
      <w:lvlText w:val="●"/>
      <w:lvlJc w:val="left"/>
      <w:pPr>
        <w:tabs>
          <w:tab w:val="num" w:pos="360"/>
        </w:tabs>
        <w:ind w:left="720" w:hanging="360"/>
      </w:pPr>
      <w:rPr>
        <w:rFonts w:ascii="Noto Sans Symbols" w:eastAsia="Times New Roman" w:hAnsi="Noto Sans Symbols"/>
        <w:sz w:val="20"/>
      </w:rPr>
    </w:lvl>
    <w:lvl w:ilvl="1">
      <w:start w:val="1"/>
      <w:numFmt w:val="bullet"/>
      <w:lvlText w:val="o"/>
      <w:lvlJc w:val="left"/>
      <w:pPr>
        <w:tabs>
          <w:tab w:val="num" w:pos="1080"/>
        </w:tabs>
        <w:ind w:left="1440" w:hanging="360"/>
      </w:pPr>
      <w:rPr>
        <w:rFonts w:ascii="Courier New" w:eastAsia="Times New Roman" w:hAnsi="Courier New"/>
        <w:sz w:val="20"/>
      </w:rPr>
    </w:lvl>
    <w:lvl w:ilvl="2">
      <w:start w:val="1"/>
      <w:numFmt w:val="bullet"/>
      <w:lvlText w:val="▪"/>
      <w:lvlJc w:val="left"/>
      <w:pPr>
        <w:tabs>
          <w:tab w:val="num" w:pos="1800"/>
        </w:tabs>
        <w:ind w:left="2160" w:hanging="180"/>
      </w:pPr>
      <w:rPr>
        <w:rFonts w:ascii="Noto Sans Symbols" w:eastAsia="Times New Roman" w:hAnsi="Noto Sans Symbols"/>
        <w:sz w:val="20"/>
      </w:rPr>
    </w:lvl>
    <w:lvl w:ilvl="3">
      <w:start w:val="1"/>
      <w:numFmt w:val="bullet"/>
      <w:lvlText w:val="▪"/>
      <w:lvlJc w:val="left"/>
      <w:pPr>
        <w:tabs>
          <w:tab w:val="num" w:pos="2520"/>
        </w:tabs>
        <w:ind w:left="2880" w:hanging="360"/>
      </w:pPr>
      <w:rPr>
        <w:rFonts w:ascii="Noto Sans Symbols" w:eastAsia="Times New Roman" w:hAnsi="Noto Sans Symbols"/>
        <w:sz w:val="20"/>
      </w:rPr>
    </w:lvl>
    <w:lvl w:ilvl="4">
      <w:start w:val="1"/>
      <w:numFmt w:val="bullet"/>
      <w:lvlText w:val="▪"/>
      <w:lvlJc w:val="left"/>
      <w:pPr>
        <w:tabs>
          <w:tab w:val="num" w:pos="3240"/>
        </w:tabs>
        <w:ind w:left="3600" w:hanging="360"/>
      </w:pPr>
      <w:rPr>
        <w:rFonts w:ascii="Noto Sans Symbols" w:eastAsia="Times New Roman" w:hAnsi="Noto Sans Symbols"/>
        <w:sz w:val="20"/>
      </w:rPr>
    </w:lvl>
    <w:lvl w:ilvl="5">
      <w:start w:val="1"/>
      <w:numFmt w:val="bullet"/>
      <w:lvlText w:val="▪"/>
      <w:lvlJc w:val="left"/>
      <w:pPr>
        <w:tabs>
          <w:tab w:val="num" w:pos="3960"/>
        </w:tabs>
        <w:ind w:left="4320" w:hanging="180"/>
      </w:pPr>
      <w:rPr>
        <w:rFonts w:ascii="Noto Sans Symbols" w:eastAsia="Times New Roman" w:hAnsi="Noto Sans Symbols"/>
        <w:sz w:val="20"/>
      </w:rPr>
    </w:lvl>
    <w:lvl w:ilvl="6">
      <w:start w:val="1"/>
      <w:numFmt w:val="bullet"/>
      <w:lvlText w:val="▪"/>
      <w:lvlJc w:val="left"/>
      <w:pPr>
        <w:tabs>
          <w:tab w:val="num" w:pos="4680"/>
        </w:tabs>
        <w:ind w:left="5040" w:hanging="360"/>
      </w:pPr>
      <w:rPr>
        <w:rFonts w:ascii="Noto Sans Symbols" w:eastAsia="Times New Roman" w:hAnsi="Noto Sans Symbols"/>
        <w:sz w:val="20"/>
      </w:rPr>
    </w:lvl>
    <w:lvl w:ilvl="7">
      <w:start w:val="1"/>
      <w:numFmt w:val="bullet"/>
      <w:lvlText w:val="▪"/>
      <w:lvlJc w:val="left"/>
      <w:pPr>
        <w:tabs>
          <w:tab w:val="num" w:pos="5400"/>
        </w:tabs>
        <w:ind w:left="5760" w:hanging="360"/>
      </w:pPr>
      <w:rPr>
        <w:rFonts w:ascii="Noto Sans Symbols" w:eastAsia="Times New Roman" w:hAnsi="Noto Sans Symbols"/>
        <w:sz w:val="20"/>
      </w:rPr>
    </w:lvl>
    <w:lvl w:ilvl="8">
      <w:start w:val="1"/>
      <w:numFmt w:val="bullet"/>
      <w:lvlText w:val="▪"/>
      <w:lvlJc w:val="left"/>
      <w:pPr>
        <w:tabs>
          <w:tab w:val="num" w:pos="6120"/>
        </w:tabs>
        <w:ind w:left="6480" w:hanging="180"/>
      </w:pPr>
      <w:rPr>
        <w:rFonts w:ascii="Noto Sans Symbols" w:eastAsia="Times New Roman" w:hAnsi="Noto Sans Symbols"/>
        <w:sz w:val="20"/>
      </w:rPr>
    </w:lvl>
  </w:abstractNum>
  <w:abstractNum w:abstractNumId="10" w15:restartNumberingAfterBreak="0">
    <w:nsid w:val="0000000B"/>
    <w:multiLevelType w:val="multilevel"/>
    <w:tmpl w:val="0000000B"/>
    <w:lvl w:ilvl="0">
      <w:start w:val="1"/>
      <w:numFmt w:val="bullet"/>
      <w:lvlText w:val="●"/>
      <w:lvlJc w:val="left"/>
      <w:pPr>
        <w:tabs>
          <w:tab w:val="num" w:pos="360"/>
        </w:tabs>
        <w:ind w:left="720" w:hanging="360"/>
      </w:pPr>
      <w:rPr>
        <w:rFonts w:ascii="Noto Sans Symbols" w:eastAsia="Times New Roman" w:hAnsi="Noto Sans Symbols"/>
        <w:sz w:val="20"/>
      </w:rPr>
    </w:lvl>
    <w:lvl w:ilvl="1">
      <w:start w:val="1"/>
      <w:numFmt w:val="bullet"/>
      <w:lvlText w:val="o"/>
      <w:lvlJc w:val="left"/>
      <w:pPr>
        <w:tabs>
          <w:tab w:val="num" w:pos="1080"/>
        </w:tabs>
        <w:ind w:left="1440" w:hanging="360"/>
      </w:pPr>
      <w:rPr>
        <w:rFonts w:ascii="Courier New" w:eastAsia="Times New Roman" w:hAnsi="Courier New"/>
        <w:sz w:val="20"/>
      </w:rPr>
    </w:lvl>
    <w:lvl w:ilvl="2">
      <w:start w:val="1"/>
      <w:numFmt w:val="bullet"/>
      <w:lvlText w:val="▪"/>
      <w:lvlJc w:val="left"/>
      <w:pPr>
        <w:tabs>
          <w:tab w:val="num" w:pos="1800"/>
        </w:tabs>
        <w:ind w:left="2160" w:hanging="180"/>
      </w:pPr>
      <w:rPr>
        <w:rFonts w:ascii="Noto Sans Symbols" w:eastAsia="Times New Roman" w:hAnsi="Noto Sans Symbols"/>
        <w:sz w:val="20"/>
      </w:rPr>
    </w:lvl>
    <w:lvl w:ilvl="3">
      <w:start w:val="1"/>
      <w:numFmt w:val="bullet"/>
      <w:lvlText w:val="▪"/>
      <w:lvlJc w:val="left"/>
      <w:pPr>
        <w:tabs>
          <w:tab w:val="num" w:pos="2520"/>
        </w:tabs>
        <w:ind w:left="2880" w:hanging="360"/>
      </w:pPr>
      <w:rPr>
        <w:rFonts w:ascii="Noto Sans Symbols" w:eastAsia="Times New Roman" w:hAnsi="Noto Sans Symbols"/>
        <w:sz w:val="20"/>
      </w:rPr>
    </w:lvl>
    <w:lvl w:ilvl="4">
      <w:start w:val="1"/>
      <w:numFmt w:val="bullet"/>
      <w:lvlText w:val="▪"/>
      <w:lvlJc w:val="left"/>
      <w:pPr>
        <w:tabs>
          <w:tab w:val="num" w:pos="3240"/>
        </w:tabs>
        <w:ind w:left="3600" w:hanging="360"/>
      </w:pPr>
      <w:rPr>
        <w:rFonts w:ascii="Noto Sans Symbols" w:eastAsia="Times New Roman" w:hAnsi="Noto Sans Symbols"/>
        <w:sz w:val="20"/>
      </w:rPr>
    </w:lvl>
    <w:lvl w:ilvl="5">
      <w:start w:val="1"/>
      <w:numFmt w:val="bullet"/>
      <w:lvlText w:val="▪"/>
      <w:lvlJc w:val="left"/>
      <w:pPr>
        <w:tabs>
          <w:tab w:val="num" w:pos="3960"/>
        </w:tabs>
        <w:ind w:left="4320" w:hanging="180"/>
      </w:pPr>
      <w:rPr>
        <w:rFonts w:ascii="Noto Sans Symbols" w:eastAsia="Times New Roman" w:hAnsi="Noto Sans Symbols"/>
        <w:sz w:val="20"/>
      </w:rPr>
    </w:lvl>
    <w:lvl w:ilvl="6">
      <w:start w:val="1"/>
      <w:numFmt w:val="bullet"/>
      <w:lvlText w:val="▪"/>
      <w:lvlJc w:val="left"/>
      <w:pPr>
        <w:tabs>
          <w:tab w:val="num" w:pos="4680"/>
        </w:tabs>
        <w:ind w:left="5040" w:hanging="360"/>
      </w:pPr>
      <w:rPr>
        <w:rFonts w:ascii="Noto Sans Symbols" w:eastAsia="Times New Roman" w:hAnsi="Noto Sans Symbols"/>
        <w:sz w:val="20"/>
      </w:rPr>
    </w:lvl>
    <w:lvl w:ilvl="7">
      <w:start w:val="1"/>
      <w:numFmt w:val="bullet"/>
      <w:lvlText w:val="▪"/>
      <w:lvlJc w:val="left"/>
      <w:pPr>
        <w:tabs>
          <w:tab w:val="num" w:pos="5400"/>
        </w:tabs>
        <w:ind w:left="5760" w:hanging="360"/>
      </w:pPr>
      <w:rPr>
        <w:rFonts w:ascii="Noto Sans Symbols" w:eastAsia="Times New Roman" w:hAnsi="Noto Sans Symbols"/>
        <w:sz w:val="20"/>
      </w:rPr>
    </w:lvl>
    <w:lvl w:ilvl="8">
      <w:start w:val="1"/>
      <w:numFmt w:val="bullet"/>
      <w:lvlText w:val="▪"/>
      <w:lvlJc w:val="left"/>
      <w:pPr>
        <w:tabs>
          <w:tab w:val="num" w:pos="6120"/>
        </w:tabs>
        <w:ind w:left="6480" w:hanging="180"/>
      </w:pPr>
      <w:rPr>
        <w:rFonts w:ascii="Noto Sans Symbols" w:eastAsia="Times New Roman" w:hAnsi="Noto Sans Symbols"/>
        <w:sz w:val="20"/>
      </w:rPr>
    </w:lvl>
  </w:abstractNum>
  <w:abstractNum w:abstractNumId="11" w15:restartNumberingAfterBreak="0">
    <w:nsid w:val="0000000C"/>
    <w:multiLevelType w:val="multilevel"/>
    <w:tmpl w:val="0000000C"/>
    <w:lvl w:ilvl="0">
      <w:start w:val="1"/>
      <w:numFmt w:val="bullet"/>
      <w:lvlText w:val="●"/>
      <w:lvlJc w:val="left"/>
      <w:pPr>
        <w:tabs>
          <w:tab w:val="num" w:pos="360"/>
        </w:tabs>
        <w:ind w:left="720" w:hanging="360"/>
      </w:pPr>
      <w:rPr>
        <w:rFonts w:ascii="Noto Sans Symbols" w:eastAsia="Times New Roman" w:hAnsi="Noto Sans Symbols"/>
        <w:sz w:val="20"/>
      </w:rPr>
    </w:lvl>
    <w:lvl w:ilvl="1">
      <w:start w:val="1"/>
      <w:numFmt w:val="bullet"/>
      <w:lvlText w:val="o"/>
      <w:lvlJc w:val="left"/>
      <w:pPr>
        <w:tabs>
          <w:tab w:val="num" w:pos="1080"/>
        </w:tabs>
        <w:ind w:left="1440" w:hanging="360"/>
      </w:pPr>
      <w:rPr>
        <w:rFonts w:ascii="Courier New" w:eastAsia="Times New Roman" w:hAnsi="Courier New"/>
        <w:sz w:val="20"/>
      </w:rPr>
    </w:lvl>
    <w:lvl w:ilvl="2">
      <w:start w:val="1"/>
      <w:numFmt w:val="bullet"/>
      <w:lvlText w:val="▪"/>
      <w:lvlJc w:val="left"/>
      <w:pPr>
        <w:tabs>
          <w:tab w:val="num" w:pos="1800"/>
        </w:tabs>
        <w:ind w:left="2160" w:hanging="180"/>
      </w:pPr>
      <w:rPr>
        <w:rFonts w:ascii="Noto Sans Symbols" w:eastAsia="Times New Roman" w:hAnsi="Noto Sans Symbols"/>
        <w:sz w:val="20"/>
      </w:rPr>
    </w:lvl>
    <w:lvl w:ilvl="3">
      <w:start w:val="1"/>
      <w:numFmt w:val="bullet"/>
      <w:lvlText w:val="▪"/>
      <w:lvlJc w:val="left"/>
      <w:pPr>
        <w:tabs>
          <w:tab w:val="num" w:pos="2520"/>
        </w:tabs>
        <w:ind w:left="2880" w:hanging="360"/>
      </w:pPr>
      <w:rPr>
        <w:rFonts w:ascii="Noto Sans Symbols" w:eastAsia="Times New Roman" w:hAnsi="Noto Sans Symbols"/>
        <w:sz w:val="20"/>
      </w:rPr>
    </w:lvl>
    <w:lvl w:ilvl="4">
      <w:start w:val="1"/>
      <w:numFmt w:val="bullet"/>
      <w:lvlText w:val="▪"/>
      <w:lvlJc w:val="left"/>
      <w:pPr>
        <w:tabs>
          <w:tab w:val="num" w:pos="3240"/>
        </w:tabs>
        <w:ind w:left="3600" w:hanging="360"/>
      </w:pPr>
      <w:rPr>
        <w:rFonts w:ascii="Noto Sans Symbols" w:eastAsia="Times New Roman" w:hAnsi="Noto Sans Symbols"/>
        <w:sz w:val="20"/>
      </w:rPr>
    </w:lvl>
    <w:lvl w:ilvl="5">
      <w:start w:val="1"/>
      <w:numFmt w:val="bullet"/>
      <w:lvlText w:val="▪"/>
      <w:lvlJc w:val="left"/>
      <w:pPr>
        <w:tabs>
          <w:tab w:val="num" w:pos="3960"/>
        </w:tabs>
        <w:ind w:left="4320" w:hanging="180"/>
      </w:pPr>
      <w:rPr>
        <w:rFonts w:ascii="Noto Sans Symbols" w:eastAsia="Times New Roman" w:hAnsi="Noto Sans Symbols"/>
        <w:sz w:val="20"/>
      </w:rPr>
    </w:lvl>
    <w:lvl w:ilvl="6">
      <w:start w:val="1"/>
      <w:numFmt w:val="bullet"/>
      <w:lvlText w:val="▪"/>
      <w:lvlJc w:val="left"/>
      <w:pPr>
        <w:tabs>
          <w:tab w:val="num" w:pos="4680"/>
        </w:tabs>
        <w:ind w:left="5040" w:hanging="360"/>
      </w:pPr>
      <w:rPr>
        <w:rFonts w:ascii="Noto Sans Symbols" w:eastAsia="Times New Roman" w:hAnsi="Noto Sans Symbols"/>
        <w:sz w:val="20"/>
      </w:rPr>
    </w:lvl>
    <w:lvl w:ilvl="7">
      <w:start w:val="1"/>
      <w:numFmt w:val="bullet"/>
      <w:lvlText w:val="▪"/>
      <w:lvlJc w:val="left"/>
      <w:pPr>
        <w:tabs>
          <w:tab w:val="num" w:pos="5400"/>
        </w:tabs>
        <w:ind w:left="5760" w:hanging="360"/>
      </w:pPr>
      <w:rPr>
        <w:rFonts w:ascii="Noto Sans Symbols" w:eastAsia="Times New Roman" w:hAnsi="Noto Sans Symbols"/>
        <w:sz w:val="20"/>
      </w:rPr>
    </w:lvl>
    <w:lvl w:ilvl="8">
      <w:start w:val="1"/>
      <w:numFmt w:val="bullet"/>
      <w:lvlText w:val="▪"/>
      <w:lvlJc w:val="left"/>
      <w:pPr>
        <w:tabs>
          <w:tab w:val="num" w:pos="6120"/>
        </w:tabs>
        <w:ind w:left="6480" w:hanging="180"/>
      </w:pPr>
      <w:rPr>
        <w:rFonts w:ascii="Noto Sans Symbols" w:eastAsia="Times New Roman" w:hAnsi="Noto Sans Symbols"/>
        <w:sz w:val="20"/>
      </w:rPr>
    </w:lvl>
  </w:abstractNum>
  <w:abstractNum w:abstractNumId="12" w15:restartNumberingAfterBreak="0">
    <w:nsid w:val="0000000D"/>
    <w:multiLevelType w:val="multilevel"/>
    <w:tmpl w:val="0000000D"/>
    <w:lvl w:ilvl="0">
      <w:start w:val="1"/>
      <w:numFmt w:val="bullet"/>
      <w:lvlText w:val="●"/>
      <w:lvlJc w:val="left"/>
      <w:pPr>
        <w:tabs>
          <w:tab w:val="num" w:pos="360"/>
        </w:tabs>
        <w:ind w:left="720" w:hanging="360"/>
      </w:pPr>
      <w:rPr>
        <w:rFonts w:ascii="Noto Sans Symbols" w:eastAsia="Times New Roman" w:hAnsi="Noto Sans Symbols"/>
        <w:sz w:val="20"/>
      </w:rPr>
    </w:lvl>
    <w:lvl w:ilvl="1">
      <w:start w:val="1"/>
      <w:numFmt w:val="bullet"/>
      <w:lvlText w:val="o"/>
      <w:lvlJc w:val="left"/>
      <w:pPr>
        <w:tabs>
          <w:tab w:val="num" w:pos="1080"/>
        </w:tabs>
        <w:ind w:left="1440" w:hanging="360"/>
      </w:pPr>
      <w:rPr>
        <w:rFonts w:ascii="Courier New" w:eastAsia="Times New Roman" w:hAnsi="Courier New"/>
        <w:sz w:val="20"/>
      </w:rPr>
    </w:lvl>
    <w:lvl w:ilvl="2">
      <w:start w:val="1"/>
      <w:numFmt w:val="bullet"/>
      <w:lvlText w:val="▪"/>
      <w:lvlJc w:val="left"/>
      <w:pPr>
        <w:tabs>
          <w:tab w:val="num" w:pos="1800"/>
        </w:tabs>
        <w:ind w:left="2160" w:hanging="180"/>
      </w:pPr>
      <w:rPr>
        <w:rFonts w:ascii="Noto Sans Symbols" w:eastAsia="Times New Roman" w:hAnsi="Noto Sans Symbols"/>
        <w:sz w:val="20"/>
      </w:rPr>
    </w:lvl>
    <w:lvl w:ilvl="3">
      <w:start w:val="1"/>
      <w:numFmt w:val="bullet"/>
      <w:lvlText w:val="▪"/>
      <w:lvlJc w:val="left"/>
      <w:pPr>
        <w:tabs>
          <w:tab w:val="num" w:pos="2520"/>
        </w:tabs>
        <w:ind w:left="2880" w:hanging="360"/>
      </w:pPr>
      <w:rPr>
        <w:rFonts w:ascii="Noto Sans Symbols" w:eastAsia="Times New Roman" w:hAnsi="Noto Sans Symbols"/>
        <w:sz w:val="20"/>
      </w:rPr>
    </w:lvl>
    <w:lvl w:ilvl="4">
      <w:start w:val="1"/>
      <w:numFmt w:val="bullet"/>
      <w:lvlText w:val="▪"/>
      <w:lvlJc w:val="left"/>
      <w:pPr>
        <w:tabs>
          <w:tab w:val="num" w:pos="3240"/>
        </w:tabs>
        <w:ind w:left="3600" w:hanging="360"/>
      </w:pPr>
      <w:rPr>
        <w:rFonts w:ascii="Noto Sans Symbols" w:eastAsia="Times New Roman" w:hAnsi="Noto Sans Symbols"/>
        <w:sz w:val="20"/>
      </w:rPr>
    </w:lvl>
    <w:lvl w:ilvl="5">
      <w:start w:val="1"/>
      <w:numFmt w:val="bullet"/>
      <w:lvlText w:val="▪"/>
      <w:lvlJc w:val="left"/>
      <w:pPr>
        <w:tabs>
          <w:tab w:val="num" w:pos="3960"/>
        </w:tabs>
        <w:ind w:left="4320" w:hanging="180"/>
      </w:pPr>
      <w:rPr>
        <w:rFonts w:ascii="Noto Sans Symbols" w:eastAsia="Times New Roman" w:hAnsi="Noto Sans Symbols"/>
        <w:sz w:val="20"/>
      </w:rPr>
    </w:lvl>
    <w:lvl w:ilvl="6">
      <w:start w:val="1"/>
      <w:numFmt w:val="bullet"/>
      <w:lvlText w:val="▪"/>
      <w:lvlJc w:val="left"/>
      <w:pPr>
        <w:tabs>
          <w:tab w:val="num" w:pos="4680"/>
        </w:tabs>
        <w:ind w:left="5040" w:hanging="360"/>
      </w:pPr>
      <w:rPr>
        <w:rFonts w:ascii="Noto Sans Symbols" w:eastAsia="Times New Roman" w:hAnsi="Noto Sans Symbols"/>
        <w:sz w:val="20"/>
      </w:rPr>
    </w:lvl>
    <w:lvl w:ilvl="7">
      <w:start w:val="1"/>
      <w:numFmt w:val="bullet"/>
      <w:lvlText w:val="▪"/>
      <w:lvlJc w:val="left"/>
      <w:pPr>
        <w:tabs>
          <w:tab w:val="num" w:pos="5400"/>
        </w:tabs>
        <w:ind w:left="5760" w:hanging="360"/>
      </w:pPr>
      <w:rPr>
        <w:rFonts w:ascii="Noto Sans Symbols" w:eastAsia="Times New Roman" w:hAnsi="Noto Sans Symbols"/>
        <w:sz w:val="20"/>
      </w:rPr>
    </w:lvl>
    <w:lvl w:ilvl="8">
      <w:start w:val="1"/>
      <w:numFmt w:val="bullet"/>
      <w:lvlText w:val="▪"/>
      <w:lvlJc w:val="left"/>
      <w:pPr>
        <w:tabs>
          <w:tab w:val="num" w:pos="6120"/>
        </w:tabs>
        <w:ind w:left="6480" w:hanging="180"/>
      </w:pPr>
      <w:rPr>
        <w:rFonts w:ascii="Noto Sans Symbols" w:eastAsia="Times New Roman" w:hAnsi="Noto Sans Symbols"/>
        <w:sz w:val="20"/>
      </w:rPr>
    </w:lvl>
  </w:abstractNum>
  <w:abstractNum w:abstractNumId="13" w15:restartNumberingAfterBreak="0">
    <w:nsid w:val="0000000E"/>
    <w:multiLevelType w:val="multilevel"/>
    <w:tmpl w:val="0000000E"/>
    <w:lvl w:ilvl="0">
      <w:start w:val="1"/>
      <w:numFmt w:val="bullet"/>
      <w:lvlText w:val="●"/>
      <w:lvlJc w:val="left"/>
      <w:pPr>
        <w:tabs>
          <w:tab w:val="num" w:pos="360"/>
        </w:tabs>
        <w:ind w:left="720" w:hanging="360"/>
      </w:pPr>
      <w:rPr>
        <w:rFonts w:ascii="Noto Sans Symbols" w:eastAsia="Times New Roman" w:hAnsi="Noto Sans Symbols"/>
        <w:sz w:val="20"/>
      </w:rPr>
    </w:lvl>
    <w:lvl w:ilvl="1">
      <w:start w:val="1"/>
      <w:numFmt w:val="bullet"/>
      <w:lvlText w:val="o"/>
      <w:lvlJc w:val="left"/>
      <w:pPr>
        <w:tabs>
          <w:tab w:val="num" w:pos="1080"/>
        </w:tabs>
        <w:ind w:left="1440" w:hanging="360"/>
      </w:pPr>
      <w:rPr>
        <w:rFonts w:ascii="Courier New" w:eastAsia="Times New Roman" w:hAnsi="Courier New"/>
        <w:sz w:val="20"/>
      </w:rPr>
    </w:lvl>
    <w:lvl w:ilvl="2">
      <w:start w:val="1"/>
      <w:numFmt w:val="bullet"/>
      <w:lvlText w:val="▪"/>
      <w:lvlJc w:val="left"/>
      <w:pPr>
        <w:tabs>
          <w:tab w:val="num" w:pos="1800"/>
        </w:tabs>
        <w:ind w:left="2160" w:hanging="180"/>
      </w:pPr>
      <w:rPr>
        <w:rFonts w:ascii="Noto Sans Symbols" w:eastAsia="Times New Roman" w:hAnsi="Noto Sans Symbols"/>
        <w:sz w:val="20"/>
      </w:rPr>
    </w:lvl>
    <w:lvl w:ilvl="3">
      <w:start w:val="1"/>
      <w:numFmt w:val="bullet"/>
      <w:lvlText w:val="▪"/>
      <w:lvlJc w:val="left"/>
      <w:pPr>
        <w:tabs>
          <w:tab w:val="num" w:pos="2520"/>
        </w:tabs>
        <w:ind w:left="2880" w:hanging="360"/>
      </w:pPr>
      <w:rPr>
        <w:rFonts w:ascii="Noto Sans Symbols" w:eastAsia="Times New Roman" w:hAnsi="Noto Sans Symbols"/>
        <w:sz w:val="20"/>
      </w:rPr>
    </w:lvl>
    <w:lvl w:ilvl="4">
      <w:start w:val="1"/>
      <w:numFmt w:val="bullet"/>
      <w:lvlText w:val="▪"/>
      <w:lvlJc w:val="left"/>
      <w:pPr>
        <w:tabs>
          <w:tab w:val="num" w:pos="3240"/>
        </w:tabs>
        <w:ind w:left="3600" w:hanging="360"/>
      </w:pPr>
      <w:rPr>
        <w:rFonts w:ascii="Noto Sans Symbols" w:eastAsia="Times New Roman" w:hAnsi="Noto Sans Symbols"/>
        <w:sz w:val="20"/>
      </w:rPr>
    </w:lvl>
    <w:lvl w:ilvl="5">
      <w:start w:val="1"/>
      <w:numFmt w:val="bullet"/>
      <w:lvlText w:val="▪"/>
      <w:lvlJc w:val="left"/>
      <w:pPr>
        <w:tabs>
          <w:tab w:val="num" w:pos="3960"/>
        </w:tabs>
        <w:ind w:left="4320" w:hanging="180"/>
      </w:pPr>
      <w:rPr>
        <w:rFonts w:ascii="Noto Sans Symbols" w:eastAsia="Times New Roman" w:hAnsi="Noto Sans Symbols"/>
        <w:sz w:val="20"/>
      </w:rPr>
    </w:lvl>
    <w:lvl w:ilvl="6">
      <w:start w:val="1"/>
      <w:numFmt w:val="bullet"/>
      <w:lvlText w:val="▪"/>
      <w:lvlJc w:val="left"/>
      <w:pPr>
        <w:tabs>
          <w:tab w:val="num" w:pos="4680"/>
        </w:tabs>
        <w:ind w:left="5040" w:hanging="360"/>
      </w:pPr>
      <w:rPr>
        <w:rFonts w:ascii="Noto Sans Symbols" w:eastAsia="Times New Roman" w:hAnsi="Noto Sans Symbols"/>
        <w:sz w:val="20"/>
      </w:rPr>
    </w:lvl>
    <w:lvl w:ilvl="7">
      <w:start w:val="1"/>
      <w:numFmt w:val="bullet"/>
      <w:lvlText w:val="▪"/>
      <w:lvlJc w:val="left"/>
      <w:pPr>
        <w:tabs>
          <w:tab w:val="num" w:pos="5400"/>
        </w:tabs>
        <w:ind w:left="5760" w:hanging="360"/>
      </w:pPr>
      <w:rPr>
        <w:rFonts w:ascii="Noto Sans Symbols" w:eastAsia="Times New Roman" w:hAnsi="Noto Sans Symbols"/>
        <w:sz w:val="20"/>
      </w:rPr>
    </w:lvl>
    <w:lvl w:ilvl="8">
      <w:start w:val="1"/>
      <w:numFmt w:val="bullet"/>
      <w:lvlText w:val="▪"/>
      <w:lvlJc w:val="left"/>
      <w:pPr>
        <w:tabs>
          <w:tab w:val="num" w:pos="6120"/>
        </w:tabs>
        <w:ind w:left="6480" w:hanging="180"/>
      </w:pPr>
      <w:rPr>
        <w:rFonts w:ascii="Noto Sans Symbols" w:eastAsia="Times New Roman" w:hAnsi="Noto Sans Symbols"/>
        <w:sz w:val="20"/>
      </w:rPr>
    </w:lvl>
  </w:abstractNum>
  <w:abstractNum w:abstractNumId="14" w15:restartNumberingAfterBreak="0">
    <w:nsid w:val="0000000F"/>
    <w:multiLevelType w:val="multilevel"/>
    <w:tmpl w:val="0000000F"/>
    <w:lvl w:ilvl="0">
      <w:start w:val="1"/>
      <w:numFmt w:val="bullet"/>
      <w:lvlText w:val="●"/>
      <w:lvlJc w:val="left"/>
      <w:pPr>
        <w:tabs>
          <w:tab w:val="num" w:pos="360"/>
        </w:tabs>
        <w:ind w:left="720" w:hanging="360"/>
      </w:pPr>
      <w:rPr>
        <w:rFonts w:ascii="Noto Sans Symbols" w:eastAsia="Times New Roman" w:hAnsi="Noto Sans Symbols"/>
        <w:sz w:val="20"/>
      </w:rPr>
    </w:lvl>
    <w:lvl w:ilvl="1">
      <w:start w:val="1"/>
      <w:numFmt w:val="bullet"/>
      <w:lvlText w:val="o"/>
      <w:lvlJc w:val="left"/>
      <w:pPr>
        <w:tabs>
          <w:tab w:val="num" w:pos="1080"/>
        </w:tabs>
        <w:ind w:left="1440" w:hanging="360"/>
      </w:pPr>
      <w:rPr>
        <w:rFonts w:ascii="Courier New" w:eastAsia="Times New Roman" w:hAnsi="Courier New"/>
        <w:sz w:val="20"/>
      </w:rPr>
    </w:lvl>
    <w:lvl w:ilvl="2">
      <w:start w:val="1"/>
      <w:numFmt w:val="bullet"/>
      <w:lvlText w:val="▪"/>
      <w:lvlJc w:val="left"/>
      <w:pPr>
        <w:tabs>
          <w:tab w:val="num" w:pos="1800"/>
        </w:tabs>
        <w:ind w:left="2160" w:hanging="180"/>
      </w:pPr>
      <w:rPr>
        <w:rFonts w:ascii="Noto Sans Symbols" w:eastAsia="Times New Roman" w:hAnsi="Noto Sans Symbols"/>
        <w:sz w:val="20"/>
      </w:rPr>
    </w:lvl>
    <w:lvl w:ilvl="3">
      <w:start w:val="1"/>
      <w:numFmt w:val="bullet"/>
      <w:lvlText w:val="▪"/>
      <w:lvlJc w:val="left"/>
      <w:pPr>
        <w:tabs>
          <w:tab w:val="num" w:pos="2520"/>
        </w:tabs>
        <w:ind w:left="2880" w:hanging="360"/>
      </w:pPr>
      <w:rPr>
        <w:rFonts w:ascii="Noto Sans Symbols" w:eastAsia="Times New Roman" w:hAnsi="Noto Sans Symbols"/>
        <w:sz w:val="20"/>
      </w:rPr>
    </w:lvl>
    <w:lvl w:ilvl="4">
      <w:start w:val="1"/>
      <w:numFmt w:val="bullet"/>
      <w:lvlText w:val="▪"/>
      <w:lvlJc w:val="left"/>
      <w:pPr>
        <w:tabs>
          <w:tab w:val="num" w:pos="3240"/>
        </w:tabs>
        <w:ind w:left="3600" w:hanging="360"/>
      </w:pPr>
      <w:rPr>
        <w:rFonts w:ascii="Noto Sans Symbols" w:eastAsia="Times New Roman" w:hAnsi="Noto Sans Symbols"/>
        <w:sz w:val="20"/>
      </w:rPr>
    </w:lvl>
    <w:lvl w:ilvl="5">
      <w:start w:val="1"/>
      <w:numFmt w:val="bullet"/>
      <w:lvlText w:val="▪"/>
      <w:lvlJc w:val="left"/>
      <w:pPr>
        <w:tabs>
          <w:tab w:val="num" w:pos="3960"/>
        </w:tabs>
        <w:ind w:left="4320" w:hanging="180"/>
      </w:pPr>
      <w:rPr>
        <w:rFonts w:ascii="Noto Sans Symbols" w:eastAsia="Times New Roman" w:hAnsi="Noto Sans Symbols"/>
        <w:sz w:val="20"/>
      </w:rPr>
    </w:lvl>
    <w:lvl w:ilvl="6">
      <w:start w:val="1"/>
      <w:numFmt w:val="bullet"/>
      <w:lvlText w:val="▪"/>
      <w:lvlJc w:val="left"/>
      <w:pPr>
        <w:tabs>
          <w:tab w:val="num" w:pos="4680"/>
        </w:tabs>
        <w:ind w:left="5040" w:hanging="360"/>
      </w:pPr>
      <w:rPr>
        <w:rFonts w:ascii="Noto Sans Symbols" w:eastAsia="Times New Roman" w:hAnsi="Noto Sans Symbols"/>
        <w:sz w:val="20"/>
      </w:rPr>
    </w:lvl>
    <w:lvl w:ilvl="7">
      <w:start w:val="1"/>
      <w:numFmt w:val="bullet"/>
      <w:lvlText w:val="▪"/>
      <w:lvlJc w:val="left"/>
      <w:pPr>
        <w:tabs>
          <w:tab w:val="num" w:pos="5400"/>
        </w:tabs>
        <w:ind w:left="5760" w:hanging="360"/>
      </w:pPr>
      <w:rPr>
        <w:rFonts w:ascii="Noto Sans Symbols" w:eastAsia="Times New Roman" w:hAnsi="Noto Sans Symbols"/>
        <w:sz w:val="20"/>
      </w:rPr>
    </w:lvl>
    <w:lvl w:ilvl="8">
      <w:start w:val="1"/>
      <w:numFmt w:val="bullet"/>
      <w:lvlText w:val="▪"/>
      <w:lvlJc w:val="left"/>
      <w:pPr>
        <w:tabs>
          <w:tab w:val="num" w:pos="6120"/>
        </w:tabs>
        <w:ind w:left="6480" w:hanging="180"/>
      </w:pPr>
      <w:rPr>
        <w:rFonts w:ascii="Noto Sans Symbols" w:eastAsia="Times New Roman" w:hAnsi="Noto Sans Symbols"/>
        <w:sz w:val="20"/>
      </w:rPr>
    </w:lvl>
  </w:abstractNum>
  <w:abstractNum w:abstractNumId="15" w15:restartNumberingAfterBreak="0">
    <w:nsid w:val="00000010"/>
    <w:multiLevelType w:val="multilevel"/>
    <w:tmpl w:val="00000010"/>
    <w:lvl w:ilvl="0">
      <w:start w:val="1"/>
      <w:numFmt w:val="bullet"/>
      <w:lvlText w:val="●"/>
      <w:lvlJc w:val="left"/>
      <w:pPr>
        <w:tabs>
          <w:tab w:val="num" w:pos="360"/>
        </w:tabs>
        <w:ind w:left="720" w:hanging="360"/>
      </w:pPr>
      <w:rPr>
        <w:rFonts w:ascii="Noto Sans Symbols" w:eastAsia="Times New Roman" w:hAnsi="Noto Sans Symbols"/>
        <w:sz w:val="20"/>
      </w:rPr>
    </w:lvl>
    <w:lvl w:ilvl="1">
      <w:start w:val="1"/>
      <w:numFmt w:val="bullet"/>
      <w:lvlText w:val="o"/>
      <w:lvlJc w:val="left"/>
      <w:pPr>
        <w:tabs>
          <w:tab w:val="num" w:pos="1080"/>
        </w:tabs>
        <w:ind w:left="1440" w:hanging="360"/>
      </w:pPr>
      <w:rPr>
        <w:rFonts w:ascii="Courier New" w:eastAsia="Times New Roman" w:hAnsi="Courier New"/>
        <w:sz w:val="20"/>
      </w:rPr>
    </w:lvl>
    <w:lvl w:ilvl="2">
      <w:start w:val="1"/>
      <w:numFmt w:val="bullet"/>
      <w:lvlText w:val="▪"/>
      <w:lvlJc w:val="left"/>
      <w:pPr>
        <w:tabs>
          <w:tab w:val="num" w:pos="1800"/>
        </w:tabs>
        <w:ind w:left="2160" w:hanging="180"/>
      </w:pPr>
      <w:rPr>
        <w:rFonts w:ascii="Noto Sans Symbols" w:eastAsia="Times New Roman" w:hAnsi="Noto Sans Symbols"/>
        <w:sz w:val="20"/>
      </w:rPr>
    </w:lvl>
    <w:lvl w:ilvl="3">
      <w:start w:val="1"/>
      <w:numFmt w:val="bullet"/>
      <w:lvlText w:val="▪"/>
      <w:lvlJc w:val="left"/>
      <w:pPr>
        <w:tabs>
          <w:tab w:val="num" w:pos="2520"/>
        </w:tabs>
        <w:ind w:left="2880" w:hanging="360"/>
      </w:pPr>
      <w:rPr>
        <w:rFonts w:ascii="Noto Sans Symbols" w:eastAsia="Times New Roman" w:hAnsi="Noto Sans Symbols"/>
        <w:sz w:val="20"/>
      </w:rPr>
    </w:lvl>
    <w:lvl w:ilvl="4">
      <w:start w:val="1"/>
      <w:numFmt w:val="bullet"/>
      <w:lvlText w:val="▪"/>
      <w:lvlJc w:val="left"/>
      <w:pPr>
        <w:tabs>
          <w:tab w:val="num" w:pos="3240"/>
        </w:tabs>
        <w:ind w:left="3600" w:hanging="360"/>
      </w:pPr>
      <w:rPr>
        <w:rFonts w:ascii="Noto Sans Symbols" w:eastAsia="Times New Roman" w:hAnsi="Noto Sans Symbols"/>
        <w:sz w:val="20"/>
      </w:rPr>
    </w:lvl>
    <w:lvl w:ilvl="5">
      <w:start w:val="1"/>
      <w:numFmt w:val="bullet"/>
      <w:lvlText w:val="▪"/>
      <w:lvlJc w:val="left"/>
      <w:pPr>
        <w:tabs>
          <w:tab w:val="num" w:pos="3960"/>
        </w:tabs>
        <w:ind w:left="4320" w:hanging="180"/>
      </w:pPr>
      <w:rPr>
        <w:rFonts w:ascii="Noto Sans Symbols" w:eastAsia="Times New Roman" w:hAnsi="Noto Sans Symbols"/>
        <w:sz w:val="20"/>
      </w:rPr>
    </w:lvl>
    <w:lvl w:ilvl="6">
      <w:start w:val="1"/>
      <w:numFmt w:val="bullet"/>
      <w:lvlText w:val="▪"/>
      <w:lvlJc w:val="left"/>
      <w:pPr>
        <w:tabs>
          <w:tab w:val="num" w:pos="4680"/>
        </w:tabs>
        <w:ind w:left="5040" w:hanging="360"/>
      </w:pPr>
      <w:rPr>
        <w:rFonts w:ascii="Noto Sans Symbols" w:eastAsia="Times New Roman" w:hAnsi="Noto Sans Symbols"/>
        <w:sz w:val="20"/>
      </w:rPr>
    </w:lvl>
    <w:lvl w:ilvl="7">
      <w:start w:val="1"/>
      <w:numFmt w:val="bullet"/>
      <w:lvlText w:val="▪"/>
      <w:lvlJc w:val="left"/>
      <w:pPr>
        <w:tabs>
          <w:tab w:val="num" w:pos="5400"/>
        </w:tabs>
        <w:ind w:left="5760" w:hanging="360"/>
      </w:pPr>
      <w:rPr>
        <w:rFonts w:ascii="Noto Sans Symbols" w:eastAsia="Times New Roman" w:hAnsi="Noto Sans Symbols"/>
        <w:sz w:val="20"/>
      </w:rPr>
    </w:lvl>
    <w:lvl w:ilvl="8">
      <w:start w:val="1"/>
      <w:numFmt w:val="bullet"/>
      <w:lvlText w:val="▪"/>
      <w:lvlJc w:val="left"/>
      <w:pPr>
        <w:tabs>
          <w:tab w:val="num" w:pos="6120"/>
        </w:tabs>
        <w:ind w:left="6480" w:hanging="180"/>
      </w:pPr>
      <w:rPr>
        <w:rFonts w:ascii="Noto Sans Symbols" w:eastAsia="Times New Roman" w:hAnsi="Noto Sans Symbols"/>
        <w:sz w:val="20"/>
      </w:rPr>
    </w:lvl>
  </w:abstractNum>
  <w:abstractNum w:abstractNumId="16" w15:restartNumberingAfterBreak="0">
    <w:nsid w:val="00000011"/>
    <w:multiLevelType w:val="multilevel"/>
    <w:tmpl w:val="00000011"/>
    <w:lvl w:ilvl="0">
      <w:start w:val="1"/>
      <w:numFmt w:val="bullet"/>
      <w:lvlText w:val="●"/>
      <w:lvlJc w:val="left"/>
      <w:pPr>
        <w:tabs>
          <w:tab w:val="num" w:pos="360"/>
        </w:tabs>
        <w:ind w:left="720" w:hanging="360"/>
      </w:pPr>
      <w:rPr>
        <w:rFonts w:ascii="Noto Sans Symbols" w:eastAsia="Times New Roman" w:hAnsi="Noto Sans Symbols"/>
        <w:sz w:val="20"/>
      </w:rPr>
    </w:lvl>
    <w:lvl w:ilvl="1">
      <w:start w:val="1"/>
      <w:numFmt w:val="bullet"/>
      <w:lvlText w:val="o"/>
      <w:lvlJc w:val="left"/>
      <w:pPr>
        <w:tabs>
          <w:tab w:val="num" w:pos="1080"/>
        </w:tabs>
        <w:ind w:left="1440" w:hanging="360"/>
      </w:pPr>
      <w:rPr>
        <w:rFonts w:ascii="Courier New" w:eastAsia="Times New Roman" w:hAnsi="Courier New"/>
        <w:sz w:val="20"/>
      </w:rPr>
    </w:lvl>
    <w:lvl w:ilvl="2">
      <w:start w:val="1"/>
      <w:numFmt w:val="bullet"/>
      <w:lvlText w:val="▪"/>
      <w:lvlJc w:val="left"/>
      <w:pPr>
        <w:tabs>
          <w:tab w:val="num" w:pos="1800"/>
        </w:tabs>
        <w:ind w:left="2160" w:hanging="180"/>
      </w:pPr>
      <w:rPr>
        <w:rFonts w:ascii="Noto Sans Symbols" w:eastAsia="Times New Roman" w:hAnsi="Noto Sans Symbols"/>
        <w:sz w:val="20"/>
      </w:rPr>
    </w:lvl>
    <w:lvl w:ilvl="3">
      <w:start w:val="1"/>
      <w:numFmt w:val="bullet"/>
      <w:lvlText w:val="▪"/>
      <w:lvlJc w:val="left"/>
      <w:pPr>
        <w:tabs>
          <w:tab w:val="num" w:pos="2520"/>
        </w:tabs>
        <w:ind w:left="2880" w:hanging="360"/>
      </w:pPr>
      <w:rPr>
        <w:rFonts w:ascii="Noto Sans Symbols" w:eastAsia="Times New Roman" w:hAnsi="Noto Sans Symbols"/>
        <w:sz w:val="20"/>
      </w:rPr>
    </w:lvl>
    <w:lvl w:ilvl="4">
      <w:start w:val="1"/>
      <w:numFmt w:val="bullet"/>
      <w:lvlText w:val="▪"/>
      <w:lvlJc w:val="left"/>
      <w:pPr>
        <w:tabs>
          <w:tab w:val="num" w:pos="3240"/>
        </w:tabs>
        <w:ind w:left="3600" w:hanging="360"/>
      </w:pPr>
      <w:rPr>
        <w:rFonts w:ascii="Noto Sans Symbols" w:eastAsia="Times New Roman" w:hAnsi="Noto Sans Symbols"/>
        <w:sz w:val="20"/>
      </w:rPr>
    </w:lvl>
    <w:lvl w:ilvl="5">
      <w:start w:val="1"/>
      <w:numFmt w:val="bullet"/>
      <w:lvlText w:val="▪"/>
      <w:lvlJc w:val="left"/>
      <w:pPr>
        <w:tabs>
          <w:tab w:val="num" w:pos="3960"/>
        </w:tabs>
        <w:ind w:left="4320" w:hanging="180"/>
      </w:pPr>
      <w:rPr>
        <w:rFonts w:ascii="Noto Sans Symbols" w:eastAsia="Times New Roman" w:hAnsi="Noto Sans Symbols"/>
        <w:sz w:val="20"/>
      </w:rPr>
    </w:lvl>
    <w:lvl w:ilvl="6">
      <w:start w:val="1"/>
      <w:numFmt w:val="bullet"/>
      <w:lvlText w:val="▪"/>
      <w:lvlJc w:val="left"/>
      <w:pPr>
        <w:tabs>
          <w:tab w:val="num" w:pos="4680"/>
        </w:tabs>
        <w:ind w:left="5040" w:hanging="360"/>
      </w:pPr>
      <w:rPr>
        <w:rFonts w:ascii="Noto Sans Symbols" w:eastAsia="Times New Roman" w:hAnsi="Noto Sans Symbols"/>
        <w:sz w:val="20"/>
      </w:rPr>
    </w:lvl>
    <w:lvl w:ilvl="7">
      <w:start w:val="1"/>
      <w:numFmt w:val="bullet"/>
      <w:lvlText w:val="▪"/>
      <w:lvlJc w:val="left"/>
      <w:pPr>
        <w:tabs>
          <w:tab w:val="num" w:pos="5400"/>
        </w:tabs>
        <w:ind w:left="5760" w:hanging="360"/>
      </w:pPr>
      <w:rPr>
        <w:rFonts w:ascii="Noto Sans Symbols" w:eastAsia="Times New Roman" w:hAnsi="Noto Sans Symbols"/>
        <w:sz w:val="20"/>
      </w:rPr>
    </w:lvl>
    <w:lvl w:ilvl="8">
      <w:start w:val="1"/>
      <w:numFmt w:val="bullet"/>
      <w:lvlText w:val="▪"/>
      <w:lvlJc w:val="left"/>
      <w:pPr>
        <w:tabs>
          <w:tab w:val="num" w:pos="6120"/>
        </w:tabs>
        <w:ind w:left="6480" w:hanging="180"/>
      </w:pPr>
      <w:rPr>
        <w:rFonts w:ascii="Noto Sans Symbols" w:eastAsia="Times New Roman" w:hAnsi="Noto Sans Symbols"/>
        <w:sz w:val="20"/>
      </w:rPr>
    </w:lvl>
  </w:abstractNum>
  <w:abstractNum w:abstractNumId="17" w15:restartNumberingAfterBreak="0">
    <w:nsid w:val="00000012"/>
    <w:multiLevelType w:val="multilevel"/>
    <w:tmpl w:val="00000012"/>
    <w:lvl w:ilvl="0">
      <w:start w:val="1"/>
      <w:numFmt w:val="bullet"/>
      <w:lvlText w:val="●"/>
      <w:lvlJc w:val="left"/>
      <w:pPr>
        <w:tabs>
          <w:tab w:val="num" w:pos="360"/>
        </w:tabs>
        <w:ind w:left="720" w:hanging="360"/>
      </w:pPr>
      <w:rPr>
        <w:rFonts w:ascii="Noto Sans Symbols" w:eastAsia="Times New Roman" w:hAnsi="Noto Sans Symbols"/>
        <w:sz w:val="20"/>
      </w:rPr>
    </w:lvl>
    <w:lvl w:ilvl="1">
      <w:start w:val="1"/>
      <w:numFmt w:val="bullet"/>
      <w:lvlText w:val="o"/>
      <w:lvlJc w:val="left"/>
      <w:pPr>
        <w:tabs>
          <w:tab w:val="num" w:pos="1080"/>
        </w:tabs>
        <w:ind w:left="1440" w:hanging="360"/>
      </w:pPr>
      <w:rPr>
        <w:rFonts w:ascii="Courier New" w:eastAsia="Times New Roman" w:hAnsi="Courier New"/>
        <w:sz w:val="20"/>
      </w:rPr>
    </w:lvl>
    <w:lvl w:ilvl="2">
      <w:start w:val="1"/>
      <w:numFmt w:val="bullet"/>
      <w:lvlText w:val="▪"/>
      <w:lvlJc w:val="left"/>
      <w:pPr>
        <w:tabs>
          <w:tab w:val="num" w:pos="1800"/>
        </w:tabs>
        <w:ind w:left="2160" w:hanging="180"/>
      </w:pPr>
      <w:rPr>
        <w:rFonts w:ascii="Noto Sans Symbols" w:eastAsia="Times New Roman" w:hAnsi="Noto Sans Symbols"/>
        <w:sz w:val="20"/>
      </w:rPr>
    </w:lvl>
    <w:lvl w:ilvl="3">
      <w:start w:val="1"/>
      <w:numFmt w:val="bullet"/>
      <w:lvlText w:val="▪"/>
      <w:lvlJc w:val="left"/>
      <w:pPr>
        <w:tabs>
          <w:tab w:val="num" w:pos="2520"/>
        </w:tabs>
        <w:ind w:left="2880" w:hanging="360"/>
      </w:pPr>
      <w:rPr>
        <w:rFonts w:ascii="Noto Sans Symbols" w:eastAsia="Times New Roman" w:hAnsi="Noto Sans Symbols"/>
        <w:sz w:val="20"/>
      </w:rPr>
    </w:lvl>
    <w:lvl w:ilvl="4">
      <w:start w:val="1"/>
      <w:numFmt w:val="bullet"/>
      <w:lvlText w:val="▪"/>
      <w:lvlJc w:val="left"/>
      <w:pPr>
        <w:tabs>
          <w:tab w:val="num" w:pos="3240"/>
        </w:tabs>
        <w:ind w:left="3600" w:hanging="360"/>
      </w:pPr>
      <w:rPr>
        <w:rFonts w:ascii="Noto Sans Symbols" w:eastAsia="Times New Roman" w:hAnsi="Noto Sans Symbols"/>
        <w:sz w:val="20"/>
      </w:rPr>
    </w:lvl>
    <w:lvl w:ilvl="5">
      <w:start w:val="1"/>
      <w:numFmt w:val="bullet"/>
      <w:lvlText w:val="▪"/>
      <w:lvlJc w:val="left"/>
      <w:pPr>
        <w:tabs>
          <w:tab w:val="num" w:pos="3960"/>
        </w:tabs>
        <w:ind w:left="4320" w:hanging="180"/>
      </w:pPr>
      <w:rPr>
        <w:rFonts w:ascii="Noto Sans Symbols" w:eastAsia="Times New Roman" w:hAnsi="Noto Sans Symbols"/>
        <w:sz w:val="20"/>
      </w:rPr>
    </w:lvl>
    <w:lvl w:ilvl="6">
      <w:start w:val="1"/>
      <w:numFmt w:val="bullet"/>
      <w:lvlText w:val="▪"/>
      <w:lvlJc w:val="left"/>
      <w:pPr>
        <w:tabs>
          <w:tab w:val="num" w:pos="4680"/>
        </w:tabs>
        <w:ind w:left="5040" w:hanging="360"/>
      </w:pPr>
      <w:rPr>
        <w:rFonts w:ascii="Noto Sans Symbols" w:eastAsia="Times New Roman" w:hAnsi="Noto Sans Symbols"/>
        <w:sz w:val="20"/>
      </w:rPr>
    </w:lvl>
    <w:lvl w:ilvl="7">
      <w:start w:val="1"/>
      <w:numFmt w:val="bullet"/>
      <w:lvlText w:val="▪"/>
      <w:lvlJc w:val="left"/>
      <w:pPr>
        <w:tabs>
          <w:tab w:val="num" w:pos="5400"/>
        </w:tabs>
        <w:ind w:left="5760" w:hanging="360"/>
      </w:pPr>
      <w:rPr>
        <w:rFonts w:ascii="Noto Sans Symbols" w:eastAsia="Times New Roman" w:hAnsi="Noto Sans Symbols"/>
        <w:sz w:val="20"/>
      </w:rPr>
    </w:lvl>
    <w:lvl w:ilvl="8">
      <w:start w:val="1"/>
      <w:numFmt w:val="bullet"/>
      <w:lvlText w:val="▪"/>
      <w:lvlJc w:val="left"/>
      <w:pPr>
        <w:tabs>
          <w:tab w:val="num" w:pos="6120"/>
        </w:tabs>
        <w:ind w:left="6480" w:hanging="180"/>
      </w:pPr>
      <w:rPr>
        <w:rFonts w:ascii="Noto Sans Symbols" w:eastAsia="Times New Roman" w:hAnsi="Noto Sans Symbols"/>
        <w:sz w:val="20"/>
      </w:rPr>
    </w:lvl>
  </w:abstractNum>
  <w:abstractNum w:abstractNumId="18" w15:restartNumberingAfterBreak="0">
    <w:nsid w:val="00000013"/>
    <w:multiLevelType w:val="multilevel"/>
    <w:tmpl w:val="00000013"/>
    <w:lvl w:ilvl="0">
      <w:start w:val="1"/>
      <w:numFmt w:val="bullet"/>
      <w:lvlText w:val="●"/>
      <w:lvlJc w:val="left"/>
      <w:pPr>
        <w:tabs>
          <w:tab w:val="num" w:pos="360"/>
        </w:tabs>
        <w:ind w:left="720" w:hanging="360"/>
      </w:pPr>
      <w:rPr>
        <w:rFonts w:ascii="Noto Sans Symbols" w:eastAsia="Times New Roman" w:hAnsi="Noto Sans Symbols"/>
        <w:sz w:val="20"/>
      </w:rPr>
    </w:lvl>
    <w:lvl w:ilvl="1">
      <w:start w:val="1"/>
      <w:numFmt w:val="bullet"/>
      <w:lvlText w:val="o"/>
      <w:lvlJc w:val="left"/>
      <w:pPr>
        <w:tabs>
          <w:tab w:val="num" w:pos="1080"/>
        </w:tabs>
        <w:ind w:left="1440" w:hanging="360"/>
      </w:pPr>
      <w:rPr>
        <w:rFonts w:ascii="Courier New" w:eastAsia="Times New Roman" w:hAnsi="Courier New"/>
        <w:sz w:val="20"/>
      </w:rPr>
    </w:lvl>
    <w:lvl w:ilvl="2">
      <w:start w:val="1"/>
      <w:numFmt w:val="bullet"/>
      <w:lvlText w:val="▪"/>
      <w:lvlJc w:val="left"/>
      <w:pPr>
        <w:tabs>
          <w:tab w:val="num" w:pos="1800"/>
        </w:tabs>
        <w:ind w:left="2160" w:hanging="180"/>
      </w:pPr>
      <w:rPr>
        <w:rFonts w:ascii="Noto Sans Symbols" w:eastAsia="Times New Roman" w:hAnsi="Noto Sans Symbols"/>
        <w:sz w:val="20"/>
      </w:rPr>
    </w:lvl>
    <w:lvl w:ilvl="3">
      <w:start w:val="1"/>
      <w:numFmt w:val="bullet"/>
      <w:lvlText w:val="▪"/>
      <w:lvlJc w:val="left"/>
      <w:pPr>
        <w:tabs>
          <w:tab w:val="num" w:pos="2520"/>
        </w:tabs>
        <w:ind w:left="2880" w:hanging="360"/>
      </w:pPr>
      <w:rPr>
        <w:rFonts w:ascii="Noto Sans Symbols" w:eastAsia="Times New Roman" w:hAnsi="Noto Sans Symbols"/>
        <w:sz w:val="20"/>
      </w:rPr>
    </w:lvl>
    <w:lvl w:ilvl="4">
      <w:start w:val="1"/>
      <w:numFmt w:val="bullet"/>
      <w:lvlText w:val="▪"/>
      <w:lvlJc w:val="left"/>
      <w:pPr>
        <w:tabs>
          <w:tab w:val="num" w:pos="3240"/>
        </w:tabs>
        <w:ind w:left="3600" w:hanging="360"/>
      </w:pPr>
      <w:rPr>
        <w:rFonts w:ascii="Noto Sans Symbols" w:eastAsia="Times New Roman" w:hAnsi="Noto Sans Symbols"/>
        <w:sz w:val="20"/>
      </w:rPr>
    </w:lvl>
    <w:lvl w:ilvl="5">
      <w:start w:val="1"/>
      <w:numFmt w:val="bullet"/>
      <w:lvlText w:val="▪"/>
      <w:lvlJc w:val="left"/>
      <w:pPr>
        <w:tabs>
          <w:tab w:val="num" w:pos="3960"/>
        </w:tabs>
        <w:ind w:left="4320" w:hanging="180"/>
      </w:pPr>
      <w:rPr>
        <w:rFonts w:ascii="Noto Sans Symbols" w:eastAsia="Times New Roman" w:hAnsi="Noto Sans Symbols"/>
        <w:sz w:val="20"/>
      </w:rPr>
    </w:lvl>
    <w:lvl w:ilvl="6">
      <w:start w:val="1"/>
      <w:numFmt w:val="bullet"/>
      <w:lvlText w:val="▪"/>
      <w:lvlJc w:val="left"/>
      <w:pPr>
        <w:tabs>
          <w:tab w:val="num" w:pos="4680"/>
        </w:tabs>
        <w:ind w:left="5040" w:hanging="360"/>
      </w:pPr>
      <w:rPr>
        <w:rFonts w:ascii="Noto Sans Symbols" w:eastAsia="Times New Roman" w:hAnsi="Noto Sans Symbols"/>
        <w:sz w:val="20"/>
      </w:rPr>
    </w:lvl>
    <w:lvl w:ilvl="7">
      <w:start w:val="1"/>
      <w:numFmt w:val="bullet"/>
      <w:lvlText w:val="▪"/>
      <w:lvlJc w:val="left"/>
      <w:pPr>
        <w:tabs>
          <w:tab w:val="num" w:pos="5400"/>
        </w:tabs>
        <w:ind w:left="5760" w:hanging="360"/>
      </w:pPr>
      <w:rPr>
        <w:rFonts w:ascii="Noto Sans Symbols" w:eastAsia="Times New Roman" w:hAnsi="Noto Sans Symbols"/>
        <w:sz w:val="20"/>
      </w:rPr>
    </w:lvl>
    <w:lvl w:ilvl="8">
      <w:start w:val="1"/>
      <w:numFmt w:val="bullet"/>
      <w:lvlText w:val="▪"/>
      <w:lvlJc w:val="left"/>
      <w:pPr>
        <w:tabs>
          <w:tab w:val="num" w:pos="6120"/>
        </w:tabs>
        <w:ind w:left="6480" w:hanging="180"/>
      </w:pPr>
      <w:rPr>
        <w:rFonts w:ascii="Noto Sans Symbols" w:eastAsia="Times New Roman" w:hAnsi="Noto Sans Symbols"/>
        <w:sz w:val="20"/>
      </w:rPr>
    </w:lvl>
  </w:abstractNum>
  <w:abstractNum w:abstractNumId="19" w15:restartNumberingAfterBreak="0">
    <w:nsid w:val="00000014"/>
    <w:multiLevelType w:val="multilevel"/>
    <w:tmpl w:val="00000014"/>
    <w:lvl w:ilvl="0">
      <w:start w:val="1"/>
      <w:numFmt w:val="bullet"/>
      <w:lvlText w:val="●"/>
      <w:lvlJc w:val="left"/>
      <w:pPr>
        <w:tabs>
          <w:tab w:val="num" w:pos="360"/>
        </w:tabs>
        <w:ind w:left="720" w:hanging="360"/>
      </w:pPr>
      <w:rPr>
        <w:rFonts w:ascii="Noto Sans Symbols" w:eastAsia="Times New Roman" w:hAnsi="Noto Sans Symbols"/>
        <w:sz w:val="20"/>
      </w:rPr>
    </w:lvl>
    <w:lvl w:ilvl="1">
      <w:start w:val="1"/>
      <w:numFmt w:val="bullet"/>
      <w:lvlText w:val="o"/>
      <w:lvlJc w:val="left"/>
      <w:pPr>
        <w:tabs>
          <w:tab w:val="num" w:pos="1080"/>
        </w:tabs>
        <w:ind w:left="1440" w:hanging="360"/>
      </w:pPr>
      <w:rPr>
        <w:rFonts w:ascii="Courier New" w:eastAsia="Times New Roman" w:hAnsi="Courier New"/>
        <w:sz w:val="20"/>
      </w:rPr>
    </w:lvl>
    <w:lvl w:ilvl="2">
      <w:start w:val="1"/>
      <w:numFmt w:val="bullet"/>
      <w:lvlText w:val="▪"/>
      <w:lvlJc w:val="left"/>
      <w:pPr>
        <w:tabs>
          <w:tab w:val="num" w:pos="1800"/>
        </w:tabs>
        <w:ind w:left="2160" w:hanging="180"/>
      </w:pPr>
      <w:rPr>
        <w:rFonts w:ascii="Noto Sans Symbols" w:eastAsia="Times New Roman" w:hAnsi="Noto Sans Symbols"/>
        <w:sz w:val="20"/>
      </w:rPr>
    </w:lvl>
    <w:lvl w:ilvl="3">
      <w:start w:val="1"/>
      <w:numFmt w:val="bullet"/>
      <w:lvlText w:val="▪"/>
      <w:lvlJc w:val="left"/>
      <w:pPr>
        <w:tabs>
          <w:tab w:val="num" w:pos="2520"/>
        </w:tabs>
        <w:ind w:left="2880" w:hanging="360"/>
      </w:pPr>
      <w:rPr>
        <w:rFonts w:ascii="Noto Sans Symbols" w:eastAsia="Times New Roman" w:hAnsi="Noto Sans Symbols"/>
        <w:sz w:val="20"/>
      </w:rPr>
    </w:lvl>
    <w:lvl w:ilvl="4">
      <w:start w:val="1"/>
      <w:numFmt w:val="bullet"/>
      <w:lvlText w:val="▪"/>
      <w:lvlJc w:val="left"/>
      <w:pPr>
        <w:tabs>
          <w:tab w:val="num" w:pos="3240"/>
        </w:tabs>
        <w:ind w:left="3600" w:hanging="360"/>
      </w:pPr>
      <w:rPr>
        <w:rFonts w:ascii="Noto Sans Symbols" w:eastAsia="Times New Roman" w:hAnsi="Noto Sans Symbols"/>
        <w:sz w:val="20"/>
      </w:rPr>
    </w:lvl>
    <w:lvl w:ilvl="5">
      <w:start w:val="1"/>
      <w:numFmt w:val="bullet"/>
      <w:lvlText w:val="▪"/>
      <w:lvlJc w:val="left"/>
      <w:pPr>
        <w:tabs>
          <w:tab w:val="num" w:pos="3960"/>
        </w:tabs>
        <w:ind w:left="4320" w:hanging="180"/>
      </w:pPr>
      <w:rPr>
        <w:rFonts w:ascii="Noto Sans Symbols" w:eastAsia="Times New Roman" w:hAnsi="Noto Sans Symbols"/>
        <w:sz w:val="20"/>
      </w:rPr>
    </w:lvl>
    <w:lvl w:ilvl="6">
      <w:start w:val="1"/>
      <w:numFmt w:val="bullet"/>
      <w:lvlText w:val="▪"/>
      <w:lvlJc w:val="left"/>
      <w:pPr>
        <w:tabs>
          <w:tab w:val="num" w:pos="4680"/>
        </w:tabs>
        <w:ind w:left="5040" w:hanging="360"/>
      </w:pPr>
      <w:rPr>
        <w:rFonts w:ascii="Noto Sans Symbols" w:eastAsia="Times New Roman" w:hAnsi="Noto Sans Symbols"/>
        <w:sz w:val="20"/>
      </w:rPr>
    </w:lvl>
    <w:lvl w:ilvl="7">
      <w:start w:val="1"/>
      <w:numFmt w:val="bullet"/>
      <w:lvlText w:val="▪"/>
      <w:lvlJc w:val="left"/>
      <w:pPr>
        <w:tabs>
          <w:tab w:val="num" w:pos="5400"/>
        </w:tabs>
        <w:ind w:left="5760" w:hanging="360"/>
      </w:pPr>
      <w:rPr>
        <w:rFonts w:ascii="Noto Sans Symbols" w:eastAsia="Times New Roman" w:hAnsi="Noto Sans Symbols"/>
        <w:sz w:val="20"/>
      </w:rPr>
    </w:lvl>
    <w:lvl w:ilvl="8">
      <w:start w:val="1"/>
      <w:numFmt w:val="bullet"/>
      <w:lvlText w:val="▪"/>
      <w:lvlJc w:val="left"/>
      <w:pPr>
        <w:tabs>
          <w:tab w:val="num" w:pos="6120"/>
        </w:tabs>
        <w:ind w:left="6480" w:hanging="180"/>
      </w:pPr>
      <w:rPr>
        <w:rFonts w:ascii="Noto Sans Symbols" w:eastAsia="Times New Roman" w:hAnsi="Noto Sans Symbols"/>
        <w:sz w:val="20"/>
      </w:rPr>
    </w:lvl>
  </w:abstractNum>
  <w:abstractNum w:abstractNumId="20" w15:restartNumberingAfterBreak="0">
    <w:nsid w:val="00000015"/>
    <w:multiLevelType w:val="multilevel"/>
    <w:tmpl w:val="00000015"/>
    <w:lvl w:ilvl="0">
      <w:start w:val="1"/>
      <w:numFmt w:val="bullet"/>
      <w:lvlText w:val="●"/>
      <w:lvlJc w:val="left"/>
      <w:pPr>
        <w:tabs>
          <w:tab w:val="num" w:pos="360"/>
        </w:tabs>
        <w:ind w:left="720" w:hanging="360"/>
      </w:pPr>
      <w:rPr>
        <w:rFonts w:ascii="Noto Sans Symbols" w:eastAsia="Times New Roman" w:hAnsi="Noto Sans Symbols"/>
        <w:sz w:val="20"/>
      </w:rPr>
    </w:lvl>
    <w:lvl w:ilvl="1">
      <w:start w:val="1"/>
      <w:numFmt w:val="bullet"/>
      <w:lvlText w:val="o"/>
      <w:lvlJc w:val="left"/>
      <w:pPr>
        <w:tabs>
          <w:tab w:val="num" w:pos="1080"/>
        </w:tabs>
        <w:ind w:left="1440" w:hanging="360"/>
      </w:pPr>
      <w:rPr>
        <w:rFonts w:ascii="Courier New" w:eastAsia="Times New Roman" w:hAnsi="Courier New"/>
        <w:sz w:val="20"/>
      </w:rPr>
    </w:lvl>
    <w:lvl w:ilvl="2">
      <w:start w:val="1"/>
      <w:numFmt w:val="bullet"/>
      <w:lvlText w:val="▪"/>
      <w:lvlJc w:val="left"/>
      <w:pPr>
        <w:tabs>
          <w:tab w:val="num" w:pos="1800"/>
        </w:tabs>
        <w:ind w:left="2160" w:hanging="180"/>
      </w:pPr>
      <w:rPr>
        <w:rFonts w:ascii="Noto Sans Symbols" w:eastAsia="Times New Roman" w:hAnsi="Noto Sans Symbols"/>
        <w:sz w:val="20"/>
      </w:rPr>
    </w:lvl>
    <w:lvl w:ilvl="3">
      <w:start w:val="1"/>
      <w:numFmt w:val="bullet"/>
      <w:lvlText w:val="▪"/>
      <w:lvlJc w:val="left"/>
      <w:pPr>
        <w:tabs>
          <w:tab w:val="num" w:pos="2520"/>
        </w:tabs>
        <w:ind w:left="2880" w:hanging="360"/>
      </w:pPr>
      <w:rPr>
        <w:rFonts w:ascii="Noto Sans Symbols" w:eastAsia="Times New Roman" w:hAnsi="Noto Sans Symbols"/>
        <w:sz w:val="20"/>
      </w:rPr>
    </w:lvl>
    <w:lvl w:ilvl="4">
      <w:start w:val="1"/>
      <w:numFmt w:val="bullet"/>
      <w:lvlText w:val="▪"/>
      <w:lvlJc w:val="left"/>
      <w:pPr>
        <w:tabs>
          <w:tab w:val="num" w:pos="3240"/>
        </w:tabs>
        <w:ind w:left="3600" w:hanging="360"/>
      </w:pPr>
      <w:rPr>
        <w:rFonts w:ascii="Noto Sans Symbols" w:eastAsia="Times New Roman" w:hAnsi="Noto Sans Symbols"/>
        <w:sz w:val="20"/>
      </w:rPr>
    </w:lvl>
    <w:lvl w:ilvl="5">
      <w:start w:val="1"/>
      <w:numFmt w:val="bullet"/>
      <w:lvlText w:val="▪"/>
      <w:lvlJc w:val="left"/>
      <w:pPr>
        <w:tabs>
          <w:tab w:val="num" w:pos="3960"/>
        </w:tabs>
        <w:ind w:left="4320" w:hanging="180"/>
      </w:pPr>
      <w:rPr>
        <w:rFonts w:ascii="Noto Sans Symbols" w:eastAsia="Times New Roman" w:hAnsi="Noto Sans Symbols"/>
        <w:sz w:val="20"/>
      </w:rPr>
    </w:lvl>
    <w:lvl w:ilvl="6">
      <w:start w:val="1"/>
      <w:numFmt w:val="bullet"/>
      <w:lvlText w:val="▪"/>
      <w:lvlJc w:val="left"/>
      <w:pPr>
        <w:tabs>
          <w:tab w:val="num" w:pos="4680"/>
        </w:tabs>
        <w:ind w:left="5040" w:hanging="360"/>
      </w:pPr>
      <w:rPr>
        <w:rFonts w:ascii="Noto Sans Symbols" w:eastAsia="Times New Roman" w:hAnsi="Noto Sans Symbols"/>
        <w:sz w:val="20"/>
      </w:rPr>
    </w:lvl>
    <w:lvl w:ilvl="7">
      <w:start w:val="1"/>
      <w:numFmt w:val="bullet"/>
      <w:lvlText w:val="▪"/>
      <w:lvlJc w:val="left"/>
      <w:pPr>
        <w:tabs>
          <w:tab w:val="num" w:pos="5400"/>
        </w:tabs>
        <w:ind w:left="5760" w:hanging="360"/>
      </w:pPr>
      <w:rPr>
        <w:rFonts w:ascii="Noto Sans Symbols" w:eastAsia="Times New Roman" w:hAnsi="Noto Sans Symbols"/>
        <w:sz w:val="20"/>
      </w:rPr>
    </w:lvl>
    <w:lvl w:ilvl="8">
      <w:start w:val="1"/>
      <w:numFmt w:val="bullet"/>
      <w:lvlText w:val="▪"/>
      <w:lvlJc w:val="left"/>
      <w:pPr>
        <w:tabs>
          <w:tab w:val="num" w:pos="6120"/>
        </w:tabs>
        <w:ind w:left="6480" w:hanging="180"/>
      </w:pPr>
      <w:rPr>
        <w:rFonts w:ascii="Noto Sans Symbols" w:eastAsia="Times New Roman" w:hAnsi="Noto Sans Symbols"/>
        <w:sz w:val="20"/>
      </w:rPr>
    </w:lvl>
  </w:abstractNum>
  <w:abstractNum w:abstractNumId="21" w15:restartNumberingAfterBreak="0">
    <w:nsid w:val="00000016"/>
    <w:multiLevelType w:val="multilevel"/>
    <w:tmpl w:val="00000016"/>
    <w:lvl w:ilvl="0">
      <w:start w:val="1"/>
      <w:numFmt w:val="decimal"/>
      <w:lvlText w:val="%1."/>
      <w:lvlJc w:val="left"/>
      <w:pPr>
        <w:tabs>
          <w:tab w:val="num" w:pos="0"/>
        </w:tabs>
        <w:ind w:left="720" w:hanging="360"/>
      </w:pPr>
      <w:rPr>
        <w:rFonts w:cs="Times New Roman"/>
      </w:rPr>
    </w:lvl>
    <w:lvl w:ilvl="1">
      <w:start w:val="1"/>
      <w:numFmt w:val="decimal"/>
      <w:lvlText w:val="%2."/>
      <w:lvlJc w:val="left"/>
      <w:pPr>
        <w:tabs>
          <w:tab w:val="num" w:pos="720"/>
        </w:tabs>
        <w:ind w:left="1440" w:hanging="360"/>
      </w:pPr>
      <w:rPr>
        <w:rFonts w:cs="Times New Roman"/>
      </w:rPr>
    </w:lvl>
    <w:lvl w:ilvl="2">
      <w:start w:val="1"/>
      <w:numFmt w:val="decimal"/>
      <w:lvlText w:val="%3."/>
      <w:lvlJc w:val="left"/>
      <w:pPr>
        <w:tabs>
          <w:tab w:val="num" w:pos="1440"/>
        </w:tabs>
        <w:ind w:left="2160" w:hanging="180"/>
      </w:pPr>
      <w:rPr>
        <w:rFonts w:cs="Times New Roman"/>
      </w:rPr>
    </w:lvl>
    <w:lvl w:ilvl="3">
      <w:start w:val="1"/>
      <w:numFmt w:val="decimal"/>
      <w:lvlText w:val="%4."/>
      <w:lvlJc w:val="left"/>
      <w:pPr>
        <w:tabs>
          <w:tab w:val="num" w:pos="2160"/>
        </w:tabs>
        <w:ind w:left="2880" w:hanging="360"/>
      </w:pPr>
      <w:rPr>
        <w:rFonts w:cs="Times New Roman"/>
      </w:rPr>
    </w:lvl>
    <w:lvl w:ilvl="4">
      <w:start w:val="1"/>
      <w:numFmt w:val="decimal"/>
      <w:lvlText w:val="%5."/>
      <w:lvlJc w:val="left"/>
      <w:pPr>
        <w:tabs>
          <w:tab w:val="num" w:pos="2880"/>
        </w:tabs>
        <w:ind w:left="3600" w:hanging="360"/>
      </w:pPr>
      <w:rPr>
        <w:rFonts w:cs="Times New Roman"/>
      </w:rPr>
    </w:lvl>
    <w:lvl w:ilvl="5">
      <w:start w:val="1"/>
      <w:numFmt w:val="decimal"/>
      <w:lvlText w:val="%6."/>
      <w:lvlJc w:val="left"/>
      <w:pPr>
        <w:tabs>
          <w:tab w:val="num" w:pos="3600"/>
        </w:tabs>
        <w:ind w:left="4320" w:hanging="180"/>
      </w:pPr>
      <w:rPr>
        <w:rFonts w:cs="Times New Roman"/>
      </w:rPr>
    </w:lvl>
    <w:lvl w:ilvl="6">
      <w:start w:val="1"/>
      <w:numFmt w:val="decimal"/>
      <w:lvlText w:val="%7."/>
      <w:lvlJc w:val="left"/>
      <w:pPr>
        <w:tabs>
          <w:tab w:val="num" w:pos="4320"/>
        </w:tabs>
        <w:ind w:left="5040" w:hanging="360"/>
      </w:pPr>
      <w:rPr>
        <w:rFonts w:cs="Times New Roman"/>
      </w:rPr>
    </w:lvl>
    <w:lvl w:ilvl="7">
      <w:start w:val="1"/>
      <w:numFmt w:val="decimal"/>
      <w:lvlText w:val="%8."/>
      <w:lvlJc w:val="left"/>
      <w:pPr>
        <w:tabs>
          <w:tab w:val="num" w:pos="5040"/>
        </w:tabs>
        <w:ind w:left="5760" w:hanging="360"/>
      </w:pPr>
      <w:rPr>
        <w:rFonts w:cs="Times New Roman"/>
      </w:rPr>
    </w:lvl>
    <w:lvl w:ilvl="8">
      <w:start w:val="1"/>
      <w:numFmt w:val="decimal"/>
      <w:lvlText w:val="%9."/>
      <w:lvlJc w:val="left"/>
      <w:pPr>
        <w:tabs>
          <w:tab w:val="num" w:pos="5760"/>
        </w:tabs>
        <w:ind w:left="6480" w:hanging="180"/>
      </w:pPr>
      <w:rPr>
        <w:rFonts w:cs="Times New Roman"/>
      </w:rPr>
    </w:lvl>
  </w:abstractNum>
  <w:abstractNum w:abstractNumId="22" w15:restartNumberingAfterBreak="0">
    <w:nsid w:val="00000017"/>
    <w:multiLevelType w:val="multilevel"/>
    <w:tmpl w:val="00000017"/>
    <w:lvl w:ilvl="0">
      <w:start w:val="1"/>
      <w:numFmt w:val="decimal"/>
      <w:lvlText w:val="%1."/>
      <w:lvlJc w:val="left"/>
      <w:pPr>
        <w:tabs>
          <w:tab w:val="num" w:pos="0"/>
        </w:tabs>
        <w:ind w:left="720" w:hanging="360"/>
      </w:pPr>
      <w:rPr>
        <w:rFonts w:cs="Times New Roman"/>
      </w:rPr>
    </w:lvl>
    <w:lvl w:ilvl="1">
      <w:start w:val="1"/>
      <w:numFmt w:val="decimal"/>
      <w:lvlText w:val="%2."/>
      <w:lvlJc w:val="left"/>
      <w:pPr>
        <w:tabs>
          <w:tab w:val="num" w:pos="720"/>
        </w:tabs>
        <w:ind w:left="1440" w:hanging="360"/>
      </w:pPr>
      <w:rPr>
        <w:rFonts w:cs="Times New Roman"/>
      </w:rPr>
    </w:lvl>
    <w:lvl w:ilvl="2">
      <w:start w:val="1"/>
      <w:numFmt w:val="decimal"/>
      <w:lvlText w:val="%3."/>
      <w:lvlJc w:val="left"/>
      <w:pPr>
        <w:tabs>
          <w:tab w:val="num" w:pos="1440"/>
        </w:tabs>
        <w:ind w:left="2160" w:hanging="180"/>
      </w:pPr>
      <w:rPr>
        <w:rFonts w:cs="Times New Roman"/>
      </w:rPr>
    </w:lvl>
    <w:lvl w:ilvl="3">
      <w:start w:val="1"/>
      <w:numFmt w:val="decimal"/>
      <w:lvlText w:val="%4."/>
      <w:lvlJc w:val="left"/>
      <w:pPr>
        <w:tabs>
          <w:tab w:val="num" w:pos="2160"/>
        </w:tabs>
        <w:ind w:left="2880" w:hanging="360"/>
      </w:pPr>
      <w:rPr>
        <w:rFonts w:cs="Times New Roman"/>
      </w:rPr>
    </w:lvl>
    <w:lvl w:ilvl="4">
      <w:start w:val="1"/>
      <w:numFmt w:val="decimal"/>
      <w:lvlText w:val="%5."/>
      <w:lvlJc w:val="left"/>
      <w:pPr>
        <w:tabs>
          <w:tab w:val="num" w:pos="2880"/>
        </w:tabs>
        <w:ind w:left="3600" w:hanging="360"/>
      </w:pPr>
      <w:rPr>
        <w:rFonts w:cs="Times New Roman"/>
      </w:rPr>
    </w:lvl>
    <w:lvl w:ilvl="5">
      <w:start w:val="1"/>
      <w:numFmt w:val="decimal"/>
      <w:lvlText w:val="%6."/>
      <w:lvlJc w:val="left"/>
      <w:pPr>
        <w:tabs>
          <w:tab w:val="num" w:pos="3600"/>
        </w:tabs>
        <w:ind w:left="4320" w:hanging="180"/>
      </w:pPr>
      <w:rPr>
        <w:rFonts w:cs="Times New Roman"/>
      </w:rPr>
    </w:lvl>
    <w:lvl w:ilvl="6">
      <w:start w:val="1"/>
      <w:numFmt w:val="decimal"/>
      <w:lvlText w:val="%7."/>
      <w:lvlJc w:val="left"/>
      <w:pPr>
        <w:tabs>
          <w:tab w:val="num" w:pos="4320"/>
        </w:tabs>
        <w:ind w:left="5040" w:hanging="360"/>
      </w:pPr>
      <w:rPr>
        <w:rFonts w:cs="Times New Roman"/>
      </w:rPr>
    </w:lvl>
    <w:lvl w:ilvl="7">
      <w:start w:val="1"/>
      <w:numFmt w:val="decimal"/>
      <w:lvlText w:val="%8."/>
      <w:lvlJc w:val="left"/>
      <w:pPr>
        <w:tabs>
          <w:tab w:val="num" w:pos="5040"/>
        </w:tabs>
        <w:ind w:left="5760" w:hanging="360"/>
      </w:pPr>
      <w:rPr>
        <w:rFonts w:cs="Times New Roman"/>
      </w:rPr>
    </w:lvl>
    <w:lvl w:ilvl="8">
      <w:start w:val="1"/>
      <w:numFmt w:val="decimal"/>
      <w:lvlText w:val="%9."/>
      <w:lvlJc w:val="left"/>
      <w:pPr>
        <w:tabs>
          <w:tab w:val="num" w:pos="5760"/>
        </w:tabs>
        <w:ind w:left="6480" w:hanging="180"/>
      </w:pPr>
      <w:rPr>
        <w:rFonts w:cs="Times New Roman"/>
      </w:rPr>
    </w:lvl>
  </w:abstractNum>
  <w:abstractNum w:abstractNumId="23" w15:restartNumberingAfterBreak="0">
    <w:nsid w:val="00000018"/>
    <w:multiLevelType w:val="multilevel"/>
    <w:tmpl w:val="00000018"/>
    <w:lvl w:ilvl="0">
      <w:start w:val="1"/>
      <w:numFmt w:val="bullet"/>
      <w:lvlText w:val="●"/>
      <w:lvlJc w:val="left"/>
      <w:pPr>
        <w:tabs>
          <w:tab w:val="num" w:pos="360"/>
        </w:tabs>
        <w:ind w:left="720" w:hanging="360"/>
      </w:pPr>
      <w:rPr>
        <w:rFonts w:ascii="Noto Sans Symbols" w:eastAsia="Times New Roman" w:hAnsi="Noto Sans Symbols"/>
        <w:sz w:val="20"/>
      </w:rPr>
    </w:lvl>
    <w:lvl w:ilvl="1">
      <w:start w:val="1"/>
      <w:numFmt w:val="bullet"/>
      <w:lvlText w:val="o"/>
      <w:lvlJc w:val="left"/>
      <w:pPr>
        <w:tabs>
          <w:tab w:val="num" w:pos="1080"/>
        </w:tabs>
        <w:ind w:left="1440" w:hanging="360"/>
      </w:pPr>
      <w:rPr>
        <w:rFonts w:ascii="Courier New" w:eastAsia="Times New Roman" w:hAnsi="Courier New"/>
        <w:sz w:val="20"/>
      </w:rPr>
    </w:lvl>
    <w:lvl w:ilvl="2">
      <w:start w:val="1"/>
      <w:numFmt w:val="bullet"/>
      <w:lvlText w:val="▪"/>
      <w:lvlJc w:val="left"/>
      <w:pPr>
        <w:tabs>
          <w:tab w:val="num" w:pos="1800"/>
        </w:tabs>
        <w:ind w:left="2160" w:hanging="180"/>
      </w:pPr>
      <w:rPr>
        <w:rFonts w:ascii="Noto Sans Symbols" w:eastAsia="Times New Roman" w:hAnsi="Noto Sans Symbols"/>
        <w:sz w:val="20"/>
      </w:rPr>
    </w:lvl>
    <w:lvl w:ilvl="3">
      <w:start w:val="1"/>
      <w:numFmt w:val="bullet"/>
      <w:lvlText w:val="▪"/>
      <w:lvlJc w:val="left"/>
      <w:pPr>
        <w:tabs>
          <w:tab w:val="num" w:pos="2520"/>
        </w:tabs>
        <w:ind w:left="2880" w:hanging="360"/>
      </w:pPr>
      <w:rPr>
        <w:rFonts w:ascii="Noto Sans Symbols" w:eastAsia="Times New Roman" w:hAnsi="Noto Sans Symbols"/>
        <w:sz w:val="20"/>
      </w:rPr>
    </w:lvl>
    <w:lvl w:ilvl="4">
      <w:start w:val="1"/>
      <w:numFmt w:val="bullet"/>
      <w:lvlText w:val="▪"/>
      <w:lvlJc w:val="left"/>
      <w:pPr>
        <w:tabs>
          <w:tab w:val="num" w:pos="3240"/>
        </w:tabs>
        <w:ind w:left="3600" w:hanging="360"/>
      </w:pPr>
      <w:rPr>
        <w:rFonts w:ascii="Noto Sans Symbols" w:eastAsia="Times New Roman" w:hAnsi="Noto Sans Symbols"/>
        <w:sz w:val="20"/>
      </w:rPr>
    </w:lvl>
    <w:lvl w:ilvl="5">
      <w:start w:val="1"/>
      <w:numFmt w:val="bullet"/>
      <w:lvlText w:val="▪"/>
      <w:lvlJc w:val="left"/>
      <w:pPr>
        <w:tabs>
          <w:tab w:val="num" w:pos="3960"/>
        </w:tabs>
        <w:ind w:left="4320" w:hanging="180"/>
      </w:pPr>
      <w:rPr>
        <w:rFonts w:ascii="Noto Sans Symbols" w:eastAsia="Times New Roman" w:hAnsi="Noto Sans Symbols"/>
        <w:sz w:val="20"/>
      </w:rPr>
    </w:lvl>
    <w:lvl w:ilvl="6">
      <w:start w:val="1"/>
      <w:numFmt w:val="bullet"/>
      <w:lvlText w:val="▪"/>
      <w:lvlJc w:val="left"/>
      <w:pPr>
        <w:tabs>
          <w:tab w:val="num" w:pos="4680"/>
        </w:tabs>
        <w:ind w:left="5040" w:hanging="360"/>
      </w:pPr>
      <w:rPr>
        <w:rFonts w:ascii="Noto Sans Symbols" w:eastAsia="Times New Roman" w:hAnsi="Noto Sans Symbols"/>
        <w:sz w:val="20"/>
      </w:rPr>
    </w:lvl>
    <w:lvl w:ilvl="7">
      <w:start w:val="1"/>
      <w:numFmt w:val="bullet"/>
      <w:lvlText w:val="▪"/>
      <w:lvlJc w:val="left"/>
      <w:pPr>
        <w:tabs>
          <w:tab w:val="num" w:pos="5400"/>
        </w:tabs>
        <w:ind w:left="5760" w:hanging="360"/>
      </w:pPr>
      <w:rPr>
        <w:rFonts w:ascii="Noto Sans Symbols" w:eastAsia="Times New Roman" w:hAnsi="Noto Sans Symbols"/>
        <w:sz w:val="20"/>
      </w:rPr>
    </w:lvl>
    <w:lvl w:ilvl="8">
      <w:start w:val="1"/>
      <w:numFmt w:val="bullet"/>
      <w:lvlText w:val="▪"/>
      <w:lvlJc w:val="left"/>
      <w:pPr>
        <w:tabs>
          <w:tab w:val="num" w:pos="6120"/>
        </w:tabs>
        <w:ind w:left="6480" w:hanging="180"/>
      </w:pPr>
      <w:rPr>
        <w:rFonts w:ascii="Noto Sans Symbols" w:eastAsia="Times New Roman" w:hAnsi="Noto Sans Symbols"/>
        <w:sz w:val="20"/>
      </w:rPr>
    </w:lvl>
  </w:abstractNum>
  <w:abstractNum w:abstractNumId="24" w15:restartNumberingAfterBreak="0">
    <w:nsid w:val="00000019"/>
    <w:multiLevelType w:val="multilevel"/>
    <w:tmpl w:val="00000019"/>
    <w:lvl w:ilvl="0">
      <w:start w:val="1"/>
      <w:numFmt w:val="bullet"/>
      <w:lvlText w:val="●"/>
      <w:lvlJc w:val="left"/>
      <w:pPr>
        <w:tabs>
          <w:tab w:val="num" w:pos="360"/>
        </w:tabs>
        <w:ind w:left="720" w:hanging="360"/>
      </w:pPr>
      <w:rPr>
        <w:rFonts w:ascii="Noto Sans Symbols" w:eastAsia="Times New Roman" w:hAnsi="Noto Sans Symbols"/>
        <w:sz w:val="20"/>
      </w:rPr>
    </w:lvl>
    <w:lvl w:ilvl="1">
      <w:start w:val="1"/>
      <w:numFmt w:val="bullet"/>
      <w:lvlText w:val="o"/>
      <w:lvlJc w:val="left"/>
      <w:pPr>
        <w:tabs>
          <w:tab w:val="num" w:pos="1080"/>
        </w:tabs>
        <w:ind w:left="1440" w:hanging="360"/>
      </w:pPr>
      <w:rPr>
        <w:rFonts w:ascii="Courier New" w:eastAsia="Times New Roman" w:hAnsi="Courier New"/>
        <w:sz w:val="20"/>
      </w:rPr>
    </w:lvl>
    <w:lvl w:ilvl="2">
      <w:start w:val="1"/>
      <w:numFmt w:val="bullet"/>
      <w:lvlText w:val="▪"/>
      <w:lvlJc w:val="left"/>
      <w:pPr>
        <w:tabs>
          <w:tab w:val="num" w:pos="1800"/>
        </w:tabs>
        <w:ind w:left="2160" w:hanging="180"/>
      </w:pPr>
      <w:rPr>
        <w:rFonts w:ascii="Noto Sans Symbols" w:eastAsia="Times New Roman" w:hAnsi="Noto Sans Symbols"/>
        <w:sz w:val="20"/>
      </w:rPr>
    </w:lvl>
    <w:lvl w:ilvl="3">
      <w:start w:val="1"/>
      <w:numFmt w:val="bullet"/>
      <w:lvlText w:val="▪"/>
      <w:lvlJc w:val="left"/>
      <w:pPr>
        <w:tabs>
          <w:tab w:val="num" w:pos="2520"/>
        </w:tabs>
        <w:ind w:left="2880" w:hanging="360"/>
      </w:pPr>
      <w:rPr>
        <w:rFonts w:ascii="Noto Sans Symbols" w:eastAsia="Times New Roman" w:hAnsi="Noto Sans Symbols"/>
        <w:sz w:val="20"/>
      </w:rPr>
    </w:lvl>
    <w:lvl w:ilvl="4">
      <w:start w:val="1"/>
      <w:numFmt w:val="bullet"/>
      <w:lvlText w:val="▪"/>
      <w:lvlJc w:val="left"/>
      <w:pPr>
        <w:tabs>
          <w:tab w:val="num" w:pos="3240"/>
        </w:tabs>
        <w:ind w:left="3600" w:hanging="360"/>
      </w:pPr>
      <w:rPr>
        <w:rFonts w:ascii="Noto Sans Symbols" w:eastAsia="Times New Roman" w:hAnsi="Noto Sans Symbols"/>
        <w:sz w:val="20"/>
      </w:rPr>
    </w:lvl>
    <w:lvl w:ilvl="5">
      <w:start w:val="1"/>
      <w:numFmt w:val="bullet"/>
      <w:lvlText w:val="▪"/>
      <w:lvlJc w:val="left"/>
      <w:pPr>
        <w:tabs>
          <w:tab w:val="num" w:pos="3960"/>
        </w:tabs>
        <w:ind w:left="4320" w:hanging="180"/>
      </w:pPr>
      <w:rPr>
        <w:rFonts w:ascii="Noto Sans Symbols" w:eastAsia="Times New Roman" w:hAnsi="Noto Sans Symbols"/>
        <w:sz w:val="20"/>
      </w:rPr>
    </w:lvl>
    <w:lvl w:ilvl="6">
      <w:start w:val="1"/>
      <w:numFmt w:val="bullet"/>
      <w:lvlText w:val="▪"/>
      <w:lvlJc w:val="left"/>
      <w:pPr>
        <w:tabs>
          <w:tab w:val="num" w:pos="4680"/>
        </w:tabs>
        <w:ind w:left="5040" w:hanging="360"/>
      </w:pPr>
      <w:rPr>
        <w:rFonts w:ascii="Noto Sans Symbols" w:eastAsia="Times New Roman" w:hAnsi="Noto Sans Symbols"/>
        <w:sz w:val="20"/>
      </w:rPr>
    </w:lvl>
    <w:lvl w:ilvl="7">
      <w:start w:val="1"/>
      <w:numFmt w:val="bullet"/>
      <w:lvlText w:val="▪"/>
      <w:lvlJc w:val="left"/>
      <w:pPr>
        <w:tabs>
          <w:tab w:val="num" w:pos="5400"/>
        </w:tabs>
        <w:ind w:left="5760" w:hanging="360"/>
      </w:pPr>
      <w:rPr>
        <w:rFonts w:ascii="Noto Sans Symbols" w:eastAsia="Times New Roman" w:hAnsi="Noto Sans Symbols"/>
        <w:sz w:val="20"/>
      </w:rPr>
    </w:lvl>
    <w:lvl w:ilvl="8">
      <w:start w:val="1"/>
      <w:numFmt w:val="bullet"/>
      <w:lvlText w:val="▪"/>
      <w:lvlJc w:val="left"/>
      <w:pPr>
        <w:tabs>
          <w:tab w:val="num" w:pos="6120"/>
        </w:tabs>
        <w:ind w:left="6480" w:hanging="180"/>
      </w:pPr>
      <w:rPr>
        <w:rFonts w:ascii="Noto Sans Symbols" w:eastAsia="Times New Roman" w:hAnsi="Noto Sans Symbols"/>
        <w:sz w:val="20"/>
      </w:rPr>
    </w:lvl>
  </w:abstractNum>
  <w:abstractNum w:abstractNumId="25" w15:restartNumberingAfterBreak="0">
    <w:nsid w:val="12184E38"/>
    <w:multiLevelType w:val="hybridMultilevel"/>
    <w:tmpl w:val="CF5CBB00"/>
    <w:lvl w:ilvl="0" w:tplc="09461786">
      <w:start w:val="1"/>
      <w:numFmt w:val="lowerLetter"/>
      <w:lvlText w:val="%1."/>
      <w:lvlJc w:val="left"/>
      <w:pPr>
        <w:ind w:left="720" w:hanging="360"/>
      </w:pPr>
      <w:rPr>
        <w:rFonts w:asciiTheme="majorHAnsi" w:hAnsiTheme="majorHAnsi" w:cstheme="majorHAnsi" w:hint="default"/>
        <w:b/>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F86"/>
    <w:rsid w:val="0002715A"/>
    <w:rsid w:val="0004273D"/>
    <w:rsid w:val="0005274B"/>
    <w:rsid w:val="00087AD8"/>
    <w:rsid w:val="00161CB7"/>
    <w:rsid w:val="0019197E"/>
    <w:rsid w:val="003E01CB"/>
    <w:rsid w:val="003F3052"/>
    <w:rsid w:val="00575B3A"/>
    <w:rsid w:val="00591941"/>
    <w:rsid w:val="005C3B07"/>
    <w:rsid w:val="005D0700"/>
    <w:rsid w:val="00603F86"/>
    <w:rsid w:val="0073448B"/>
    <w:rsid w:val="007919E7"/>
    <w:rsid w:val="008D29BE"/>
    <w:rsid w:val="008D656C"/>
    <w:rsid w:val="009B2C97"/>
    <w:rsid w:val="00A77B3E"/>
    <w:rsid w:val="00AC68E4"/>
    <w:rsid w:val="00BF6EB3"/>
    <w:rsid w:val="00C831AB"/>
    <w:rsid w:val="00D277F9"/>
    <w:rsid w:val="00D93137"/>
    <w:rsid w:val="00F7354D"/>
    <w:rsid w:val="00FE73F6"/>
  </w:rsids>
  <m:mathPr>
    <m:mathFont m:val="Cambria Math"/>
    <m:brkBin m:val="before"/>
    <m:brkBinSub m:val="--"/>
    <m:smallFrac m:val="0"/>
    <m:dispDef/>
    <m:lMargin m:val="0"/>
    <m:rMargin m:val="0"/>
    <m:defJc m:val="centerGroup"/>
    <m:wrapRight/>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3D0C95"/>
  <w14:defaultImageDpi w14:val="0"/>
  <w15:docId w15:val="{CF23557F-72C0-4D79-9BB6-125050EF5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IN" w:eastAsia="en-IN" w:bidi="ar-SA"/>
      </w:rPr>
    </w:rPrDefault>
    <w:pPrDefault>
      <w:pPr>
        <w:spacing w:after="160" w:line="259" w:lineRule="auto"/>
      </w:pPr>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alibri" w:hAnsi="Calibri" w:cs="Calibri"/>
      <w:color w:val="000000"/>
    </w:rPr>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link w:val="Heading2Char"/>
    <w:uiPriority w:val="9"/>
    <w:qFormat/>
    <w:pPr>
      <w:keepNext/>
      <w:keepLines/>
      <w:spacing w:before="40" w:after="0"/>
      <w:outlineLvl w:val="1"/>
    </w:pPr>
    <w:rPr>
      <w:color w:val="2F5496"/>
      <w:sz w:val="26"/>
      <w:szCs w:val="26"/>
    </w:rPr>
  </w:style>
  <w:style w:type="paragraph" w:styleId="Heading3">
    <w:name w:val="heading 3"/>
    <w:basedOn w:val="Normal"/>
    <w:next w:val="Normal"/>
    <w:link w:val="Heading3Char"/>
    <w:uiPriority w:val="9"/>
    <w:qFormat/>
    <w:pPr>
      <w:keepNext/>
      <w:keepLines/>
      <w:spacing w:before="280" w:after="80"/>
      <w:outlineLvl w:val="2"/>
    </w:pPr>
    <w:rPr>
      <w:b/>
      <w:bCs/>
      <w:sz w:val="28"/>
      <w:szCs w:val="28"/>
    </w:rPr>
  </w:style>
  <w:style w:type="paragraph" w:styleId="Heading4">
    <w:name w:val="heading 4"/>
    <w:basedOn w:val="Normal"/>
    <w:next w:val="Normal"/>
    <w:link w:val="Heading4Char"/>
    <w:uiPriority w:val="9"/>
    <w:qFormat/>
    <w:pPr>
      <w:keepNext/>
      <w:keepLines/>
      <w:spacing w:before="240" w:after="40"/>
      <w:outlineLvl w:val="3"/>
    </w:pPr>
    <w:rPr>
      <w:b/>
      <w:bCs/>
      <w:sz w:val="24"/>
      <w:szCs w:val="24"/>
    </w:rPr>
  </w:style>
  <w:style w:type="paragraph" w:styleId="Heading5">
    <w:name w:val="heading 5"/>
    <w:basedOn w:val="Normal"/>
    <w:next w:val="Normal"/>
    <w:link w:val="Heading5Char"/>
    <w:uiPriority w:val="9"/>
    <w:qFormat/>
    <w:pPr>
      <w:keepNext/>
      <w:keepLines/>
      <w:spacing w:before="220" w:after="40"/>
      <w:outlineLvl w:val="4"/>
    </w:pPr>
    <w:rPr>
      <w:b/>
      <w:bCs/>
    </w:rPr>
  </w:style>
  <w:style w:type="paragraph" w:styleId="Heading6">
    <w:name w:val="heading 6"/>
    <w:basedOn w:val="Normal"/>
    <w:next w:val="Normal"/>
    <w:link w:val="Heading6Char"/>
    <w:uiPriority w:val="9"/>
    <w:qFormat/>
    <w:pPr>
      <w:keepNext/>
      <w:keepLines/>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color w:val="000000"/>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color w:val="000000"/>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color w:val="000000"/>
      <w:sz w:val="26"/>
      <w:szCs w:val="26"/>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color w:val="000000"/>
      <w:sz w:val="28"/>
      <w:szCs w:val="28"/>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color w:val="000000"/>
      <w:sz w:val="26"/>
      <w:szCs w:val="26"/>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color w:val="000000"/>
    </w:rPr>
  </w:style>
  <w:style w:type="paragraph" w:styleId="Title">
    <w:name w:val="Title"/>
    <w:basedOn w:val="Normal"/>
    <w:link w:val="TitleChar"/>
    <w:uiPriority w:val="10"/>
    <w:qFormat/>
    <w:pPr>
      <w:keepNext/>
      <w:keepLines/>
      <w:spacing w:before="480" w:after="120"/>
    </w:pPr>
    <w:rPr>
      <w:b/>
      <w:bCs/>
      <w:sz w:val="72"/>
      <w:szCs w:val="72"/>
    </w:rPr>
  </w:style>
  <w:style w:type="character" w:customStyle="1" w:styleId="TitleChar">
    <w:name w:val="Title Char"/>
    <w:basedOn w:val="DefaultParagraphFont"/>
    <w:link w:val="Title"/>
    <w:uiPriority w:val="10"/>
    <w:locked/>
    <w:rPr>
      <w:rFonts w:asciiTheme="majorHAnsi" w:eastAsiaTheme="majorEastAsia" w:hAnsiTheme="majorHAnsi" w:cs="Times New Roman"/>
      <w:b/>
      <w:bCs/>
      <w:color w:val="000000"/>
      <w:kern w:val="28"/>
      <w:sz w:val="32"/>
      <w:szCs w:val="32"/>
    </w:rPr>
  </w:style>
  <w:style w:type="paragraph" w:styleId="Subtitle">
    <w:name w:val="Subtitle"/>
    <w:basedOn w:val="Normal"/>
    <w:link w:val="SubtitleChar"/>
    <w:uiPriority w:val="11"/>
    <w:qFormat/>
    <w:pPr>
      <w:keepNext/>
      <w:keepLines/>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11"/>
    <w:locked/>
    <w:rPr>
      <w:rFonts w:asciiTheme="majorHAnsi" w:eastAsiaTheme="majorEastAsia" w:hAnsiTheme="majorHAnsi" w:cs="Times New Roman"/>
      <w:color w:val="000000"/>
      <w:sz w:val="24"/>
      <w:szCs w:val="24"/>
    </w:rPr>
  </w:style>
  <w:style w:type="paragraph" w:styleId="BalloonText">
    <w:name w:val="Balloon Text"/>
    <w:basedOn w:val="Normal"/>
    <w:link w:val="BalloonTextChar"/>
    <w:uiPriority w:val="99"/>
    <w:rsid w:val="00603F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locked/>
    <w:rsid w:val="00603F86"/>
    <w:rPr>
      <w:rFonts w:ascii="Segoe UI" w:hAnsi="Segoe UI" w:cs="Segoe UI"/>
      <w:color w:val="000000"/>
      <w:sz w:val="18"/>
      <w:szCs w:val="18"/>
    </w:rPr>
  </w:style>
  <w:style w:type="character" w:customStyle="1" w:styleId="ams">
    <w:name w:val="ams"/>
    <w:basedOn w:val="DefaultParagraphFont"/>
    <w:rsid w:val="00AC68E4"/>
    <w:rPr>
      <w:rFonts w:cs="Times New Roman"/>
    </w:rPr>
  </w:style>
  <w:style w:type="paragraph" w:styleId="ListParagraph">
    <w:name w:val="List Paragraph"/>
    <w:basedOn w:val="Normal"/>
    <w:uiPriority w:val="34"/>
    <w:qFormat/>
    <w:locked/>
    <w:rsid w:val="000271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145248">
      <w:marLeft w:val="0"/>
      <w:marRight w:val="0"/>
      <w:marTop w:val="0"/>
      <w:marBottom w:val="0"/>
      <w:divBdr>
        <w:top w:val="none" w:sz="0" w:space="0" w:color="auto"/>
        <w:left w:val="none" w:sz="0" w:space="0" w:color="auto"/>
        <w:bottom w:val="none" w:sz="0" w:space="0" w:color="auto"/>
        <w:right w:val="none" w:sz="0" w:space="0" w:color="auto"/>
      </w:divBdr>
      <w:divsChild>
        <w:div w:id="1048145245">
          <w:marLeft w:val="0"/>
          <w:marRight w:val="0"/>
          <w:marTop w:val="0"/>
          <w:marBottom w:val="0"/>
          <w:divBdr>
            <w:top w:val="none" w:sz="0" w:space="0" w:color="auto"/>
            <w:left w:val="none" w:sz="0" w:space="0" w:color="auto"/>
            <w:bottom w:val="none" w:sz="0" w:space="0" w:color="auto"/>
            <w:right w:val="none" w:sz="0" w:space="0" w:color="auto"/>
          </w:divBdr>
          <w:divsChild>
            <w:div w:id="1048145240">
              <w:marLeft w:val="0"/>
              <w:marRight w:val="0"/>
              <w:marTop w:val="0"/>
              <w:marBottom w:val="0"/>
              <w:divBdr>
                <w:top w:val="none" w:sz="0" w:space="0" w:color="auto"/>
                <w:left w:val="none" w:sz="0" w:space="0" w:color="auto"/>
                <w:bottom w:val="none" w:sz="0" w:space="0" w:color="auto"/>
                <w:right w:val="none" w:sz="0" w:space="0" w:color="auto"/>
              </w:divBdr>
              <w:divsChild>
                <w:div w:id="1048145241">
                  <w:marLeft w:val="0"/>
                  <w:marRight w:val="0"/>
                  <w:marTop w:val="0"/>
                  <w:marBottom w:val="0"/>
                  <w:divBdr>
                    <w:top w:val="none" w:sz="0" w:space="0" w:color="auto"/>
                    <w:left w:val="none" w:sz="0" w:space="0" w:color="auto"/>
                    <w:bottom w:val="none" w:sz="0" w:space="0" w:color="auto"/>
                    <w:right w:val="none" w:sz="0" w:space="0" w:color="auto"/>
                  </w:divBdr>
                  <w:divsChild>
                    <w:div w:id="1048145242">
                      <w:marLeft w:val="0"/>
                      <w:marRight w:val="0"/>
                      <w:marTop w:val="120"/>
                      <w:marBottom w:val="0"/>
                      <w:divBdr>
                        <w:top w:val="none" w:sz="0" w:space="0" w:color="auto"/>
                        <w:left w:val="none" w:sz="0" w:space="0" w:color="auto"/>
                        <w:bottom w:val="none" w:sz="0" w:space="0" w:color="auto"/>
                        <w:right w:val="none" w:sz="0" w:space="0" w:color="auto"/>
                      </w:divBdr>
                      <w:divsChild>
                        <w:div w:id="1048145243">
                          <w:marLeft w:val="0"/>
                          <w:marRight w:val="0"/>
                          <w:marTop w:val="0"/>
                          <w:marBottom w:val="0"/>
                          <w:divBdr>
                            <w:top w:val="none" w:sz="0" w:space="0" w:color="auto"/>
                            <w:left w:val="none" w:sz="0" w:space="0" w:color="auto"/>
                            <w:bottom w:val="none" w:sz="0" w:space="0" w:color="auto"/>
                            <w:right w:val="none" w:sz="0" w:space="0" w:color="auto"/>
                          </w:divBdr>
                          <w:divsChild>
                            <w:div w:id="10481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145246">
          <w:marLeft w:val="0"/>
          <w:marRight w:val="0"/>
          <w:marTop w:val="0"/>
          <w:marBottom w:val="0"/>
          <w:divBdr>
            <w:top w:val="none" w:sz="0" w:space="0" w:color="auto"/>
            <w:left w:val="none" w:sz="0" w:space="0" w:color="auto"/>
            <w:bottom w:val="none" w:sz="0" w:space="0" w:color="auto"/>
            <w:right w:val="none" w:sz="0" w:space="0" w:color="auto"/>
          </w:divBdr>
          <w:divsChild>
            <w:div w:id="1048145239">
              <w:marLeft w:val="0"/>
              <w:marRight w:val="0"/>
              <w:marTop w:val="0"/>
              <w:marBottom w:val="0"/>
              <w:divBdr>
                <w:top w:val="none" w:sz="0" w:space="0" w:color="auto"/>
                <w:left w:val="none" w:sz="0" w:space="0" w:color="auto"/>
                <w:bottom w:val="none" w:sz="0" w:space="0" w:color="auto"/>
                <w:right w:val="none" w:sz="0" w:space="0" w:color="auto"/>
              </w:divBdr>
              <w:divsChild>
                <w:div w:id="1048145237">
                  <w:marLeft w:val="0"/>
                  <w:marRight w:val="0"/>
                  <w:marTop w:val="0"/>
                  <w:marBottom w:val="0"/>
                  <w:divBdr>
                    <w:top w:val="none" w:sz="0" w:space="0" w:color="auto"/>
                    <w:left w:val="none" w:sz="0" w:space="0" w:color="auto"/>
                    <w:bottom w:val="none" w:sz="0" w:space="0" w:color="auto"/>
                    <w:right w:val="none" w:sz="0" w:space="0" w:color="auto"/>
                  </w:divBdr>
                  <w:divsChild>
                    <w:div w:id="1048145249">
                      <w:marLeft w:val="0"/>
                      <w:marRight w:val="0"/>
                      <w:marTop w:val="0"/>
                      <w:marBottom w:val="0"/>
                      <w:divBdr>
                        <w:top w:val="none" w:sz="0" w:space="0" w:color="auto"/>
                        <w:left w:val="none" w:sz="0" w:space="0" w:color="auto"/>
                        <w:bottom w:val="none" w:sz="0" w:space="0" w:color="auto"/>
                        <w:right w:val="none" w:sz="0" w:space="0" w:color="auto"/>
                      </w:divBdr>
                      <w:divsChild>
                        <w:div w:id="1048145244">
                          <w:marLeft w:val="0"/>
                          <w:marRight w:val="0"/>
                          <w:marTop w:val="0"/>
                          <w:marBottom w:val="0"/>
                          <w:divBdr>
                            <w:top w:val="none" w:sz="0" w:space="0" w:color="auto"/>
                            <w:left w:val="none" w:sz="0" w:space="0" w:color="auto"/>
                            <w:bottom w:val="none" w:sz="0" w:space="0" w:color="auto"/>
                            <w:right w:val="none" w:sz="0" w:space="0" w:color="auto"/>
                          </w:divBdr>
                          <w:divsChild>
                            <w:div w:id="104814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3726</Words>
  <Characters>21243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Kshitija Shastri</dc:creator>
  <cp:keywords/>
  <dc:description/>
  <cp:lastModifiedBy>Kshitija Shastri</cp:lastModifiedBy>
  <cp:revision>9</cp:revision>
  <dcterms:created xsi:type="dcterms:W3CDTF">2019-09-10T07:05:00Z</dcterms:created>
  <dcterms:modified xsi:type="dcterms:W3CDTF">2019-09-10T10:38:00Z</dcterms:modified>
</cp:coreProperties>
</file>